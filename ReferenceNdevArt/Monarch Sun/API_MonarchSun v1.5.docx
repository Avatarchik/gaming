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E1CC3" w14:textId="77777777" w:rsidR="00963C35" w:rsidRPr="00963C35" w:rsidRDefault="00963C35" w:rsidP="00963C35">
      <w:pPr>
        <w:tabs>
          <w:tab w:val="right" w:pos="8640"/>
        </w:tabs>
        <w:spacing w:before="600" w:after="60"/>
        <w:jc w:val="center"/>
        <w:rPr>
          <w:rFonts w:ascii="Arial" w:hAnsi="Arial"/>
          <w:b/>
          <w:vanish/>
          <w:sz w:val="32"/>
          <w:szCs w:val="32"/>
        </w:rPr>
      </w:pPr>
      <w:r w:rsidRPr="00963C35">
        <w:rPr>
          <w:rFonts w:ascii="Arial" w:hAnsi="Arial"/>
          <w:b/>
          <w:vanish/>
          <w:sz w:val="32"/>
          <w:szCs w:val="32"/>
        </w:rPr>
        <w:t>Game API Template</w:t>
      </w:r>
      <w:r w:rsidRPr="00963C35">
        <w:rPr>
          <w:rFonts w:ascii="Arial" w:hAnsi="Arial"/>
          <w:b/>
          <w:vanish/>
          <w:sz w:val="32"/>
          <w:szCs w:val="32"/>
        </w:rPr>
        <w:tab/>
      </w:r>
    </w:p>
    <w:p w14:paraId="01D77694" w14:textId="77777777" w:rsidR="00963C35" w:rsidRPr="00963C35" w:rsidRDefault="00963C35" w:rsidP="00963C35">
      <w:pPr>
        <w:tabs>
          <w:tab w:val="right" w:pos="8640"/>
        </w:tabs>
        <w:spacing w:before="0" w:after="60"/>
        <w:rPr>
          <w:rFonts w:ascii="Arial" w:hAnsi="Arial"/>
          <w:vanish/>
          <w:sz w:val="32"/>
          <w:szCs w:val="32"/>
        </w:rPr>
      </w:pPr>
      <w:r w:rsidRPr="00963C35">
        <w:rPr>
          <w:rFonts w:ascii="Arial" w:hAnsi="Arial"/>
          <w:vanish/>
          <w:sz w:val="32"/>
          <w:szCs w:val="32"/>
        </w:rPr>
        <w:t xml:space="preserve">Fill in values for the fields shown below in </w:t>
      </w:r>
      <w:r w:rsidRPr="00963C35">
        <w:rPr>
          <w:rFonts w:ascii="Arial" w:hAnsi="Arial"/>
          <w:vanish/>
          <w:color w:val="FF0000"/>
          <w:sz w:val="32"/>
          <w:szCs w:val="32"/>
        </w:rPr>
        <w:t>red</w:t>
      </w:r>
      <w:r w:rsidRPr="00963C35">
        <w:rPr>
          <w:rFonts w:ascii="Arial" w:hAnsi="Arial"/>
          <w:vanish/>
          <w:sz w:val="32"/>
          <w:szCs w:val="32"/>
        </w:rPr>
        <w:t xml:space="preserve"> (they are put automatically in headers &amp; footers etc.).</w:t>
      </w:r>
    </w:p>
    <w:p w14:paraId="59B2A1FE" w14:textId="77777777" w:rsidR="00963C35" w:rsidRPr="00963C35" w:rsidRDefault="00963C35" w:rsidP="00963C35">
      <w:pPr>
        <w:spacing w:before="0" w:after="60"/>
        <w:ind w:left="360" w:hanging="360"/>
        <w:rPr>
          <w:rFonts w:ascii="Arial" w:hAnsi="Arial"/>
          <w:vanish/>
          <w:sz w:val="32"/>
          <w:szCs w:val="32"/>
        </w:rPr>
      </w:pPr>
      <w:r w:rsidRPr="00963C35">
        <w:rPr>
          <w:rFonts w:ascii="Arial" w:hAnsi="Arial"/>
          <w:vanish/>
          <w:sz w:val="32"/>
          <w:szCs w:val="32"/>
        </w:rPr>
        <w:t xml:space="preserve">To ensure correct page numbering and correct field updates, </w:t>
      </w:r>
      <w:r w:rsidRPr="00963C35">
        <w:rPr>
          <w:rFonts w:ascii="Arial" w:hAnsi="Arial"/>
          <w:b/>
          <w:vanish/>
          <w:sz w:val="32"/>
          <w:szCs w:val="32"/>
        </w:rPr>
        <w:t>before printing</w:t>
      </w:r>
      <w:r w:rsidRPr="00963C35">
        <w:rPr>
          <w:rFonts w:ascii="Arial" w:hAnsi="Arial"/>
          <w:vanish/>
          <w:sz w:val="32"/>
          <w:szCs w:val="32"/>
        </w:rPr>
        <w:t xml:space="preserve"> do the following:</w:t>
      </w:r>
      <w:r w:rsidRPr="00963C35">
        <w:rPr>
          <w:rFonts w:ascii="Arial" w:hAnsi="Arial"/>
          <w:vanish/>
          <w:sz w:val="32"/>
          <w:szCs w:val="32"/>
        </w:rPr>
        <w:br/>
        <w:t>(1)</w:t>
      </w:r>
      <w:r w:rsidRPr="00963C35">
        <w:rPr>
          <w:rFonts w:ascii="Arial" w:hAnsi="Arial"/>
          <w:vanish/>
          <w:sz w:val="32"/>
          <w:szCs w:val="32"/>
        </w:rPr>
        <w:tab/>
        <w:t xml:space="preserve">Select </w:t>
      </w:r>
      <w:r w:rsidRPr="00963C35">
        <w:rPr>
          <w:rFonts w:ascii="Arial" w:hAnsi="Arial"/>
          <w:b/>
          <w:vanish/>
          <w:sz w:val="32"/>
          <w:szCs w:val="32"/>
        </w:rPr>
        <w:t>Normal</w:t>
      </w:r>
      <w:r w:rsidRPr="00963C35">
        <w:rPr>
          <w:rFonts w:ascii="Arial" w:hAnsi="Arial"/>
          <w:vanish/>
          <w:sz w:val="32"/>
          <w:szCs w:val="32"/>
        </w:rPr>
        <w:t xml:space="preserve"> view (</w:t>
      </w:r>
      <w:r w:rsidRPr="00963C35">
        <w:rPr>
          <w:rFonts w:ascii="Arial" w:hAnsi="Arial"/>
          <w:b/>
          <w:vanish/>
          <w:sz w:val="32"/>
          <w:szCs w:val="32"/>
        </w:rPr>
        <w:t>View</w:t>
      </w:r>
      <w:r w:rsidRPr="00963C35">
        <w:rPr>
          <w:rFonts w:ascii="Arial" w:hAnsi="Arial"/>
          <w:vanish/>
          <w:sz w:val="32"/>
          <w:szCs w:val="32"/>
        </w:rPr>
        <w:t xml:space="preserve"> menu), as opposed to Page Layout or any other type.</w:t>
      </w:r>
      <w:r w:rsidRPr="00963C35">
        <w:rPr>
          <w:rFonts w:ascii="Arial" w:hAnsi="Arial"/>
          <w:vanish/>
          <w:sz w:val="32"/>
          <w:szCs w:val="32"/>
        </w:rPr>
        <w:br/>
        <w:t>(2)</w:t>
      </w:r>
      <w:r w:rsidRPr="00963C35">
        <w:rPr>
          <w:rFonts w:ascii="Arial" w:hAnsi="Arial"/>
          <w:vanish/>
          <w:sz w:val="32"/>
          <w:szCs w:val="32"/>
        </w:rPr>
        <w:tab/>
        <w:t xml:space="preserve">Display field </w:t>
      </w:r>
      <w:r w:rsidRPr="00963C35">
        <w:rPr>
          <w:rFonts w:ascii="Arial" w:hAnsi="Arial"/>
          <w:b/>
          <w:vanish/>
          <w:sz w:val="32"/>
          <w:szCs w:val="32"/>
        </w:rPr>
        <w:t>Values</w:t>
      </w:r>
      <w:r w:rsidRPr="00963C35">
        <w:rPr>
          <w:rFonts w:ascii="Arial" w:hAnsi="Arial"/>
          <w:vanish/>
          <w:sz w:val="32"/>
          <w:szCs w:val="32"/>
        </w:rPr>
        <w:t xml:space="preserve">, not field codes ( </w:t>
      </w:r>
      <w:r w:rsidRPr="00963C35">
        <w:rPr>
          <w:rFonts w:ascii="Arial" w:hAnsi="Arial"/>
          <w:b/>
          <w:vanish/>
          <w:sz w:val="32"/>
          <w:szCs w:val="32"/>
        </w:rPr>
        <w:t>{ }</w:t>
      </w:r>
      <w:r w:rsidRPr="00963C35">
        <w:rPr>
          <w:rFonts w:ascii="Arial" w:hAnsi="Arial"/>
          <w:vanish/>
          <w:sz w:val="32"/>
          <w:szCs w:val="32"/>
        </w:rPr>
        <w:t xml:space="preserve"> toolbar button).</w:t>
      </w:r>
      <w:r w:rsidRPr="00963C35">
        <w:rPr>
          <w:rFonts w:ascii="Arial" w:hAnsi="Arial"/>
          <w:vanish/>
          <w:sz w:val="32"/>
          <w:szCs w:val="32"/>
        </w:rPr>
        <w:br/>
        <w:t>(3)</w:t>
      </w:r>
      <w:r w:rsidRPr="00963C35">
        <w:rPr>
          <w:rFonts w:ascii="Arial" w:hAnsi="Arial"/>
          <w:vanish/>
          <w:sz w:val="32"/>
          <w:szCs w:val="32"/>
        </w:rPr>
        <w:tab/>
        <w:t xml:space="preserve">Hide all non-printing characters by having the ¶ button </w:t>
      </w:r>
      <w:r w:rsidRPr="00963C35">
        <w:rPr>
          <w:rFonts w:ascii="Arial" w:hAnsi="Arial"/>
          <w:b/>
          <w:vanish/>
          <w:sz w:val="32"/>
          <w:szCs w:val="32"/>
        </w:rPr>
        <w:t>out</w:t>
      </w:r>
      <w:r w:rsidRPr="00963C35">
        <w:rPr>
          <w:rFonts w:ascii="Arial" w:hAnsi="Arial"/>
          <w:vanish/>
          <w:sz w:val="32"/>
          <w:szCs w:val="32"/>
        </w:rPr>
        <w:t>.</w:t>
      </w:r>
      <w:r w:rsidRPr="00963C35">
        <w:rPr>
          <w:rFonts w:ascii="Arial" w:hAnsi="Arial"/>
          <w:vanish/>
          <w:sz w:val="32"/>
          <w:szCs w:val="32"/>
        </w:rPr>
        <w:br/>
        <w:t>(4)</w:t>
      </w:r>
      <w:r w:rsidRPr="00963C35">
        <w:rPr>
          <w:rFonts w:ascii="Arial" w:hAnsi="Arial"/>
          <w:vanish/>
          <w:sz w:val="32"/>
          <w:szCs w:val="32"/>
        </w:rPr>
        <w:tab/>
        <w:t>Select the entire document (</w:t>
      </w:r>
      <w:r w:rsidRPr="00963C35">
        <w:rPr>
          <w:rFonts w:ascii="Arial" w:hAnsi="Arial"/>
          <w:b/>
          <w:vanish/>
          <w:sz w:val="32"/>
          <w:szCs w:val="32"/>
        </w:rPr>
        <w:t>CTRL+A</w:t>
      </w:r>
      <w:r w:rsidRPr="00963C35">
        <w:rPr>
          <w:rFonts w:ascii="Arial" w:hAnsi="Arial"/>
          <w:vanish/>
          <w:sz w:val="32"/>
          <w:szCs w:val="32"/>
        </w:rPr>
        <w:t>) and update fields (</w:t>
      </w:r>
      <w:r w:rsidRPr="00963C35">
        <w:rPr>
          <w:rFonts w:ascii="Arial" w:hAnsi="Arial"/>
          <w:b/>
          <w:vanish/>
          <w:sz w:val="32"/>
          <w:szCs w:val="32"/>
        </w:rPr>
        <w:t>F9</w:t>
      </w:r>
      <w:r w:rsidRPr="00963C35">
        <w:rPr>
          <w:rFonts w:ascii="Arial" w:hAnsi="Arial"/>
          <w:vanish/>
          <w:sz w:val="32"/>
          <w:szCs w:val="32"/>
        </w:rPr>
        <w:t>).</w:t>
      </w:r>
    </w:p>
    <w:p w14:paraId="30F65CE9" w14:textId="77777777" w:rsidR="00963C35" w:rsidRPr="00963C35" w:rsidRDefault="00963C35" w:rsidP="00963C35">
      <w:pPr>
        <w:tabs>
          <w:tab w:val="right" w:pos="8640"/>
        </w:tabs>
        <w:spacing w:before="0" w:after="60"/>
        <w:rPr>
          <w:rFonts w:ascii="Arial" w:hAnsi="Arial"/>
          <w:vanish/>
          <w:sz w:val="32"/>
          <w:szCs w:val="32"/>
        </w:rPr>
      </w:pPr>
      <w:r w:rsidRPr="00963C35">
        <w:rPr>
          <w:rFonts w:ascii="Arial" w:hAnsi="Arial"/>
          <w:vanish/>
          <w:sz w:val="32"/>
          <w:szCs w:val="32"/>
        </w:rPr>
        <w:t>Never overwrite the last paragraph marker (¶) in the document or you may corrupt header and footer information. A common cause of this is pasting over it with text from another document.</w:t>
      </w:r>
    </w:p>
    <w:p w14:paraId="36C9B261" w14:textId="77777777" w:rsidR="00963C35" w:rsidRPr="00963C35" w:rsidRDefault="00963C35" w:rsidP="00963C35">
      <w:pPr>
        <w:tabs>
          <w:tab w:val="left" w:pos="4500"/>
          <w:tab w:val="right" w:pos="8640"/>
        </w:tabs>
        <w:spacing w:before="0" w:after="60"/>
        <w:rPr>
          <w:rFonts w:ascii="Arial" w:hAnsi="Arial"/>
          <w:vanish/>
          <w:sz w:val="32"/>
          <w:szCs w:val="32"/>
        </w:rPr>
      </w:pPr>
      <w:r w:rsidRPr="00963C35">
        <w:rPr>
          <w:sz w:val="32"/>
          <w:szCs w:val="32"/>
        </w:rPr>
        <w:fldChar w:fldCharType="begin"/>
      </w:r>
      <w:r w:rsidRPr="00963C35">
        <w:rPr>
          <w:sz w:val="32"/>
          <w:szCs w:val="32"/>
        </w:rPr>
        <w:instrText xml:space="preserve"> SET status " " </w:instrText>
      </w:r>
      <w:r w:rsidRPr="00963C35">
        <w:rPr>
          <w:sz w:val="32"/>
          <w:szCs w:val="32"/>
        </w:rPr>
        <w:fldChar w:fldCharType="separate"/>
      </w:r>
      <w:bookmarkStart w:id="0" w:name="status"/>
      <w:r w:rsidRPr="00963C35">
        <w:rPr>
          <w:sz w:val="32"/>
          <w:szCs w:val="32"/>
        </w:rPr>
        <w:t xml:space="preserve"> </w:t>
      </w:r>
      <w:bookmarkEnd w:id="0"/>
      <w:r w:rsidRPr="00963C35">
        <w:rPr>
          <w:sz w:val="32"/>
          <w:szCs w:val="32"/>
        </w:rPr>
        <w:fldChar w:fldCharType="end"/>
      </w:r>
      <w:r w:rsidRPr="00963C35">
        <w:rPr>
          <w:rFonts w:ascii="Arial" w:hAnsi="Arial"/>
          <w:vanish/>
          <w:sz w:val="32"/>
          <w:szCs w:val="32"/>
        </w:rPr>
        <w:tab/>
        <w:t>Document status: DRAFT or empty string</w:t>
      </w:r>
      <w:r w:rsidRPr="00963C35">
        <w:rPr>
          <w:rFonts w:ascii="Arial" w:hAnsi="Arial"/>
          <w:vanish/>
          <w:sz w:val="32"/>
          <w:szCs w:val="32"/>
        </w:rPr>
        <w:br/>
      </w:r>
      <w:r w:rsidRPr="00963C35">
        <w:rPr>
          <w:sz w:val="32"/>
          <w:szCs w:val="32"/>
        </w:rPr>
        <w:fldChar w:fldCharType="begin"/>
      </w:r>
      <w:r w:rsidRPr="00963C35">
        <w:rPr>
          <w:sz w:val="32"/>
          <w:szCs w:val="32"/>
        </w:rPr>
        <w:instrText xml:space="preserve"> SET header "COMMERCIAL IN CONFIDENCE" </w:instrText>
      </w:r>
      <w:r w:rsidRPr="00963C35">
        <w:rPr>
          <w:sz w:val="32"/>
          <w:szCs w:val="32"/>
        </w:rPr>
        <w:fldChar w:fldCharType="separate"/>
      </w:r>
      <w:bookmarkStart w:id="1" w:name="header"/>
      <w:r w:rsidRPr="00963C35">
        <w:rPr>
          <w:sz w:val="32"/>
          <w:szCs w:val="32"/>
        </w:rPr>
        <w:t>COMMERCIAL IN CONFIDENCE</w:t>
      </w:r>
      <w:bookmarkEnd w:id="1"/>
      <w:r w:rsidRPr="00963C35">
        <w:rPr>
          <w:sz w:val="32"/>
          <w:szCs w:val="32"/>
        </w:rPr>
        <w:fldChar w:fldCharType="end"/>
      </w:r>
      <w:r w:rsidRPr="00963C35">
        <w:rPr>
          <w:rFonts w:ascii="Arial" w:hAnsi="Arial"/>
          <w:vanish/>
          <w:sz w:val="32"/>
          <w:szCs w:val="32"/>
        </w:rPr>
        <w:tab/>
        <w:t>Centred header text for every page</w:t>
      </w:r>
      <w:r w:rsidRPr="00963C35">
        <w:rPr>
          <w:rFonts w:ascii="Arial" w:hAnsi="Arial"/>
          <w:vanish/>
          <w:sz w:val="32"/>
          <w:szCs w:val="32"/>
        </w:rPr>
        <w:br/>
      </w:r>
      <w:r w:rsidRPr="00963C35">
        <w:rPr>
          <w:sz w:val="32"/>
          <w:szCs w:val="32"/>
        </w:rPr>
        <w:fldChar w:fldCharType="begin"/>
      </w:r>
      <w:r w:rsidRPr="00963C35">
        <w:rPr>
          <w:sz w:val="32"/>
          <w:szCs w:val="32"/>
        </w:rPr>
        <w:instrText xml:space="preserve"> SET project "AG-PharaohTreasure" </w:instrText>
      </w:r>
      <w:r w:rsidRPr="00963C35">
        <w:rPr>
          <w:sz w:val="32"/>
          <w:szCs w:val="32"/>
        </w:rPr>
        <w:fldChar w:fldCharType="separate"/>
      </w:r>
      <w:bookmarkStart w:id="2" w:name="project"/>
      <w:r w:rsidRPr="00963C35">
        <w:rPr>
          <w:sz w:val="32"/>
          <w:szCs w:val="32"/>
        </w:rPr>
        <w:t>AG-PharaohTreasure</w:t>
      </w:r>
      <w:bookmarkEnd w:id="2"/>
      <w:r w:rsidRPr="00963C35">
        <w:rPr>
          <w:sz w:val="32"/>
          <w:szCs w:val="32"/>
        </w:rPr>
        <w:fldChar w:fldCharType="end"/>
      </w:r>
      <w:r w:rsidRPr="00963C35">
        <w:rPr>
          <w:rFonts w:ascii="Arial" w:hAnsi="Arial"/>
          <w:vanish/>
          <w:sz w:val="32"/>
          <w:szCs w:val="32"/>
        </w:rPr>
        <w:tab/>
        <w:t>Name of project</w:t>
      </w:r>
      <w:r w:rsidRPr="00963C35">
        <w:rPr>
          <w:rFonts w:ascii="Arial" w:hAnsi="Arial"/>
          <w:vanish/>
          <w:sz w:val="32"/>
          <w:szCs w:val="32"/>
        </w:rPr>
        <w:br/>
      </w:r>
      <w:r w:rsidRPr="00963C35">
        <w:rPr>
          <w:sz w:val="32"/>
          <w:szCs w:val="32"/>
        </w:rPr>
        <w:fldChar w:fldCharType="begin"/>
      </w:r>
      <w:r w:rsidRPr="00963C35">
        <w:rPr>
          <w:sz w:val="32"/>
          <w:szCs w:val="32"/>
        </w:rPr>
        <w:instrText xml:space="preserve"> SET docnum "ASHGAMING00011" </w:instrText>
      </w:r>
      <w:r w:rsidRPr="00963C35">
        <w:rPr>
          <w:sz w:val="32"/>
          <w:szCs w:val="32"/>
        </w:rPr>
        <w:fldChar w:fldCharType="separate"/>
      </w:r>
      <w:bookmarkStart w:id="3" w:name="docnum"/>
      <w:r w:rsidRPr="00963C35">
        <w:rPr>
          <w:sz w:val="32"/>
          <w:szCs w:val="32"/>
        </w:rPr>
        <w:t>ASHGAMING00011</w:t>
      </w:r>
      <w:bookmarkEnd w:id="3"/>
      <w:r w:rsidRPr="00963C35">
        <w:rPr>
          <w:sz w:val="32"/>
          <w:szCs w:val="32"/>
        </w:rPr>
        <w:fldChar w:fldCharType="end"/>
      </w:r>
      <w:r w:rsidRPr="00963C35">
        <w:rPr>
          <w:rFonts w:ascii="Arial" w:hAnsi="Arial"/>
          <w:vanish/>
          <w:sz w:val="32"/>
          <w:szCs w:val="32"/>
        </w:rPr>
        <w:tab/>
        <w:t>Document reference (recorded in database)</w:t>
      </w:r>
      <w:r w:rsidRPr="00963C35">
        <w:rPr>
          <w:rFonts w:ascii="Arial" w:hAnsi="Arial"/>
          <w:vanish/>
          <w:sz w:val="32"/>
          <w:szCs w:val="32"/>
        </w:rPr>
        <w:br/>
      </w:r>
      <w:r w:rsidRPr="00963C35">
        <w:rPr>
          <w:sz w:val="32"/>
          <w:szCs w:val="32"/>
        </w:rPr>
        <w:fldChar w:fldCharType="begin"/>
      </w:r>
      <w:r w:rsidRPr="00963C35">
        <w:rPr>
          <w:sz w:val="32"/>
          <w:szCs w:val="32"/>
        </w:rPr>
        <w:instrText xml:space="preserve"> SET gametitle "Pharaoh's Treasure" </w:instrText>
      </w:r>
      <w:r w:rsidRPr="00963C35">
        <w:rPr>
          <w:sz w:val="32"/>
          <w:szCs w:val="32"/>
        </w:rPr>
        <w:fldChar w:fldCharType="separate"/>
      </w:r>
      <w:bookmarkStart w:id="4" w:name="gametitle"/>
      <w:r w:rsidRPr="00963C35">
        <w:rPr>
          <w:sz w:val="32"/>
          <w:szCs w:val="32"/>
        </w:rPr>
        <w:t>Pharaoh's Treasure</w:t>
      </w:r>
      <w:bookmarkEnd w:id="4"/>
      <w:r w:rsidRPr="00963C35">
        <w:rPr>
          <w:sz w:val="32"/>
          <w:szCs w:val="32"/>
        </w:rPr>
        <w:fldChar w:fldCharType="end"/>
      </w:r>
      <w:r w:rsidRPr="00963C35">
        <w:rPr>
          <w:rFonts w:ascii="Arial" w:hAnsi="Arial"/>
          <w:vanish/>
          <w:sz w:val="32"/>
          <w:szCs w:val="32"/>
        </w:rPr>
        <w:tab/>
        <w:t>Game Title</w:t>
      </w:r>
      <w:r w:rsidRPr="00963C35">
        <w:rPr>
          <w:rFonts w:ascii="Arial" w:hAnsi="Arial"/>
          <w:vanish/>
          <w:sz w:val="32"/>
          <w:szCs w:val="32"/>
        </w:rPr>
        <w:br/>
      </w:r>
      <w:bookmarkStart w:id="5" w:name="date"/>
      <w:r w:rsidRPr="00963C35">
        <w:rPr>
          <w:rFonts w:ascii="Arial" w:hAnsi="Arial"/>
          <w:vanish/>
          <w:color w:val="FF0000"/>
          <w:sz w:val="32"/>
          <w:szCs w:val="32"/>
          <w:lang w:val="en-US"/>
        </w:rPr>
        <w:t>15 12,-2008</w:t>
      </w:r>
      <w:bookmarkEnd w:id="5"/>
      <w:r w:rsidRPr="00963C35">
        <w:rPr>
          <w:rFonts w:ascii="Arial" w:hAnsi="Arial"/>
          <w:vanish/>
          <w:sz w:val="32"/>
          <w:szCs w:val="32"/>
        </w:rPr>
        <w:tab/>
        <w:t>Default document date is file save date.</w:t>
      </w:r>
    </w:p>
    <w:p w14:paraId="3863BD83" w14:textId="77777777" w:rsidR="00963C35" w:rsidRPr="00963C35" w:rsidRDefault="00963C35" w:rsidP="00963C35">
      <w:pPr>
        <w:tabs>
          <w:tab w:val="left" w:pos="4500"/>
          <w:tab w:val="right" w:pos="8640"/>
        </w:tabs>
        <w:spacing w:before="0" w:after="60"/>
        <w:rPr>
          <w:rFonts w:ascii="Arial" w:hAnsi="Arial"/>
          <w:vanish/>
          <w:sz w:val="32"/>
          <w:szCs w:val="32"/>
        </w:rPr>
      </w:pPr>
      <w:r w:rsidRPr="00963C35">
        <w:rPr>
          <w:rFonts w:ascii="Arial" w:hAnsi="Arial"/>
          <w:vanish/>
          <w:sz w:val="32"/>
          <w:szCs w:val="32"/>
        </w:rPr>
        <w:t>Use File/Properties to set the ‘Author’ field for the document.</w:t>
      </w:r>
    </w:p>
    <w:p w14:paraId="6859AEBF" w14:textId="77777777" w:rsidR="00963C35" w:rsidRPr="00963C35" w:rsidRDefault="00963C35" w:rsidP="00963C35">
      <w:pPr>
        <w:tabs>
          <w:tab w:val="right" w:pos="8640"/>
        </w:tabs>
        <w:spacing w:before="0" w:after="60"/>
        <w:rPr>
          <w:rFonts w:ascii="Arial" w:hAnsi="Arial"/>
          <w:vanish/>
          <w:sz w:val="32"/>
          <w:szCs w:val="32"/>
        </w:rPr>
      </w:pPr>
      <w:r w:rsidRPr="00963C35">
        <w:rPr>
          <w:rFonts w:ascii="Arial" w:hAnsi="Arial"/>
          <w:vanish/>
          <w:sz w:val="32"/>
          <w:szCs w:val="32"/>
        </w:rPr>
        <w:t>The following field code is constructed automatically and should not be modified:</w:t>
      </w:r>
    </w:p>
    <w:p w14:paraId="051191A7" w14:textId="77777777" w:rsidR="00963C35" w:rsidRPr="00963C35" w:rsidRDefault="00963C35" w:rsidP="00963C35">
      <w:pPr>
        <w:tabs>
          <w:tab w:val="right" w:pos="8640"/>
        </w:tabs>
        <w:spacing w:before="0" w:after="60"/>
        <w:rPr>
          <w:rFonts w:ascii="Arial" w:hAnsi="Arial"/>
          <w:sz w:val="32"/>
          <w:szCs w:val="32"/>
        </w:rPr>
      </w:pPr>
      <w:bookmarkStart w:id="6" w:name="intref"/>
      <w:bookmarkEnd w:id="6"/>
    </w:p>
    <w:tbl>
      <w:tblPr>
        <w:tblW w:w="0" w:type="auto"/>
        <w:tblLayout w:type="fixed"/>
        <w:tblLook w:val="04A0" w:firstRow="1" w:lastRow="0" w:firstColumn="1" w:lastColumn="0" w:noHBand="0" w:noVBand="1"/>
      </w:tblPr>
      <w:tblGrid>
        <w:gridCol w:w="2268"/>
        <w:gridCol w:w="6480"/>
      </w:tblGrid>
      <w:tr w:rsidR="00963C35" w:rsidRPr="00963C35" w14:paraId="74EFA9D5" w14:textId="77777777" w:rsidTr="00D07A83">
        <w:trPr>
          <w:cantSplit/>
        </w:trPr>
        <w:tc>
          <w:tcPr>
            <w:tcW w:w="8748" w:type="dxa"/>
            <w:gridSpan w:val="2"/>
            <w:tcBorders>
              <w:top w:val="single" w:sz="4" w:space="0" w:color="000000"/>
              <w:left w:val="nil"/>
              <w:bottom w:val="nil"/>
              <w:right w:val="nil"/>
            </w:tcBorders>
            <w:hideMark/>
          </w:tcPr>
          <w:p w14:paraId="6E05D745" w14:textId="57DD8635" w:rsidR="00963C35" w:rsidRPr="00963C35" w:rsidRDefault="00C33250" w:rsidP="00C33250">
            <w:pPr>
              <w:tabs>
                <w:tab w:val="right" w:pos="8640"/>
              </w:tabs>
              <w:spacing w:before="0" w:after="60"/>
              <w:rPr>
                <w:rStyle w:val="TechNoteHeading"/>
                <w:sz w:val="32"/>
                <w:szCs w:val="32"/>
              </w:rPr>
            </w:pPr>
            <w:r>
              <w:rPr>
                <w:rStyle w:val="TechNoteHeading"/>
                <w:sz w:val="32"/>
                <w:szCs w:val="32"/>
                <w:lang w:val="en-US"/>
              </w:rPr>
              <w:t>Monarch Sun</w:t>
            </w:r>
            <w:r w:rsidR="00963C35" w:rsidRPr="00963C35">
              <w:rPr>
                <w:rStyle w:val="TechNoteHeading"/>
                <w:sz w:val="32"/>
                <w:szCs w:val="32"/>
              </w:rPr>
              <w:t xml:space="preserve"> API</w:t>
            </w:r>
          </w:p>
        </w:tc>
      </w:tr>
      <w:tr w:rsidR="00963C35" w:rsidRPr="00963C35" w14:paraId="347BEA3F" w14:textId="77777777" w:rsidTr="00D07A83">
        <w:trPr>
          <w:cantSplit/>
        </w:trPr>
        <w:tc>
          <w:tcPr>
            <w:tcW w:w="2268" w:type="dxa"/>
            <w:hideMark/>
          </w:tcPr>
          <w:p w14:paraId="00B6A22B" w14:textId="77777777" w:rsidR="00963C35" w:rsidRPr="00963C35" w:rsidRDefault="00963C35" w:rsidP="00D07A83">
            <w:pPr>
              <w:snapToGrid w:val="0"/>
              <w:rPr>
                <w:rStyle w:val="TechNodeLabel"/>
                <w:sz w:val="32"/>
                <w:szCs w:val="32"/>
              </w:rPr>
            </w:pPr>
            <w:r w:rsidRPr="00963C35">
              <w:rPr>
                <w:rStyle w:val="TechNodeLabel"/>
                <w:sz w:val="32"/>
                <w:szCs w:val="32"/>
              </w:rPr>
              <w:t>Project:</w:t>
            </w:r>
          </w:p>
        </w:tc>
        <w:tc>
          <w:tcPr>
            <w:tcW w:w="6480" w:type="dxa"/>
            <w:hideMark/>
          </w:tcPr>
          <w:p w14:paraId="57F3DB01" w14:textId="78A837EB" w:rsidR="00963C35" w:rsidRPr="00963C35" w:rsidRDefault="00963C35" w:rsidP="006206A2">
            <w:pPr>
              <w:snapToGrid w:val="0"/>
              <w:rPr>
                <w:rStyle w:val="TechNodeLabel"/>
                <w:sz w:val="32"/>
                <w:szCs w:val="32"/>
                <w:lang w:val="en-US"/>
              </w:rPr>
            </w:pPr>
            <w:r w:rsidRPr="00963C35">
              <w:rPr>
                <w:rStyle w:val="TechNodeLabel"/>
                <w:sz w:val="32"/>
                <w:szCs w:val="32"/>
                <w:lang w:val="en-US"/>
              </w:rPr>
              <w:t>CJ</w:t>
            </w:r>
            <w:r w:rsidRPr="00963C35">
              <w:rPr>
                <w:rStyle w:val="TechNodeLabel"/>
                <w:sz w:val="32"/>
                <w:szCs w:val="32"/>
                <w:lang w:val="bg-BG"/>
              </w:rPr>
              <w:t>-</w:t>
            </w:r>
            <w:r w:rsidR="006206A2">
              <w:rPr>
                <w:rStyle w:val="TechNodeLabel"/>
                <w:sz w:val="32"/>
                <w:szCs w:val="32"/>
                <w:lang w:val="en-US"/>
              </w:rPr>
              <w:t>Monarch Sun</w:t>
            </w:r>
          </w:p>
        </w:tc>
      </w:tr>
      <w:tr w:rsidR="00963C35" w:rsidRPr="00963C35" w14:paraId="51C1878A" w14:textId="77777777" w:rsidTr="00D07A83">
        <w:trPr>
          <w:cantSplit/>
        </w:trPr>
        <w:tc>
          <w:tcPr>
            <w:tcW w:w="2268" w:type="dxa"/>
            <w:hideMark/>
          </w:tcPr>
          <w:p w14:paraId="5DE5CC02" w14:textId="77777777" w:rsidR="00963C35" w:rsidRPr="00963C35" w:rsidRDefault="00963C35" w:rsidP="00D07A83">
            <w:pPr>
              <w:snapToGrid w:val="0"/>
              <w:rPr>
                <w:rStyle w:val="TechNodeLabel"/>
                <w:sz w:val="32"/>
                <w:szCs w:val="32"/>
              </w:rPr>
            </w:pPr>
            <w:r w:rsidRPr="00963C35">
              <w:rPr>
                <w:rStyle w:val="TechNodeLabel"/>
                <w:sz w:val="32"/>
                <w:szCs w:val="32"/>
              </w:rPr>
              <w:t>Title:</w:t>
            </w:r>
          </w:p>
        </w:tc>
        <w:tc>
          <w:tcPr>
            <w:tcW w:w="6480" w:type="dxa"/>
            <w:hideMark/>
          </w:tcPr>
          <w:p w14:paraId="3271C276" w14:textId="1953E504" w:rsidR="00963C35" w:rsidRPr="00963C35" w:rsidRDefault="006206A2" w:rsidP="00D07A83">
            <w:pPr>
              <w:snapToGrid w:val="0"/>
              <w:rPr>
                <w:sz w:val="32"/>
                <w:szCs w:val="32"/>
              </w:rPr>
            </w:pPr>
            <w:r>
              <w:rPr>
                <w:sz w:val="32"/>
                <w:szCs w:val="32"/>
                <w:lang w:val="en-US"/>
              </w:rPr>
              <w:t>Monarch Sun</w:t>
            </w:r>
            <w:r w:rsidR="00963C35" w:rsidRPr="00963C35">
              <w:rPr>
                <w:sz w:val="32"/>
                <w:szCs w:val="32"/>
              </w:rPr>
              <w:t xml:space="preserve"> API</w:t>
            </w:r>
          </w:p>
        </w:tc>
      </w:tr>
      <w:tr w:rsidR="00963C35" w:rsidRPr="00963C35" w14:paraId="21F68664" w14:textId="77777777" w:rsidTr="00D07A83">
        <w:trPr>
          <w:cantSplit/>
        </w:trPr>
        <w:tc>
          <w:tcPr>
            <w:tcW w:w="2268" w:type="dxa"/>
            <w:hideMark/>
          </w:tcPr>
          <w:p w14:paraId="0FD3E1F0" w14:textId="77777777" w:rsidR="00963C35" w:rsidRPr="00963C35" w:rsidRDefault="00963C35" w:rsidP="00D07A83">
            <w:pPr>
              <w:snapToGrid w:val="0"/>
              <w:rPr>
                <w:rStyle w:val="TechNodeLabel"/>
                <w:sz w:val="32"/>
                <w:szCs w:val="32"/>
              </w:rPr>
            </w:pPr>
            <w:r w:rsidRPr="00963C35">
              <w:rPr>
                <w:rStyle w:val="TechNodeLabel"/>
                <w:sz w:val="32"/>
                <w:szCs w:val="32"/>
              </w:rPr>
              <w:t>Author:</w:t>
            </w:r>
          </w:p>
        </w:tc>
        <w:tc>
          <w:tcPr>
            <w:tcW w:w="6480" w:type="dxa"/>
            <w:hideMark/>
          </w:tcPr>
          <w:p w14:paraId="5EDDAAF3" w14:textId="21644555" w:rsidR="00963C35" w:rsidRPr="00963C35" w:rsidRDefault="006206A2" w:rsidP="00D07A83">
            <w:pPr>
              <w:snapToGrid w:val="0"/>
              <w:rPr>
                <w:rStyle w:val="TechNodeLabel"/>
                <w:b w:val="0"/>
                <w:sz w:val="32"/>
                <w:szCs w:val="32"/>
              </w:rPr>
            </w:pPr>
            <w:r>
              <w:rPr>
                <w:rStyle w:val="TechNodeLabel"/>
                <w:b w:val="0"/>
                <w:sz w:val="32"/>
                <w:szCs w:val="32"/>
              </w:rPr>
              <w:t>Marco Torres</w:t>
            </w:r>
          </w:p>
        </w:tc>
      </w:tr>
      <w:tr w:rsidR="00963C35" w:rsidRPr="00963C35" w14:paraId="6D8B12B4" w14:textId="77777777" w:rsidTr="00D07A83">
        <w:trPr>
          <w:cantSplit/>
        </w:trPr>
        <w:tc>
          <w:tcPr>
            <w:tcW w:w="2268" w:type="dxa"/>
            <w:hideMark/>
          </w:tcPr>
          <w:p w14:paraId="69EB32F5" w14:textId="77777777" w:rsidR="00963C35" w:rsidRPr="00963C35" w:rsidRDefault="00963C35" w:rsidP="00D07A83">
            <w:pPr>
              <w:snapToGrid w:val="0"/>
              <w:rPr>
                <w:rStyle w:val="TechNodeLabel"/>
                <w:sz w:val="32"/>
                <w:szCs w:val="32"/>
              </w:rPr>
            </w:pPr>
            <w:r w:rsidRPr="00963C35">
              <w:rPr>
                <w:rStyle w:val="TechNodeLabel"/>
                <w:sz w:val="32"/>
                <w:szCs w:val="32"/>
              </w:rPr>
              <w:t>Version</w:t>
            </w:r>
          </w:p>
        </w:tc>
        <w:tc>
          <w:tcPr>
            <w:tcW w:w="6480" w:type="dxa"/>
            <w:hideMark/>
          </w:tcPr>
          <w:p w14:paraId="5F022A0D" w14:textId="296135F8" w:rsidR="00963C35" w:rsidRPr="00963C35" w:rsidRDefault="00963C35" w:rsidP="00D07A83">
            <w:pPr>
              <w:snapToGrid w:val="0"/>
              <w:rPr>
                <w:sz w:val="32"/>
                <w:szCs w:val="32"/>
                <w:lang w:val="en-US"/>
              </w:rPr>
            </w:pPr>
            <w:r w:rsidRPr="00963C35">
              <w:rPr>
                <w:sz w:val="32"/>
                <w:szCs w:val="32"/>
                <w:lang w:val="en-US"/>
              </w:rPr>
              <w:t>1</w:t>
            </w:r>
            <w:r w:rsidRPr="00963C35">
              <w:rPr>
                <w:sz w:val="32"/>
                <w:szCs w:val="32"/>
                <w:lang w:val="bg-BG"/>
              </w:rPr>
              <w:t>.</w:t>
            </w:r>
            <w:r w:rsidR="006D1211">
              <w:rPr>
                <w:sz w:val="32"/>
                <w:szCs w:val="32"/>
                <w:lang w:val="en-US"/>
              </w:rPr>
              <w:t>4</w:t>
            </w:r>
          </w:p>
        </w:tc>
      </w:tr>
      <w:tr w:rsidR="00963C35" w:rsidRPr="00963C35" w14:paraId="4D51F185" w14:textId="77777777" w:rsidTr="00D07A83">
        <w:trPr>
          <w:cantSplit/>
        </w:trPr>
        <w:tc>
          <w:tcPr>
            <w:tcW w:w="2268" w:type="dxa"/>
            <w:hideMark/>
          </w:tcPr>
          <w:p w14:paraId="131788C7" w14:textId="77777777" w:rsidR="00963C35" w:rsidRPr="00963C35" w:rsidRDefault="00963C35" w:rsidP="00D07A83">
            <w:pPr>
              <w:snapToGrid w:val="0"/>
              <w:rPr>
                <w:rStyle w:val="TechNodeLabel"/>
                <w:sz w:val="32"/>
                <w:szCs w:val="32"/>
              </w:rPr>
            </w:pPr>
            <w:r w:rsidRPr="00963C35">
              <w:rPr>
                <w:rStyle w:val="TechNodeLabel"/>
                <w:sz w:val="32"/>
                <w:szCs w:val="32"/>
              </w:rPr>
              <w:t>Date:</w:t>
            </w:r>
          </w:p>
        </w:tc>
        <w:tc>
          <w:tcPr>
            <w:tcW w:w="6480" w:type="dxa"/>
            <w:hideMark/>
          </w:tcPr>
          <w:p w14:paraId="21DE908A" w14:textId="3ED64A14" w:rsidR="00963C35" w:rsidRPr="00963C35" w:rsidRDefault="00893CCF" w:rsidP="00BF1217">
            <w:pPr>
              <w:snapToGrid w:val="0"/>
              <w:rPr>
                <w:sz w:val="32"/>
                <w:szCs w:val="32"/>
                <w:lang w:val="bg-BG"/>
              </w:rPr>
            </w:pPr>
            <w:r>
              <w:rPr>
                <w:sz w:val="32"/>
                <w:szCs w:val="32"/>
                <w:lang w:val="en-US"/>
              </w:rPr>
              <w:t>08/06</w:t>
            </w:r>
            <w:r w:rsidR="00963C35" w:rsidRPr="00963C35">
              <w:rPr>
                <w:sz w:val="32"/>
                <w:szCs w:val="32"/>
                <w:lang w:val="en-US"/>
              </w:rPr>
              <w:t>/</w:t>
            </w:r>
            <w:r w:rsidR="00963C35" w:rsidRPr="00963C35">
              <w:rPr>
                <w:sz w:val="32"/>
                <w:szCs w:val="32"/>
                <w:lang w:val="bg-BG"/>
              </w:rPr>
              <w:t xml:space="preserve"> 201</w:t>
            </w:r>
            <w:r w:rsidR="00BF1217">
              <w:rPr>
                <w:sz w:val="32"/>
                <w:szCs w:val="32"/>
                <w:lang w:val="en-US"/>
              </w:rPr>
              <w:t>4</w:t>
            </w:r>
            <w:r w:rsidR="00963C35" w:rsidRPr="00963C35">
              <w:rPr>
                <w:sz w:val="32"/>
                <w:szCs w:val="32"/>
                <w:lang w:val="bg-BG"/>
              </w:rPr>
              <w:t xml:space="preserve"> </w:t>
            </w:r>
          </w:p>
        </w:tc>
      </w:tr>
      <w:tr w:rsidR="00963C35" w:rsidRPr="00963C35" w14:paraId="00D643CA" w14:textId="77777777" w:rsidTr="00D07A83">
        <w:trPr>
          <w:cantSplit/>
          <w:hidden/>
        </w:trPr>
        <w:tc>
          <w:tcPr>
            <w:tcW w:w="8748" w:type="dxa"/>
            <w:gridSpan w:val="2"/>
            <w:tcBorders>
              <w:top w:val="single" w:sz="4" w:space="0" w:color="000000"/>
              <w:left w:val="nil"/>
              <w:bottom w:val="nil"/>
              <w:right w:val="nil"/>
            </w:tcBorders>
            <w:hideMark/>
          </w:tcPr>
          <w:p w14:paraId="5A2BB8EE" w14:textId="77777777" w:rsidR="00963C35" w:rsidRPr="00963C35" w:rsidRDefault="00963C35" w:rsidP="00D07A83">
            <w:pPr>
              <w:snapToGrid w:val="0"/>
              <w:rPr>
                <w:vanish/>
                <w:sz w:val="32"/>
                <w:szCs w:val="32"/>
              </w:rPr>
            </w:pPr>
            <w:r w:rsidRPr="00963C35">
              <w:rPr>
                <w:vanish/>
                <w:sz w:val="32"/>
                <w:szCs w:val="32"/>
              </w:rPr>
              <w:t>Leave this line blank to provide spacing above first line of text.</w:t>
            </w:r>
          </w:p>
        </w:tc>
      </w:tr>
    </w:tbl>
    <w:p w14:paraId="429D93C7" w14:textId="77777777" w:rsidR="00963C35" w:rsidRPr="00963C35" w:rsidRDefault="00963C35" w:rsidP="00963C35">
      <w:pPr>
        <w:spacing w:before="0" w:after="0"/>
        <w:jc w:val="center"/>
        <w:rPr>
          <w:sz w:val="32"/>
          <w:szCs w:val="32"/>
        </w:rPr>
      </w:pPr>
    </w:p>
    <w:p w14:paraId="2681171B" w14:textId="77777777" w:rsidR="00963C35" w:rsidRPr="00963C35" w:rsidRDefault="00963C35" w:rsidP="00963C35">
      <w:pPr>
        <w:suppressAutoHyphens w:val="0"/>
        <w:overflowPunct/>
        <w:autoSpaceDE/>
        <w:spacing w:before="0" w:after="0"/>
        <w:rPr>
          <w:sz w:val="32"/>
          <w:szCs w:val="32"/>
        </w:rPr>
        <w:sectPr w:rsidR="00963C35" w:rsidRPr="00963C35" w:rsidSect="00963C35">
          <w:footnotePr>
            <w:pos w:val="beneathText"/>
          </w:footnotePr>
          <w:pgSz w:w="11880" w:h="16819"/>
          <w:pgMar w:top="1440" w:right="1440" w:bottom="1440" w:left="1800" w:header="706" w:footer="706" w:gutter="0"/>
          <w:cols w:space="720"/>
        </w:sectPr>
      </w:pPr>
    </w:p>
    <w:p w14:paraId="7DDFBC2D" w14:textId="77777777" w:rsidR="008C5613" w:rsidRDefault="00963C35">
      <w:pPr>
        <w:pStyle w:val="TOC1"/>
        <w:tabs>
          <w:tab w:val="left" w:pos="400"/>
          <w:tab w:val="right" w:leader="dot" w:pos="8630"/>
        </w:tabs>
        <w:rPr>
          <w:rFonts w:asciiTheme="minorHAnsi" w:eastAsiaTheme="minorEastAsia" w:hAnsiTheme="minorHAnsi" w:cstheme="minorBidi"/>
          <w:b w:val="0"/>
          <w:bCs w:val="0"/>
          <w:caps w:val="0"/>
          <w:noProof/>
          <w:sz w:val="22"/>
          <w:szCs w:val="22"/>
          <w:lang w:val="en-US" w:eastAsia="en-US"/>
        </w:rPr>
      </w:pPr>
      <w:r w:rsidRPr="008E5D74">
        <w:rPr>
          <w:sz w:val="32"/>
          <w:szCs w:val="32"/>
        </w:rPr>
        <w:lastRenderedPageBreak/>
        <w:fldChar w:fldCharType="begin"/>
      </w:r>
      <w:r w:rsidRPr="008E5D74">
        <w:rPr>
          <w:sz w:val="32"/>
          <w:szCs w:val="32"/>
        </w:rPr>
        <w:instrText xml:space="preserve"> TOC \o "1-9" \t "Heading 9;9;Heading 8;8;Heading 7;7;Heading 6;6;Heading 5;5;Heading 4;4;Heading 3;3;Heading 2;2;Heading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1;1;Heading 1;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Appendix;1;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2;2;Heading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3;3;Heading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4;4;Heading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5;5;Heading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6;6;Heading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7;7;Heading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8;8;Heading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9;9;Heading 10;9" </w:instrText>
      </w:r>
      <w:r w:rsidRPr="008E5D74">
        <w:rPr>
          <w:sz w:val="32"/>
          <w:szCs w:val="32"/>
        </w:rPr>
        <w:fldChar w:fldCharType="separate"/>
      </w:r>
      <w:r w:rsidR="008C5613">
        <w:rPr>
          <w:noProof/>
        </w:rPr>
        <w:t>1</w:t>
      </w:r>
      <w:r w:rsidR="008C5613">
        <w:rPr>
          <w:rFonts w:asciiTheme="minorHAnsi" w:eastAsiaTheme="minorEastAsia" w:hAnsiTheme="minorHAnsi" w:cstheme="minorBidi"/>
          <w:b w:val="0"/>
          <w:bCs w:val="0"/>
          <w:caps w:val="0"/>
          <w:noProof/>
          <w:sz w:val="22"/>
          <w:szCs w:val="22"/>
          <w:lang w:val="en-US" w:eastAsia="en-US"/>
        </w:rPr>
        <w:tab/>
      </w:r>
      <w:r w:rsidR="008C5613">
        <w:rPr>
          <w:noProof/>
        </w:rPr>
        <w:t>API</w:t>
      </w:r>
      <w:r w:rsidR="008C5613">
        <w:rPr>
          <w:noProof/>
        </w:rPr>
        <w:tab/>
      </w:r>
      <w:r w:rsidR="008C5613">
        <w:rPr>
          <w:noProof/>
        </w:rPr>
        <w:fldChar w:fldCharType="begin"/>
      </w:r>
      <w:r w:rsidR="008C5613">
        <w:rPr>
          <w:noProof/>
        </w:rPr>
        <w:instrText xml:space="preserve"> PAGEREF _Toc394302075 \h </w:instrText>
      </w:r>
      <w:r w:rsidR="008C5613">
        <w:rPr>
          <w:noProof/>
        </w:rPr>
      </w:r>
      <w:r w:rsidR="008C5613">
        <w:rPr>
          <w:noProof/>
        </w:rPr>
        <w:fldChar w:fldCharType="separate"/>
      </w:r>
      <w:r w:rsidR="008C5613">
        <w:rPr>
          <w:noProof/>
        </w:rPr>
        <w:t>2</w:t>
      </w:r>
      <w:r w:rsidR="008C5613">
        <w:rPr>
          <w:noProof/>
        </w:rPr>
        <w:fldChar w:fldCharType="end"/>
      </w:r>
    </w:p>
    <w:p w14:paraId="0B43174B" w14:textId="77777777" w:rsidR="008C5613" w:rsidRDefault="008C5613">
      <w:pPr>
        <w:pStyle w:val="TOC2"/>
        <w:tabs>
          <w:tab w:val="left" w:pos="800"/>
          <w:tab w:val="right" w:leader="dot" w:pos="8630"/>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Game Description</w:t>
      </w:r>
      <w:r>
        <w:rPr>
          <w:noProof/>
        </w:rPr>
        <w:tab/>
      </w:r>
      <w:r>
        <w:rPr>
          <w:noProof/>
        </w:rPr>
        <w:fldChar w:fldCharType="begin"/>
      </w:r>
      <w:r>
        <w:rPr>
          <w:noProof/>
        </w:rPr>
        <w:instrText xml:space="preserve"> PAGEREF _Toc394302076 \h </w:instrText>
      </w:r>
      <w:r>
        <w:rPr>
          <w:noProof/>
        </w:rPr>
      </w:r>
      <w:r>
        <w:rPr>
          <w:noProof/>
        </w:rPr>
        <w:fldChar w:fldCharType="separate"/>
      </w:r>
      <w:r>
        <w:rPr>
          <w:noProof/>
        </w:rPr>
        <w:t>2</w:t>
      </w:r>
      <w:r>
        <w:rPr>
          <w:noProof/>
        </w:rPr>
        <w:fldChar w:fldCharType="end"/>
      </w:r>
    </w:p>
    <w:p w14:paraId="27E13EFC" w14:textId="77777777" w:rsidR="008C5613" w:rsidRDefault="008C5613">
      <w:pPr>
        <w:pStyle w:val="TOC2"/>
        <w:tabs>
          <w:tab w:val="left" w:pos="800"/>
          <w:tab w:val="right" w:leader="dot" w:pos="8630"/>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Monarch Sun Reels and Symbol Mapping.</w:t>
      </w:r>
      <w:r>
        <w:rPr>
          <w:noProof/>
        </w:rPr>
        <w:tab/>
      </w:r>
      <w:r>
        <w:rPr>
          <w:noProof/>
        </w:rPr>
        <w:fldChar w:fldCharType="begin"/>
      </w:r>
      <w:r>
        <w:rPr>
          <w:noProof/>
        </w:rPr>
        <w:instrText xml:space="preserve"> PAGEREF _Toc394302077 \h </w:instrText>
      </w:r>
      <w:r>
        <w:rPr>
          <w:noProof/>
        </w:rPr>
      </w:r>
      <w:r>
        <w:rPr>
          <w:noProof/>
        </w:rPr>
        <w:fldChar w:fldCharType="separate"/>
      </w:r>
      <w:r>
        <w:rPr>
          <w:noProof/>
        </w:rPr>
        <w:t>3</w:t>
      </w:r>
      <w:r>
        <w:rPr>
          <w:noProof/>
        </w:rPr>
        <w:fldChar w:fldCharType="end"/>
      </w:r>
    </w:p>
    <w:p w14:paraId="073A1FDE" w14:textId="77777777" w:rsidR="008C5613" w:rsidRDefault="008C5613">
      <w:pPr>
        <w:pStyle w:val="TOC2"/>
        <w:tabs>
          <w:tab w:val="left" w:pos="800"/>
          <w:tab w:val="right" w:leader="dot" w:pos="8630"/>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Prize Types</w:t>
      </w:r>
      <w:r>
        <w:rPr>
          <w:noProof/>
        </w:rPr>
        <w:tab/>
      </w:r>
      <w:r>
        <w:rPr>
          <w:noProof/>
        </w:rPr>
        <w:fldChar w:fldCharType="begin"/>
      </w:r>
      <w:r>
        <w:rPr>
          <w:noProof/>
        </w:rPr>
        <w:instrText xml:space="preserve"> PAGEREF _Toc394302078 \h </w:instrText>
      </w:r>
      <w:r>
        <w:rPr>
          <w:noProof/>
        </w:rPr>
      </w:r>
      <w:r>
        <w:rPr>
          <w:noProof/>
        </w:rPr>
        <w:fldChar w:fldCharType="separate"/>
      </w:r>
      <w:r>
        <w:rPr>
          <w:noProof/>
        </w:rPr>
        <w:t>4</w:t>
      </w:r>
      <w:r>
        <w:rPr>
          <w:noProof/>
        </w:rPr>
        <w:fldChar w:fldCharType="end"/>
      </w:r>
    </w:p>
    <w:p w14:paraId="5BE544B7" w14:textId="77777777" w:rsidR="008C5613" w:rsidRDefault="008C5613">
      <w:pPr>
        <w:pStyle w:val="TOC2"/>
        <w:tabs>
          <w:tab w:val="left" w:pos="800"/>
          <w:tab w:val="right" w:leader="dot" w:pos="8630"/>
        </w:tabs>
        <w:rPr>
          <w:rFonts w:asciiTheme="minorHAnsi" w:eastAsiaTheme="minorEastAsia" w:hAnsiTheme="minorHAnsi" w:cstheme="minorBidi"/>
          <w:noProof/>
          <w:sz w:val="22"/>
          <w:szCs w:val="22"/>
          <w:lang w:val="en-US" w:eastAsia="en-US"/>
        </w:rPr>
      </w:pPr>
      <w:r>
        <w:rPr>
          <w:noProof/>
        </w:rPr>
        <w:t>1.4</w:t>
      </w:r>
      <w:r>
        <w:rPr>
          <w:rFonts w:asciiTheme="minorHAnsi" w:eastAsiaTheme="minorEastAsia" w:hAnsiTheme="minorHAnsi" w:cstheme="minorBidi"/>
          <w:noProof/>
          <w:sz w:val="22"/>
          <w:szCs w:val="22"/>
          <w:lang w:val="en-US" w:eastAsia="en-US"/>
        </w:rPr>
        <w:tab/>
      </w:r>
      <w:r>
        <w:rPr>
          <w:noProof/>
        </w:rPr>
        <w:t>Example API Interaction</w:t>
      </w:r>
      <w:r>
        <w:rPr>
          <w:noProof/>
        </w:rPr>
        <w:tab/>
      </w:r>
      <w:r>
        <w:rPr>
          <w:noProof/>
        </w:rPr>
        <w:fldChar w:fldCharType="begin"/>
      </w:r>
      <w:r>
        <w:rPr>
          <w:noProof/>
        </w:rPr>
        <w:instrText xml:space="preserve"> PAGEREF _Toc394302079 \h </w:instrText>
      </w:r>
      <w:r>
        <w:rPr>
          <w:noProof/>
        </w:rPr>
      </w:r>
      <w:r>
        <w:rPr>
          <w:noProof/>
        </w:rPr>
        <w:fldChar w:fldCharType="separate"/>
      </w:r>
      <w:r>
        <w:rPr>
          <w:noProof/>
        </w:rPr>
        <w:t>4</w:t>
      </w:r>
      <w:r>
        <w:rPr>
          <w:noProof/>
        </w:rPr>
        <w:fldChar w:fldCharType="end"/>
      </w:r>
    </w:p>
    <w:p w14:paraId="0589FBBF" w14:textId="77777777" w:rsidR="008C5613" w:rsidRDefault="008C5613">
      <w:pPr>
        <w:pStyle w:val="TOC3"/>
        <w:tabs>
          <w:tab w:val="left" w:pos="1200"/>
          <w:tab w:val="right" w:leader="dot" w:pos="8630"/>
        </w:tabs>
        <w:rPr>
          <w:rFonts w:asciiTheme="minorHAnsi" w:eastAsiaTheme="minorEastAsia" w:hAnsiTheme="minorHAnsi" w:cstheme="minorBidi"/>
          <w:i w:val="0"/>
          <w:iCs w:val="0"/>
          <w:noProof/>
          <w:sz w:val="22"/>
          <w:szCs w:val="22"/>
          <w:lang w:val="en-US" w:eastAsia="en-US"/>
        </w:rPr>
      </w:pPr>
      <w:r>
        <w:rPr>
          <w:noProof/>
        </w:rPr>
        <w:t>1.4.1</w:t>
      </w:r>
      <w:r>
        <w:rPr>
          <w:rFonts w:asciiTheme="minorHAnsi" w:eastAsiaTheme="minorEastAsia" w:hAnsiTheme="minorHAnsi" w:cstheme="minorBidi"/>
          <w:i w:val="0"/>
          <w:iCs w:val="0"/>
          <w:noProof/>
          <w:sz w:val="22"/>
          <w:szCs w:val="22"/>
          <w:lang w:val="en-US" w:eastAsia="en-US"/>
        </w:rPr>
        <w:tab/>
      </w:r>
      <w:r>
        <w:rPr>
          <w:noProof/>
        </w:rPr>
        <w:t>Basic Init</w:t>
      </w:r>
      <w:r>
        <w:rPr>
          <w:noProof/>
        </w:rPr>
        <w:tab/>
      </w:r>
      <w:r>
        <w:rPr>
          <w:noProof/>
        </w:rPr>
        <w:fldChar w:fldCharType="begin"/>
      </w:r>
      <w:r>
        <w:rPr>
          <w:noProof/>
        </w:rPr>
        <w:instrText xml:space="preserve"> PAGEREF _Toc394302080 \h </w:instrText>
      </w:r>
      <w:r>
        <w:rPr>
          <w:noProof/>
        </w:rPr>
      </w:r>
      <w:r>
        <w:rPr>
          <w:noProof/>
        </w:rPr>
        <w:fldChar w:fldCharType="separate"/>
      </w:r>
      <w:r>
        <w:rPr>
          <w:noProof/>
        </w:rPr>
        <w:t>4</w:t>
      </w:r>
      <w:r>
        <w:rPr>
          <w:noProof/>
        </w:rPr>
        <w:fldChar w:fldCharType="end"/>
      </w:r>
    </w:p>
    <w:p w14:paraId="198B8B02" w14:textId="77777777" w:rsidR="008C5613" w:rsidRDefault="008C5613">
      <w:pPr>
        <w:pStyle w:val="TOC3"/>
        <w:tabs>
          <w:tab w:val="right" w:leader="dot" w:pos="8630"/>
        </w:tabs>
        <w:rPr>
          <w:rFonts w:asciiTheme="minorHAnsi" w:eastAsiaTheme="minorEastAsia" w:hAnsiTheme="minorHAnsi" w:cstheme="minorBidi"/>
          <w:i w:val="0"/>
          <w:iCs w:val="0"/>
          <w:noProof/>
          <w:sz w:val="22"/>
          <w:szCs w:val="22"/>
          <w:lang w:val="en-US" w:eastAsia="en-US"/>
        </w:rPr>
      </w:pPr>
      <w:r>
        <w:rPr>
          <w:noProof/>
        </w:rPr>
        <w:t>1.4.2 Basic No Win</w:t>
      </w:r>
      <w:r>
        <w:rPr>
          <w:noProof/>
        </w:rPr>
        <w:tab/>
      </w:r>
      <w:r>
        <w:rPr>
          <w:noProof/>
        </w:rPr>
        <w:fldChar w:fldCharType="begin"/>
      </w:r>
      <w:r>
        <w:rPr>
          <w:noProof/>
        </w:rPr>
        <w:instrText xml:space="preserve"> PAGEREF _Toc394302081 \h </w:instrText>
      </w:r>
      <w:r>
        <w:rPr>
          <w:noProof/>
        </w:rPr>
      </w:r>
      <w:r>
        <w:rPr>
          <w:noProof/>
        </w:rPr>
        <w:fldChar w:fldCharType="separate"/>
      </w:r>
      <w:r>
        <w:rPr>
          <w:noProof/>
        </w:rPr>
        <w:t>6</w:t>
      </w:r>
      <w:r>
        <w:rPr>
          <w:noProof/>
        </w:rPr>
        <w:fldChar w:fldCharType="end"/>
      </w:r>
    </w:p>
    <w:p w14:paraId="19607D2F" w14:textId="77777777" w:rsidR="008C5613" w:rsidRDefault="008C5613">
      <w:pPr>
        <w:pStyle w:val="TOC3"/>
        <w:tabs>
          <w:tab w:val="left" w:pos="1200"/>
          <w:tab w:val="right" w:leader="dot" w:pos="8630"/>
        </w:tabs>
        <w:rPr>
          <w:rFonts w:asciiTheme="minorHAnsi" w:eastAsiaTheme="minorEastAsia" w:hAnsiTheme="minorHAnsi" w:cstheme="minorBidi"/>
          <w:i w:val="0"/>
          <w:iCs w:val="0"/>
          <w:noProof/>
          <w:sz w:val="22"/>
          <w:szCs w:val="22"/>
          <w:lang w:val="en-US" w:eastAsia="en-US"/>
        </w:rPr>
      </w:pPr>
      <w:r>
        <w:rPr>
          <w:noProof/>
        </w:rPr>
        <w:t>1.4.2</w:t>
      </w:r>
      <w:r>
        <w:rPr>
          <w:rFonts w:asciiTheme="minorHAnsi" w:eastAsiaTheme="minorEastAsia" w:hAnsiTheme="minorHAnsi" w:cstheme="minorBidi"/>
          <w:i w:val="0"/>
          <w:iCs w:val="0"/>
          <w:noProof/>
          <w:sz w:val="22"/>
          <w:szCs w:val="22"/>
          <w:lang w:val="en-US" w:eastAsia="en-US"/>
        </w:rPr>
        <w:tab/>
      </w:r>
      <w:r>
        <w:rPr>
          <w:noProof/>
        </w:rPr>
        <w:t>Basic Win</w:t>
      </w:r>
      <w:r>
        <w:rPr>
          <w:noProof/>
        </w:rPr>
        <w:tab/>
      </w:r>
      <w:r>
        <w:rPr>
          <w:noProof/>
        </w:rPr>
        <w:fldChar w:fldCharType="begin"/>
      </w:r>
      <w:r>
        <w:rPr>
          <w:noProof/>
        </w:rPr>
        <w:instrText xml:space="preserve"> PAGEREF _Toc394302082 \h </w:instrText>
      </w:r>
      <w:r>
        <w:rPr>
          <w:noProof/>
        </w:rPr>
      </w:r>
      <w:r>
        <w:rPr>
          <w:noProof/>
        </w:rPr>
        <w:fldChar w:fldCharType="separate"/>
      </w:r>
      <w:r>
        <w:rPr>
          <w:noProof/>
        </w:rPr>
        <w:t>7</w:t>
      </w:r>
      <w:r>
        <w:rPr>
          <w:noProof/>
        </w:rPr>
        <w:fldChar w:fldCharType="end"/>
      </w:r>
    </w:p>
    <w:p w14:paraId="25AF230E" w14:textId="77777777" w:rsidR="008C5613" w:rsidRDefault="008C5613">
      <w:pPr>
        <w:pStyle w:val="TOC3"/>
        <w:tabs>
          <w:tab w:val="right" w:leader="dot" w:pos="8630"/>
        </w:tabs>
        <w:rPr>
          <w:rFonts w:asciiTheme="minorHAnsi" w:eastAsiaTheme="minorEastAsia" w:hAnsiTheme="minorHAnsi" w:cstheme="minorBidi"/>
          <w:i w:val="0"/>
          <w:iCs w:val="0"/>
          <w:noProof/>
          <w:sz w:val="22"/>
          <w:szCs w:val="22"/>
          <w:lang w:val="en-US" w:eastAsia="en-US"/>
        </w:rPr>
      </w:pPr>
      <w:r>
        <w:rPr>
          <w:noProof/>
        </w:rPr>
        <w:t>Bonus Game</w:t>
      </w:r>
      <w:r>
        <w:rPr>
          <w:noProof/>
        </w:rPr>
        <w:tab/>
      </w:r>
      <w:r>
        <w:rPr>
          <w:noProof/>
        </w:rPr>
        <w:fldChar w:fldCharType="begin"/>
      </w:r>
      <w:r>
        <w:rPr>
          <w:noProof/>
        </w:rPr>
        <w:instrText xml:space="preserve"> PAGEREF _Toc394302083 \h </w:instrText>
      </w:r>
      <w:r>
        <w:rPr>
          <w:noProof/>
        </w:rPr>
      </w:r>
      <w:r>
        <w:rPr>
          <w:noProof/>
        </w:rPr>
        <w:fldChar w:fldCharType="separate"/>
      </w:r>
      <w:r>
        <w:rPr>
          <w:noProof/>
        </w:rPr>
        <w:t>9</w:t>
      </w:r>
      <w:r>
        <w:rPr>
          <w:noProof/>
        </w:rPr>
        <w:fldChar w:fldCharType="end"/>
      </w:r>
    </w:p>
    <w:p w14:paraId="4AE0A5A7" w14:textId="77777777" w:rsidR="008C5613" w:rsidRDefault="008C5613">
      <w:pPr>
        <w:pStyle w:val="TOC1"/>
        <w:tabs>
          <w:tab w:val="left" w:pos="400"/>
          <w:tab w:val="right" w:leader="dot" w:pos="8630"/>
        </w:tabs>
        <w:rPr>
          <w:rFonts w:asciiTheme="minorHAnsi" w:eastAsiaTheme="minorEastAsia" w:hAnsiTheme="minorHAnsi" w:cstheme="minorBidi"/>
          <w:b w:val="0"/>
          <w:bCs w:val="0"/>
          <w:caps w:val="0"/>
          <w:noProof/>
          <w:sz w:val="22"/>
          <w:szCs w:val="22"/>
          <w:lang w:val="en-US" w:eastAsia="en-US"/>
        </w:rPr>
      </w:pPr>
      <w:r w:rsidRPr="0018148E">
        <w:rPr>
          <w:noProof/>
          <w:lang w:val="en-US"/>
        </w:rPr>
        <w:t>2</w:t>
      </w:r>
      <w:r>
        <w:rPr>
          <w:rFonts w:asciiTheme="minorHAnsi" w:eastAsiaTheme="minorEastAsia" w:hAnsiTheme="minorHAnsi" w:cstheme="minorBidi"/>
          <w:b w:val="0"/>
          <w:bCs w:val="0"/>
          <w:caps w:val="0"/>
          <w:noProof/>
          <w:sz w:val="22"/>
          <w:szCs w:val="22"/>
          <w:lang w:val="en-US" w:eastAsia="en-US"/>
        </w:rPr>
        <w:tab/>
      </w:r>
      <w:r>
        <w:rPr>
          <w:noProof/>
        </w:rPr>
        <w:t>Revision History</w:t>
      </w:r>
      <w:r>
        <w:rPr>
          <w:noProof/>
        </w:rPr>
        <w:tab/>
      </w:r>
      <w:r>
        <w:rPr>
          <w:noProof/>
        </w:rPr>
        <w:fldChar w:fldCharType="begin"/>
      </w:r>
      <w:r>
        <w:rPr>
          <w:noProof/>
        </w:rPr>
        <w:instrText xml:space="preserve"> PAGEREF _Toc394302084 \h </w:instrText>
      </w:r>
      <w:r>
        <w:rPr>
          <w:noProof/>
        </w:rPr>
      </w:r>
      <w:r>
        <w:rPr>
          <w:noProof/>
        </w:rPr>
        <w:fldChar w:fldCharType="separate"/>
      </w:r>
      <w:r>
        <w:rPr>
          <w:noProof/>
        </w:rPr>
        <w:t>9</w:t>
      </w:r>
      <w:r>
        <w:rPr>
          <w:noProof/>
        </w:rPr>
        <w:fldChar w:fldCharType="end"/>
      </w:r>
    </w:p>
    <w:p w14:paraId="5BDD2272" w14:textId="77777777" w:rsidR="00963C35" w:rsidRPr="00963C35" w:rsidRDefault="00963C35" w:rsidP="00963C35">
      <w:pPr>
        <w:pStyle w:val="TOC1"/>
        <w:tabs>
          <w:tab w:val="right" w:leader="dot" w:pos="8640"/>
        </w:tabs>
        <w:rPr>
          <w:sz w:val="32"/>
          <w:szCs w:val="32"/>
        </w:rPr>
      </w:pPr>
      <w:r w:rsidRPr="008E5D74">
        <w:rPr>
          <w:sz w:val="32"/>
          <w:szCs w:val="32"/>
        </w:rPr>
        <w:fldChar w:fldCharType="end"/>
      </w:r>
    </w:p>
    <w:p w14:paraId="1E78C69F" w14:textId="77777777" w:rsidR="00963C35" w:rsidRPr="00963C35" w:rsidRDefault="00963C35" w:rsidP="00963C35">
      <w:pPr>
        <w:suppressAutoHyphens w:val="0"/>
        <w:overflowPunct/>
        <w:autoSpaceDE/>
        <w:spacing w:before="0" w:after="0"/>
        <w:rPr>
          <w:rFonts w:ascii="Times New Roman" w:hAnsi="Times New Roman"/>
          <w:b/>
          <w:bCs/>
          <w:caps/>
          <w:sz w:val="32"/>
          <w:szCs w:val="32"/>
        </w:rPr>
        <w:sectPr w:rsidR="00963C35" w:rsidRPr="00963C35">
          <w:footnotePr>
            <w:pos w:val="beneathText"/>
          </w:footnotePr>
          <w:pgSz w:w="11880" w:h="16819"/>
          <w:pgMar w:top="1440" w:right="1440" w:bottom="1440" w:left="1800" w:header="706" w:footer="706" w:gutter="0"/>
          <w:pgNumType w:start="1"/>
          <w:cols w:space="720"/>
        </w:sectPr>
      </w:pPr>
    </w:p>
    <w:p w14:paraId="453A49EF" w14:textId="77777777" w:rsidR="00963C35" w:rsidRPr="00963C35" w:rsidRDefault="00963C35" w:rsidP="00963C35">
      <w:pPr>
        <w:pStyle w:val="Heading1"/>
        <w:numPr>
          <w:ilvl w:val="0"/>
          <w:numId w:val="10"/>
        </w:numPr>
        <w:tabs>
          <w:tab w:val="right" w:leader="dot" w:pos="31104"/>
        </w:tabs>
        <w:textAlignment w:val="auto"/>
        <w:rPr>
          <w:sz w:val="32"/>
          <w:szCs w:val="32"/>
        </w:rPr>
      </w:pPr>
      <w:r w:rsidRPr="00963C35">
        <w:rPr>
          <w:sz w:val="32"/>
          <w:szCs w:val="32"/>
        </w:rPr>
        <w:lastRenderedPageBreak/>
        <w:t xml:space="preserve"> </w:t>
      </w:r>
      <w:bookmarkStart w:id="7" w:name="_Toc394302075"/>
      <w:r w:rsidRPr="00963C35">
        <w:rPr>
          <w:sz w:val="32"/>
          <w:szCs w:val="32"/>
        </w:rPr>
        <w:t>API</w:t>
      </w:r>
      <w:bookmarkEnd w:id="7"/>
    </w:p>
    <w:p w14:paraId="0B3AC933" w14:textId="53CFED70" w:rsidR="00963C35" w:rsidRDefault="00C26DA9" w:rsidP="007F4010">
      <w:r>
        <w:rPr>
          <w:rFonts w:cs="Palatino Linotype"/>
          <w:iCs/>
          <w:kern w:val="2"/>
          <w:lang w:val="en-US"/>
        </w:rPr>
        <w:t>Monarch Sun</w:t>
      </w:r>
      <w:r w:rsidR="000423D5">
        <w:t xml:space="preserve"> is a</w:t>
      </w:r>
      <w:r w:rsidR="004F6F84">
        <w:t xml:space="preserve"> </w:t>
      </w:r>
      <w:r w:rsidR="00963C35" w:rsidRPr="00963C35">
        <w:t>multi-coin slo</w:t>
      </w:r>
      <w:r w:rsidR="00963C35">
        <w:t>t game in a 5 reel format.</w:t>
      </w:r>
      <w:r w:rsidR="000D316F">
        <w:t xml:space="preserve"> It uses the Power X Stream</w:t>
      </w:r>
      <w:r w:rsidR="00EF1A31">
        <w:t xml:space="preserve"> left to right and right to left</w:t>
      </w:r>
      <w:r w:rsidR="000D316F">
        <w:t xml:space="preserve"> evaluation method for the </w:t>
      </w:r>
      <w:r w:rsidR="000423D5">
        <w:t>pay-outs</w:t>
      </w:r>
      <w:r w:rsidR="000D316F">
        <w:t xml:space="preserve">, which features </w:t>
      </w:r>
      <w:r w:rsidR="00D3773B" w:rsidRPr="00D3773B">
        <w:t>768</w:t>
      </w:r>
      <w:r w:rsidR="00D3773B">
        <w:t xml:space="preserve"> </w:t>
      </w:r>
      <w:r w:rsidR="000D316F">
        <w:t>ways of winning</w:t>
      </w:r>
      <w:r w:rsidR="005521C9">
        <w:t>. The game also features replacement symbols which are replaced by a symbol pattern on every spin.</w:t>
      </w:r>
    </w:p>
    <w:p w14:paraId="5E3C6B24" w14:textId="47E8ADF4" w:rsidR="002849DB" w:rsidRDefault="002849DB" w:rsidP="002849DB">
      <w:pPr>
        <w:widowControl w:val="0"/>
        <w:spacing w:before="0" w:after="0"/>
        <w:ind w:left="431"/>
        <w:rPr>
          <w:sz w:val="32"/>
          <w:szCs w:val="32"/>
        </w:rPr>
      </w:pPr>
    </w:p>
    <w:p w14:paraId="0E19C9A8" w14:textId="5E811710" w:rsidR="002849DB" w:rsidRPr="00963C35" w:rsidRDefault="00F94155" w:rsidP="007F4010">
      <w:r>
        <w:t>P</w:t>
      </w:r>
      <w:r w:rsidR="002849DB">
        <w:t xml:space="preserve">ower X Stream </w:t>
      </w:r>
      <w:r w:rsidR="002849DB" w:rsidRPr="002849DB">
        <w:t xml:space="preserve">evaluates the award based on the number of symbols, in any position, that occur on adjacent reels, starting with the leftmost reel and moving right, or starting with the rightmost reel and moving left.  </w:t>
      </w:r>
    </w:p>
    <w:p w14:paraId="6FF48586" w14:textId="77777777" w:rsidR="00963C35" w:rsidRPr="00963C35" w:rsidRDefault="00963C35" w:rsidP="00963C35">
      <w:pPr>
        <w:pStyle w:val="Heading2"/>
        <w:numPr>
          <w:ilvl w:val="1"/>
          <w:numId w:val="10"/>
        </w:numPr>
        <w:textAlignment w:val="auto"/>
        <w:rPr>
          <w:sz w:val="32"/>
          <w:szCs w:val="32"/>
        </w:rPr>
      </w:pPr>
      <w:bookmarkStart w:id="8" w:name="_Toc394302076"/>
      <w:r w:rsidRPr="00963C35">
        <w:rPr>
          <w:sz w:val="32"/>
          <w:szCs w:val="32"/>
        </w:rPr>
        <w:t>Game Description</w:t>
      </w:r>
      <w:bookmarkEnd w:id="8"/>
    </w:p>
    <w:p w14:paraId="4CE04113" w14:textId="77777777" w:rsidR="00963C35" w:rsidRDefault="00963C35" w:rsidP="007F4010">
      <w:r w:rsidRPr="00963C35">
        <w:t>Game type:</w:t>
      </w:r>
      <w:r w:rsidRPr="00963C35">
        <w:tab/>
      </w:r>
      <w:r w:rsidRPr="00963C35">
        <w:tab/>
      </w:r>
      <w:r w:rsidRPr="00963C35">
        <w:tab/>
        <w:t>5 reel slot</w:t>
      </w:r>
    </w:p>
    <w:p w14:paraId="64C78E1B" w14:textId="5F3EDA96" w:rsidR="00291674" w:rsidRPr="00963C35" w:rsidRDefault="00291674" w:rsidP="007F4010">
      <w:r>
        <w:t>Number of rows</w:t>
      </w:r>
      <w:r w:rsidR="005521C9">
        <w:t>:</w:t>
      </w:r>
      <w:r>
        <w:tab/>
      </w:r>
      <w:r>
        <w:tab/>
      </w:r>
      <w:r w:rsidR="00C26DA9">
        <w:t>4</w:t>
      </w:r>
      <w:r w:rsidR="005521C9">
        <w:t>x</w:t>
      </w:r>
      <w:r>
        <w:t>4</w:t>
      </w:r>
      <w:r w:rsidR="005521C9">
        <w:t>x</w:t>
      </w:r>
      <w:r w:rsidR="00C26DA9">
        <w:t>3</w:t>
      </w:r>
      <w:r w:rsidR="005521C9">
        <w:t>x4x</w:t>
      </w:r>
      <w:r w:rsidR="00C26DA9">
        <w:t>4</w:t>
      </w:r>
    </w:p>
    <w:p w14:paraId="27ECA684" w14:textId="4FF8C250" w:rsidR="00963C35" w:rsidRPr="00963C35" w:rsidRDefault="00963C35" w:rsidP="007F4010">
      <w:r w:rsidRPr="00963C35">
        <w:t>Substitute symbol:</w:t>
      </w:r>
      <w:r w:rsidRPr="00963C35">
        <w:tab/>
      </w:r>
      <w:r w:rsidRPr="00963C35">
        <w:tab/>
      </w:r>
      <w:r w:rsidR="00C26DA9">
        <w:rPr>
          <w:lang w:val="en-US"/>
        </w:rPr>
        <w:t>RE</w:t>
      </w:r>
    </w:p>
    <w:p w14:paraId="67729FE6" w14:textId="353C531F" w:rsidR="00963C35" w:rsidRDefault="00963C35" w:rsidP="007F4010">
      <w:r>
        <w:t>Scatter symbol:</w:t>
      </w:r>
      <w:r>
        <w:tab/>
      </w:r>
      <w:r>
        <w:tab/>
      </w:r>
      <w:r w:rsidR="00642DA2">
        <w:t>B</w:t>
      </w:r>
      <w:r w:rsidR="00C26DA9">
        <w:t>N</w:t>
      </w:r>
    </w:p>
    <w:p w14:paraId="1BEFDB93" w14:textId="77777777" w:rsidR="007F4010" w:rsidRDefault="007F4010" w:rsidP="00963C35">
      <w:pPr>
        <w:widowControl w:val="0"/>
        <w:tabs>
          <w:tab w:val="left" w:pos="-25216"/>
        </w:tabs>
        <w:spacing w:before="240" w:after="0"/>
        <w:rPr>
          <w:rFonts w:eastAsia="Arial" w:cs="Palatino Linotype"/>
          <w:b/>
          <w:bCs/>
          <w:i/>
          <w:iCs/>
          <w:kern w:val="2"/>
          <w:sz w:val="32"/>
          <w:szCs w:val="32"/>
          <w:lang w:val="en-AU"/>
        </w:rPr>
      </w:pPr>
    </w:p>
    <w:p w14:paraId="181C5F21" w14:textId="77777777" w:rsidR="00963C35" w:rsidRPr="00963C35" w:rsidRDefault="00963C35" w:rsidP="00963C35">
      <w:pPr>
        <w:widowControl w:val="0"/>
        <w:tabs>
          <w:tab w:val="left" w:pos="-25216"/>
        </w:tabs>
        <w:spacing w:before="240" w:after="0"/>
        <w:rPr>
          <w:rFonts w:eastAsia="Arial" w:cs="Palatino Linotype"/>
          <w:b/>
          <w:bCs/>
          <w:i/>
          <w:iCs/>
          <w:kern w:val="2"/>
          <w:sz w:val="32"/>
          <w:szCs w:val="32"/>
          <w:lang w:val="en-AU"/>
        </w:rPr>
      </w:pPr>
      <w:r w:rsidRPr="00963C35">
        <w:rPr>
          <w:rFonts w:eastAsia="Arial" w:cs="Palatino Linotype"/>
          <w:b/>
          <w:bCs/>
          <w:i/>
          <w:iCs/>
          <w:kern w:val="2"/>
          <w:sz w:val="32"/>
          <w:szCs w:val="32"/>
          <w:lang w:val="en-AU"/>
        </w:rPr>
        <w:t>Main Game</w:t>
      </w:r>
    </w:p>
    <w:p w14:paraId="52D2C046" w14:textId="77777777" w:rsidR="00963C35" w:rsidRPr="00963C35" w:rsidRDefault="00963C35" w:rsidP="00963C35">
      <w:pPr>
        <w:widowControl w:val="0"/>
        <w:spacing w:before="0" w:after="0"/>
        <w:ind w:left="402"/>
        <w:rPr>
          <w:rFonts w:eastAsia="Arial" w:cs="Palatino Linotype"/>
          <w:iCs/>
          <w:kern w:val="2"/>
          <w:sz w:val="32"/>
          <w:szCs w:val="32"/>
          <w:lang w:val="en-AU"/>
        </w:rPr>
      </w:pPr>
    </w:p>
    <w:p w14:paraId="18A5B89B" w14:textId="77777777" w:rsidR="00963C35" w:rsidRPr="002D69F1" w:rsidRDefault="00963C35" w:rsidP="007F4010">
      <w:pPr>
        <w:pStyle w:val="ListParagraph"/>
        <w:numPr>
          <w:ilvl w:val="0"/>
          <w:numId w:val="35"/>
        </w:numPr>
        <w:rPr>
          <w:rFonts w:eastAsia="Arial"/>
          <w:lang w:val="en-AU"/>
        </w:rPr>
      </w:pPr>
      <w:r w:rsidRPr="002D69F1">
        <w:rPr>
          <w:rFonts w:eastAsia="Arial"/>
          <w:lang w:val="en-AU"/>
        </w:rPr>
        <w:t>All symbols pay Left to Right</w:t>
      </w:r>
      <w:r w:rsidR="00533646" w:rsidRPr="002D69F1">
        <w:rPr>
          <w:rFonts w:eastAsia="Arial"/>
          <w:lang w:val="en-AU"/>
        </w:rPr>
        <w:t xml:space="preserve"> and Right to Left</w:t>
      </w:r>
      <w:r w:rsidRPr="002D69F1">
        <w:rPr>
          <w:rFonts w:eastAsia="Arial"/>
          <w:lang w:val="en-AU"/>
        </w:rPr>
        <w:t xml:space="preserve"> (Reel 1-5) only in consecutive order</w:t>
      </w:r>
      <w:r w:rsidR="00533646" w:rsidRPr="002D69F1">
        <w:rPr>
          <w:rFonts w:eastAsia="Arial"/>
          <w:lang w:val="en-AU"/>
        </w:rPr>
        <w:t xml:space="preserve"> using the Power X Stream Evaluation</w:t>
      </w:r>
      <w:r w:rsidRPr="002D69F1">
        <w:rPr>
          <w:rFonts w:eastAsia="Arial"/>
          <w:lang w:val="en-AU"/>
        </w:rPr>
        <w:t xml:space="preserve">. </w:t>
      </w:r>
    </w:p>
    <w:p w14:paraId="347377C6" w14:textId="2B5FA739" w:rsidR="0085064F" w:rsidRPr="002D69F1" w:rsidRDefault="0085064F" w:rsidP="007F4010">
      <w:pPr>
        <w:pStyle w:val="ListParagraph"/>
        <w:numPr>
          <w:ilvl w:val="0"/>
          <w:numId w:val="35"/>
        </w:numPr>
        <w:rPr>
          <w:rFonts w:eastAsia="Arial"/>
          <w:lang w:val="en-AU"/>
        </w:rPr>
      </w:pPr>
      <w:r w:rsidRPr="00457609">
        <w:rPr>
          <w:rFonts w:eastAsia="Arial"/>
          <w:lang w:val="en-AU"/>
        </w:rPr>
        <w:t xml:space="preserve">The five symbols winning only </w:t>
      </w:r>
      <w:r w:rsidR="00622DD0" w:rsidRPr="002D69F1">
        <w:rPr>
          <w:rFonts w:eastAsia="Arial"/>
          <w:lang w:val="en-AU"/>
        </w:rPr>
        <w:t>pay</w:t>
      </w:r>
      <w:r w:rsidRPr="002D69F1">
        <w:rPr>
          <w:rFonts w:eastAsia="Arial"/>
          <w:lang w:val="en-AU"/>
        </w:rPr>
        <w:t xml:space="preserve"> once from Left to Right.</w:t>
      </w:r>
    </w:p>
    <w:p w14:paraId="0AA09627" w14:textId="77777777" w:rsidR="00963C35" w:rsidRPr="002D69F1" w:rsidRDefault="00963C35" w:rsidP="007F4010">
      <w:pPr>
        <w:pStyle w:val="ListParagraph"/>
        <w:numPr>
          <w:ilvl w:val="0"/>
          <w:numId w:val="35"/>
        </w:numPr>
        <w:rPr>
          <w:rFonts w:eastAsia="Arial"/>
          <w:lang w:val="en-AU"/>
        </w:rPr>
      </w:pPr>
      <w:r w:rsidRPr="002D69F1">
        <w:rPr>
          <w:rFonts w:eastAsia="Arial"/>
          <w:lang w:val="en-AU"/>
        </w:rPr>
        <w:t xml:space="preserve">Payouts are made according to the </w:t>
      </w:r>
      <w:r w:rsidRPr="002D69F1">
        <w:rPr>
          <w:rFonts w:eastAsia="Arial"/>
          <w:i/>
          <w:lang w:val="en-AU"/>
        </w:rPr>
        <w:t>Paytable</w:t>
      </w:r>
      <w:r w:rsidR="00533646" w:rsidRPr="002D69F1">
        <w:rPr>
          <w:rFonts w:eastAsia="Arial"/>
          <w:lang w:val="en-AU"/>
        </w:rPr>
        <w:t xml:space="preserve"> and the number of matching symbols per reel.</w:t>
      </w:r>
    </w:p>
    <w:p w14:paraId="52743EB1" w14:textId="77777777" w:rsidR="00963C35" w:rsidRPr="002D69F1" w:rsidRDefault="00533646" w:rsidP="007F4010">
      <w:pPr>
        <w:pStyle w:val="ListParagraph"/>
        <w:numPr>
          <w:ilvl w:val="0"/>
          <w:numId w:val="35"/>
        </w:numPr>
        <w:rPr>
          <w:rFonts w:eastAsia="Arial"/>
          <w:lang w:val="en-AU"/>
        </w:rPr>
      </w:pPr>
      <w:r w:rsidRPr="002D69F1">
        <w:rPr>
          <w:rFonts w:eastAsia="Arial"/>
          <w:lang w:val="en-AU"/>
        </w:rPr>
        <w:t>Wins</w:t>
      </w:r>
      <w:r w:rsidR="00963C35" w:rsidRPr="002D69F1">
        <w:rPr>
          <w:rFonts w:eastAsia="Arial"/>
          <w:lang w:val="en-AU"/>
        </w:rPr>
        <w:t xml:space="preserve"> are multiplied by t</w:t>
      </w:r>
      <w:r w:rsidRPr="002D69F1">
        <w:rPr>
          <w:rFonts w:eastAsia="Arial"/>
          <w:lang w:val="en-AU"/>
        </w:rPr>
        <w:t>he number of credits staked on the credit wager.</w:t>
      </w:r>
    </w:p>
    <w:p w14:paraId="733B6A78" w14:textId="78EE0B57" w:rsidR="00963C35" w:rsidRPr="002D69F1" w:rsidRDefault="00C26DA9" w:rsidP="007F4010">
      <w:pPr>
        <w:pStyle w:val="ListParagraph"/>
        <w:numPr>
          <w:ilvl w:val="0"/>
          <w:numId w:val="35"/>
        </w:numPr>
        <w:rPr>
          <w:rFonts w:eastAsia="Arial"/>
          <w:lang w:val="en-AU"/>
        </w:rPr>
      </w:pPr>
      <w:r w:rsidRPr="002D69F1">
        <w:rPr>
          <w:rFonts w:eastAsia="Arial"/>
          <w:lang w:val="en-AU"/>
        </w:rPr>
        <w:t>RE</w:t>
      </w:r>
      <w:r w:rsidR="00963C35" w:rsidRPr="002D69F1">
        <w:rPr>
          <w:rFonts w:eastAsia="Arial"/>
          <w:lang w:val="en-AU"/>
        </w:rPr>
        <w:t xml:space="preserve"> will substitute for any symbol except </w:t>
      </w:r>
      <w:r w:rsidR="00BF1217" w:rsidRPr="002D69F1">
        <w:rPr>
          <w:rFonts w:eastAsia="Arial"/>
          <w:lang w:val="en-AU"/>
        </w:rPr>
        <w:t>Scatter</w:t>
      </w:r>
      <w:r w:rsidR="00963C35" w:rsidRPr="002D69F1">
        <w:rPr>
          <w:rFonts w:eastAsia="Arial"/>
          <w:lang w:val="en-AU"/>
        </w:rPr>
        <w:t>.</w:t>
      </w:r>
    </w:p>
    <w:p w14:paraId="76F8C067" w14:textId="61A9079D" w:rsidR="00BF1217" w:rsidRPr="002D69F1" w:rsidRDefault="00F07917" w:rsidP="007F4010">
      <w:pPr>
        <w:pStyle w:val="ListParagraph"/>
        <w:numPr>
          <w:ilvl w:val="0"/>
          <w:numId w:val="35"/>
        </w:numPr>
        <w:rPr>
          <w:rFonts w:eastAsia="Arial"/>
          <w:lang w:val="en-AU"/>
        </w:rPr>
      </w:pPr>
      <w:r w:rsidRPr="002D69F1">
        <w:rPr>
          <w:rFonts w:eastAsia="Arial"/>
          <w:lang w:val="en-AU"/>
        </w:rPr>
        <w:t xml:space="preserve">Bonus </w:t>
      </w:r>
      <w:r w:rsidR="00BF1217" w:rsidRPr="002D69F1">
        <w:rPr>
          <w:rFonts w:eastAsia="Arial"/>
          <w:lang w:val="en-AU"/>
        </w:rPr>
        <w:t>symbols appear only in reels 2, 3 and 4.</w:t>
      </w:r>
    </w:p>
    <w:p w14:paraId="3485850E" w14:textId="797A60D1" w:rsidR="00963C35" w:rsidRDefault="00963C35" w:rsidP="007F4010">
      <w:pPr>
        <w:pStyle w:val="ListParagraph"/>
        <w:numPr>
          <w:ilvl w:val="0"/>
          <w:numId w:val="35"/>
        </w:numPr>
        <w:rPr>
          <w:rFonts w:eastAsia="Arial"/>
          <w:lang w:val="en-AU"/>
        </w:rPr>
      </w:pPr>
      <w:r w:rsidRPr="002D69F1">
        <w:rPr>
          <w:rFonts w:eastAsia="Arial"/>
          <w:lang w:val="en-AU"/>
        </w:rPr>
        <w:t xml:space="preserve">Three </w:t>
      </w:r>
      <w:r w:rsidR="00BC15C0" w:rsidRPr="002D69F1">
        <w:rPr>
          <w:rFonts w:eastAsia="Arial"/>
          <w:lang w:val="en-AU"/>
        </w:rPr>
        <w:t>Bonus</w:t>
      </w:r>
      <w:r w:rsidR="00F07917" w:rsidRPr="002D69F1">
        <w:rPr>
          <w:rFonts w:eastAsia="Arial"/>
          <w:lang w:val="en-AU"/>
        </w:rPr>
        <w:t xml:space="preserve"> </w:t>
      </w:r>
      <w:r w:rsidRPr="002D69F1">
        <w:rPr>
          <w:rFonts w:eastAsia="Arial"/>
          <w:lang w:val="en-AU"/>
        </w:rPr>
        <w:t xml:space="preserve">symbols appearing anywhere will </w:t>
      </w:r>
      <w:r w:rsidR="00BF1217" w:rsidRPr="002D69F1">
        <w:rPr>
          <w:rFonts w:eastAsia="Arial"/>
          <w:lang w:val="en-AU"/>
        </w:rPr>
        <w:t xml:space="preserve">award </w:t>
      </w:r>
      <w:r w:rsidR="000E16BE" w:rsidRPr="002D69F1">
        <w:rPr>
          <w:rFonts w:eastAsia="Arial"/>
          <w:lang w:val="en-AU"/>
        </w:rPr>
        <w:t>10</w:t>
      </w:r>
      <w:r w:rsidR="00BF1217" w:rsidRPr="002D69F1">
        <w:rPr>
          <w:rFonts w:eastAsia="Arial"/>
          <w:lang w:val="en-AU"/>
        </w:rPr>
        <w:t xml:space="preserve"> free spins</w:t>
      </w:r>
      <w:r w:rsidR="000E16BE" w:rsidRPr="002D69F1">
        <w:rPr>
          <w:rFonts w:eastAsia="Arial"/>
          <w:lang w:val="en-AU"/>
        </w:rPr>
        <w:t xml:space="preserve"> if there’s only one </w:t>
      </w:r>
      <w:r w:rsidR="000E23B2" w:rsidRPr="002D69F1">
        <w:rPr>
          <w:rFonts w:eastAsia="Arial"/>
          <w:lang w:val="en-AU"/>
        </w:rPr>
        <w:t xml:space="preserve">Bonus </w:t>
      </w:r>
      <w:r w:rsidR="000E16BE" w:rsidRPr="002D69F1">
        <w:rPr>
          <w:rFonts w:eastAsia="Arial"/>
          <w:lang w:val="en-AU"/>
        </w:rPr>
        <w:t>symbol in the 3</w:t>
      </w:r>
      <w:r w:rsidR="000E16BE" w:rsidRPr="002D69F1">
        <w:rPr>
          <w:rFonts w:eastAsia="Arial"/>
          <w:vertAlign w:val="superscript"/>
          <w:lang w:val="en-AU"/>
        </w:rPr>
        <w:t>rd</w:t>
      </w:r>
      <w:r w:rsidR="000E16BE" w:rsidRPr="002D69F1">
        <w:rPr>
          <w:rFonts w:eastAsia="Arial"/>
          <w:lang w:val="en-AU"/>
        </w:rPr>
        <w:t xml:space="preserve"> reel. If the 3</w:t>
      </w:r>
      <w:r w:rsidR="000E16BE" w:rsidRPr="002D69F1">
        <w:rPr>
          <w:rFonts w:eastAsia="Arial"/>
          <w:vertAlign w:val="superscript"/>
          <w:lang w:val="en-AU"/>
        </w:rPr>
        <w:t>rd</w:t>
      </w:r>
      <w:r w:rsidR="000E16BE" w:rsidRPr="002D69F1">
        <w:rPr>
          <w:rFonts w:eastAsia="Arial"/>
          <w:lang w:val="en-AU"/>
        </w:rPr>
        <w:t xml:space="preserve"> reel has 2 scatter symbols will pay 15 free spins and 20 free spins if </w:t>
      </w:r>
      <w:r w:rsidR="00622DD0" w:rsidRPr="002D69F1">
        <w:rPr>
          <w:rFonts w:eastAsia="Arial"/>
          <w:lang w:val="en-AU"/>
        </w:rPr>
        <w:t>there are</w:t>
      </w:r>
      <w:r w:rsidR="000E16BE" w:rsidRPr="002D69F1">
        <w:rPr>
          <w:rFonts w:eastAsia="Arial"/>
          <w:lang w:val="en-AU"/>
        </w:rPr>
        <w:t xml:space="preserve"> 3 </w:t>
      </w:r>
      <w:r w:rsidR="000E23B2" w:rsidRPr="002D69F1">
        <w:rPr>
          <w:rFonts w:eastAsia="Arial"/>
          <w:lang w:val="en-AU"/>
        </w:rPr>
        <w:t xml:space="preserve">Bonus </w:t>
      </w:r>
      <w:r w:rsidR="000E16BE" w:rsidRPr="002D69F1">
        <w:rPr>
          <w:rFonts w:eastAsia="Arial"/>
          <w:lang w:val="en-AU"/>
        </w:rPr>
        <w:t>on the 3</w:t>
      </w:r>
      <w:r w:rsidR="000E16BE" w:rsidRPr="002D69F1">
        <w:rPr>
          <w:rFonts w:eastAsia="Arial"/>
          <w:vertAlign w:val="superscript"/>
          <w:lang w:val="en-AU"/>
        </w:rPr>
        <w:t>rd</w:t>
      </w:r>
      <w:r w:rsidR="000E16BE" w:rsidRPr="002D69F1">
        <w:rPr>
          <w:rFonts w:eastAsia="Arial"/>
          <w:lang w:val="en-AU"/>
        </w:rPr>
        <w:t xml:space="preserve"> reel.</w:t>
      </w:r>
    </w:p>
    <w:p w14:paraId="5BC74B4D" w14:textId="6D5BD016" w:rsidR="007F4010" w:rsidRDefault="001353FD" w:rsidP="007F4010">
      <w:pPr>
        <w:pStyle w:val="ListParagraph"/>
        <w:numPr>
          <w:ilvl w:val="0"/>
          <w:numId w:val="35"/>
        </w:numPr>
        <w:rPr>
          <w:rFonts w:eastAsia="Arial"/>
          <w:lang w:val="en-AU"/>
        </w:rPr>
      </w:pPr>
      <w:r w:rsidRPr="006D1211">
        <w:rPr>
          <w:rFonts w:eastAsia="Arial"/>
          <w:lang w:val="en-AU"/>
        </w:rPr>
        <w:t>When the game is in free spin mode</w:t>
      </w:r>
      <w:r w:rsidR="004F6F84" w:rsidRPr="006D1211">
        <w:rPr>
          <w:rFonts w:eastAsia="Arial"/>
          <w:lang w:val="en-AU"/>
        </w:rPr>
        <w:t>,</w:t>
      </w:r>
      <w:r w:rsidRPr="006D1211">
        <w:rPr>
          <w:rFonts w:eastAsia="Arial"/>
          <w:lang w:val="en-AU"/>
        </w:rPr>
        <w:t xml:space="preserve"> if there’s any</w:t>
      </w:r>
      <w:r w:rsidR="001B552F" w:rsidRPr="006D1211">
        <w:rPr>
          <w:rFonts w:eastAsia="Arial"/>
          <w:lang w:val="en-AU"/>
        </w:rPr>
        <w:t xml:space="preserve"> wild </w:t>
      </w:r>
      <w:r w:rsidR="006F4973" w:rsidRPr="006D1211">
        <w:rPr>
          <w:rFonts w:eastAsia="Arial"/>
          <w:lang w:val="en-AU"/>
        </w:rPr>
        <w:t xml:space="preserve">ONLY </w:t>
      </w:r>
      <w:r w:rsidR="001B552F" w:rsidRPr="006D1211">
        <w:rPr>
          <w:rFonts w:eastAsia="Arial"/>
          <w:lang w:val="en-AU"/>
        </w:rPr>
        <w:t>on the third reel</w:t>
      </w:r>
      <w:r w:rsidR="005E4FC1" w:rsidRPr="006D1211">
        <w:rPr>
          <w:rFonts w:eastAsia="Arial"/>
          <w:lang w:val="en-AU"/>
        </w:rPr>
        <w:t>, it</w:t>
      </w:r>
      <w:r w:rsidR="006F4973" w:rsidRPr="006D1211">
        <w:rPr>
          <w:rFonts w:eastAsia="Arial"/>
          <w:lang w:val="en-AU"/>
        </w:rPr>
        <w:t xml:space="preserve"> is going to be fixed on that position during the entire free spin mode. </w:t>
      </w:r>
      <w:r w:rsidR="002255DA" w:rsidRPr="006D1211">
        <w:rPr>
          <w:rFonts w:eastAsia="Arial"/>
          <w:lang w:val="en-AU"/>
        </w:rPr>
        <w:t xml:space="preserve">If a wild symbol appears in another </w:t>
      </w:r>
      <w:r w:rsidR="004F6F84" w:rsidRPr="006D1211">
        <w:rPr>
          <w:rFonts w:eastAsia="Arial"/>
          <w:lang w:val="en-AU"/>
        </w:rPr>
        <w:t xml:space="preserve">position </w:t>
      </w:r>
      <w:r w:rsidR="002255DA" w:rsidRPr="006D1211">
        <w:rPr>
          <w:rFonts w:eastAsia="Arial"/>
          <w:lang w:val="en-AU"/>
        </w:rPr>
        <w:t>on the 3</w:t>
      </w:r>
      <w:r w:rsidR="002255DA" w:rsidRPr="006D1211">
        <w:rPr>
          <w:rFonts w:eastAsia="Arial"/>
          <w:vertAlign w:val="superscript"/>
          <w:lang w:val="en-AU"/>
        </w:rPr>
        <w:t>rd</w:t>
      </w:r>
      <w:r w:rsidR="002255DA" w:rsidRPr="006D1211">
        <w:rPr>
          <w:rFonts w:eastAsia="Arial"/>
          <w:lang w:val="en-AU"/>
        </w:rPr>
        <w:t xml:space="preserve"> reel, </w:t>
      </w:r>
      <w:r w:rsidR="004F6F84" w:rsidRPr="006D1211">
        <w:rPr>
          <w:rFonts w:eastAsia="Arial"/>
          <w:lang w:val="en-AU"/>
        </w:rPr>
        <w:t>it will be fixed on that position, if there’s any wild symbol on the same position it doesn’t affect the current wild, but if there’s a wild symbol on a new position on the 3</w:t>
      </w:r>
      <w:r w:rsidR="004F6F84" w:rsidRPr="006D1211">
        <w:rPr>
          <w:rFonts w:eastAsia="Arial"/>
          <w:vertAlign w:val="superscript"/>
          <w:lang w:val="en-AU"/>
        </w:rPr>
        <w:t>rd</w:t>
      </w:r>
      <w:r w:rsidR="004F6F84" w:rsidRPr="006D1211">
        <w:rPr>
          <w:rFonts w:eastAsia="Arial"/>
          <w:lang w:val="en-AU"/>
        </w:rPr>
        <w:t xml:space="preserve"> reel is going to add that wild to the sticky wilds array.</w:t>
      </w:r>
      <w:r w:rsidR="004F6F84">
        <w:rPr>
          <w:rFonts w:eastAsia="Arial"/>
          <w:lang w:val="en-AU"/>
        </w:rPr>
        <w:t xml:space="preserve"> </w:t>
      </w:r>
      <w:r w:rsidR="004F6F84">
        <w:rPr>
          <w:rFonts w:eastAsia="Arial"/>
          <w:lang w:val="en-AU"/>
        </w:rPr>
        <w:lastRenderedPageBreak/>
        <w:t>When the free spin finishes and</w:t>
      </w:r>
      <w:r w:rsidR="006F4973">
        <w:rPr>
          <w:rFonts w:eastAsia="Arial"/>
          <w:lang w:val="en-AU"/>
        </w:rPr>
        <w:t xml:space="preserve"> a NEW game</w:t>
      </w:r>
      <w:r w:rsidR="004F6F84">
        <w:rPr>
          <w:rFonts w:eastAsia="Arial"/>
          <w:lang w:val="en-AU"/>
        </w:rPr>
        <w:t xml:space="preserve"> starts</w:t>
      </w:r>
      <w:r w:rsidR="006F4973">
        <w:rPr>
          <w:rFonts w:eastAsia="Arial"/>
          <w:lang w:val="en-AU"/>
        </w:rPr>
        <w:t xml:space="preserve"> the sticky wild </w:t>
      </w:r>
      <w:r w:rsidR="004F6F84">
        <w:rPr>
          <w:rFonts w:eastAsia="Arial"/>
          <w:lang w:val="en-AU"/>
        </w:rPr>
        <w:t>will</w:t>
      </w:r>
      <w:r w:rsidR="006F4973">
        <w:rPr>
          <w:rFonts w:eastAsia="Arial"/>
          <w:lang w:val="en-AU"/>
        </w:rPr>
        <w:t xml:space="preserve"> be remove for all plays. </w:t>
      </w:r>
    </w:p>
    <w:p w14:paraId="41016960" w14:textId="6D777E18" w:rsidR="006F4973" w:rsidRPr="006F4973" w:rsidRDefault="007F4010" w:rsidP="007F4010">
      <w:pPr>
        <w:pStyle w:val="ListParagraph"/>
        <w:rPr>
          <w:rFonts w:eastAsia="Arial"/>
          <w:lang w:val="en-AU"/>
        </w:rPr>
      </w:pPr>
      <w:r>
        <w:rPr>
          <w:rFonts w:eastAsia="Arial"/>
          <w:lang w:val="en-AU"/>
        </w:rPr>
        <w:t xml:space="preserve">The </w:t>
      </w:r>
      <w:r w:rsidRPr="00596725">
        <w:rPr>
          <w:rFonts w:ascii="Consolas" w:hAnsi="Consolas" w:cs="Consolas"/>
          <w:color w:val="3F7F7F"/>
        </w:rPr>
        <w:t>&lt;stickyWilds&gt;</w:t>
      </w:r>
      <w:r>
        <w:rPr>
          <w:rFonts w:ascii="Consolas" w:hAnsi="Consolas" w:cs="Consolas"/>
        </w:rPr>
        <w:t xml:space="preserve"> ta</w:t>
      </w:r>
      <w:r w:rsidRPr="007F4010">
        <w:rPr>
          <w:rFonts w:eastAsia="Arial"/>
          <w:lang w:val="en-AU"/>
        </w:rPr>
        <w:t xml:space="preserve">g defines the positions in the third reel in which Sticky Wilds </w:t>
      </w:r>
      <w:r>
        <w:rPr>
          <w:rFonts w:eastAsia="Arial"/>
          <w:lang w:val="en-AU"/>
        </w:rPr>
        <w:t xml:space="preserve">appear. For example in the following tag: </w:t>
      </w:r>
      <w:r w:rsidRPr="00596725">
        <w:rPr>
          <w:rFonts w:ascii="Consolas" w:hAnsi="Consolas" w:cs="Consolas"/>
          <w:color w:val="3F7F7F"/>
        </w:rPr>
        <w:t>&lt;stickyWilds&gt;</w:t>
      </w:r>
      <w:r w:rsidRPr="00BA7843">
        <w:rPr>
          <w:rFonts w:ascii="Consolas" w:hAnsi="Consolas" w:cs="Consolas"/>
        </w:rPr>
        <w:t>0,2</w:t>
      </w:r>
      <w:r w:rsidRPr="00596725">
        <w:rPr>
          <w:rFonts w:ascii="Consolas" w:hAnsi="Consolas" w:cs="Consolas"/>
          <w:color w:val="3F7F7F"/>
        </w:rPr>
        <w:t>&lt;/stickyWilds&gt;</w:t>
      </w:r>
      <w:r>
        <w:rPr>
          <w:rFonts w:eastAsia="Arial"/>
          <w:lang w:val="en-AU"/>
        </w:rPr>
        <w:t xml:space="preserve">   the game will show sticky wilds for the positions 0 and 2 in the third reel.</w:t>
      </w:r>
    </w:p>
    <w:p w14:paraId="469B1937" w14:textId="63477306" w:rsidR="00963C35" w:rsidRPr="00963C35" w:rsidRDefault="004D789B" w:rsidP="00963C35">
      <w:pPr>
        <w:pStyle w:val="Heading2"/>
        <w:numPr>
          <w:ilvl w:val="1"/>
          <w:numId w:val="10"/>
        </w:numPr>
        <w:textAlignment w:val="auto"/>
        <w:rPr>
          <w:sz w:val="32"/>
          <w:szCs w:val="32"/>
        </w:rPr>
      </w:pPr>
      <w:bookmarkStart w:id="9" w:name="_Toc394302077"/>
      <w:r>
        <w:rPr>
          <w:sz w:val="32"/>
          <w:szCs w:val="32"/>
        </w:rPr>
        <w:t>Monarch Sun</w:t>
      </w:r>
      <w:r w:rsidR="0010662B">
        <w:rPr>
          <w:sz w:val="32"/>
          <w:szCs w:val="32"/>
        </w:rPr>
        <w:t xml:space="preserve"> Reels and Symbol Mapping.</w:t>
      </w:r>
      <w:bookmarkEnd w:id="9"/>
      <w:r w:rsidR="0010662B">
        <w:rPr>
          <w:sz w:val="32"/>
          <w:szCs w:val="32"/>
        </w:rPr>
        <w:t xml:space="preserve"> </w:t>
      </w:r>
    </w:p>
    <w:p w14:paraId="0F17CC5F" w14:textId="77777777" w:rsidR="00963C35" w:rsidRPr="00963C35" w:rsidRDefault="00963C35" w:rsidP="00963C35">
      <w:pPr>
        <w:widowControl w:val="0"/>
        <w:spacing w:before="0" w:after="0"/>
        <w:rPr>
          <w:sz w:val="32"/>
          <w:szCs w:val="32"/>
        </w:rPr>
      </w:pPr>
    </w:p>
    <w:p w14:paraId="35F36E97" w14:textId="22F4764D" w:rsidR="00963C35" w:rsidRPr="00963C35" w:rsidRDefault="00963C35" w:rsidP="007F4010">
      <w:r w:rsidRPr="00963C35">
        <w:t xml:space="preserve">The events in the </w:t>
      </w:r>
      <w:r w:rsidR="00241BAC">
        <w:t>Monarch Sun</w:t>
      </w:r>
      <w:r w:rsidR="0010662B">
        <w:t xml:space="preserve"> </w:t>
      </w:r>
      <w:r w:rsidRPr="00963C35">
        <w:t xml:space="preserve">API correspond to Reel Stops on the virtual reels for the game.  A draw will produce five Reel Stops (which define the </w:t>
      </w:r>
      <w:r w:rsidR="0068361C">
        <w:t>first</w:t>
      </w:r>
      <w:r w:rsidR="0068361C" w:rsidRPr="00963C35">
        <w:t xml:space="preserve"> </w:t>
      </w:r>
      <w:r w:rsidRPr="00963C35">
        <w:t>position on the physical reels and the symbol to display at this position).</w:t>
      </w:r>
    </w:p>
    <w:p w14:paraId="5E380494" w14:textId="77777777" w:rsidR="00963C35" w:rsidRPr="00963C35" w:rsidRDefault="00963C35" w:rsidP="00963C35">
      <w:pPr>
        <w:widowControl w:val="0"/>
        <w:spacing w:before="0" w:after="0"/>
        <w:rPr>
          <w:sz w:val="32"/>
          <w:szCs w:val="32"/>
        </w:rPr>
      </w:pPr>
    </w:p>
    <w:p w14:paraId="25BC1AF8" w14:textId="77777777" w:rsidR="00963C35" w:rsidRPr="00963C35" w:rsidRDefault="0010662B" w:rsidP="007F4010">
      <w:r>
        <w:t xml:space="preserve">Each reel </w:t>
      </w:r>
      <w:r w:rsidR="00963C35" w:rsidRPr="00963C35">
        <w:t xml:space="preserve">stop displays one of </w:t>
      </w:r>
      <w:r w:rsidR="0030230F">
        <w:rPr>
          <w:bCs/>
          <w:lang w:val="en-US"/>
        </w:rPr>
        <w:t>eleven</w:t>
      </w:r>
      <w:r w:rsidR="00963C35" w:rsidRPr="00963C35">
        <w:t xml:space="preserve"> possible symbols</w:t>
      </w:r>
      <w:r w:rsidR="0030230F">
        <w:t xml:space="preserve"> plus a placeholder for the replacement symbols</w:t>
      </w:r>
      <w:r w:rsidR="00963C35" w:rsidRPr="00963C35">
        <w:t>.  The events returned by the engine combine the stop position (numbered from 0) and symbol, allowing the game client to use an internal representation of the virtual reels to display the results, or simply use the results returned by the game engine.</w:t>
      </w:r>
    </w:p>
    <w:p w14:paraId="5E907A8B" w14:textId="77777777" w:rsidR="00963C35" w:rsidRPr="00963C35" w:rsidRDefault="00963C35" w:rsidP="00963C35">
      <w:pPr>
        <w:widowControl w:val="0"/>
        <w:spacing w:before="0" w:after="0"/>
        <w:rPr>
          <w:rFonts w:cs="Palatino Linotype"/>
          <w:b/>
          <w:bCs/>
          <w:kern w:val="2"/>
          <w:sz w:val="32"/>
          <w:szCs w:val="32"/>
        </w:rPr>
      </w:pPr>
    </w:p>
    <w:p w14:paraId="3E03DE23" w14:textId="77777777" w:rsidR="00963C35" w:rsidRDefault="00963C35" w:rsidP="00963C35">
      <w:pPr>
        <w:widowControl w:val="0"/>
        <w:spacing w:before="0" w:after="0"/>
        <w:rPr>
          <w:rFonts w:cs="Palatino Linotype"/>
          <w:b/>
          <w:bCs/>
          <w:kern w:val="2"/>
          <w:sz w:val="32"/>
          <w:szCs w:val="32"/>
          <w:lang w:val="en-US"/>
        </w:rPr>
      </w:pPr>
      <w:r w:rsidRPr="00963C35">
        <w:rPr>
          <w:rFonts w:cs="Palatino Linotype"/>
          <w:b/>
          <w:bCs/>
          <w:kern w:val="2"/>
          <w:sz w:val="32"/>
          <w:szCs w:val="32"/>
        </w:rPr>
        <w:t xml:space="preserve">Table </w:t>
      </w:r>
      <w:r w:rsidRPr="00963C35">
        <w:rPr>
          <w:rFonts w:cs="Palatino Linotype"/>
          <w:b/>
          <w:bCs/>
          <w:kern w:val="2"/>
          <w:sz w:val="32"/>
          <w:szCs w:val="32"/>
          <w:lang w:val="en-US"/>
        </w:rPr>
        <w:t>1- Reel Symbols</w:t>
      </w:r>
      <w:r w:rsidR="005D4C2E">
        <w:rPr>
          <w:rFonts w:cs="Palatino Linotype"/>
          <w:b/>
          <w:bCs/>
          <w:kern w:val="2"/>
          <w:sz w:val="32"/>
          <w:szCs w:val="32"/>
          <w:lang w:val="en-US"/>
        </w:rPr>
        <w:t xml:space="preserve"> </w:t>
      </w:r>
      <w:r w:rsidR="00C55AAF">
        <w:rPr>
          <w:rFonts w:cs="Palatino Linotype"/>
          <w:b/>
          <w:bCs/>
          <w:kern w:val="2"/>
          <w:sz w:val="32"/>
          <w:szCs w:val="32"/>
          <w:lang w:val="en-US"/>
        </w:rPr>
        <w:t>Mapping</w:t>
      </w:r>
    </w:p>
    <w:p w14:paraId="4A8CD8D8" w14:textId="77777777" w:rsidR="005D4C2E" w:rsidRDefault="005D4C2E" w:rsidP="00963C35">
      <w:pPr>
        <w:widowControl w:val="0"/>
        <w:spacing w:before="0" w:after="0"/>
        <w:rPr>
          <w:rFonts w:cs="Palatino Linotype"/>
          <w:b/>
          <w:bCs/>
          <w:kern w:val="2"/>
          <w:sz w:val="32"/>
          <w:szCs w:val="32"/>
          <w:lang w:val="en-US"/>
        </w:rPr>
      </w:pPr>
    </w:p>
    <w:tbl>
      <w:tblPr>
        <w:tblW w:w="5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000"/>
      </w:tblGrid>
      <w:tr w:rsidR="005D4C2E" w:rsidRPr="005D4C2E" w14:paraId="64B6CF29" w14:textId="77777777" w:rsidTr="007F4010">
        <w:trPr>
          <w:trHeight w:val="300"/>
          <w:tblHeader/>
          <w:jc w:val="center"/>
        </w:trPr>
        <w:tc>
          <w:tcPr>
            <w:tcW w:w="2740" w:type="dxa"/>
            <w:shd w:val="clear" w:color="auto" w:fill="D9D9D9" w:themeFill="background1" w:themeFillShade="D9"/>
            <w:noWrap/>
            <w:vAlign w:val="center"/>
            <w:hideMark/>
          </w:tcPr>
          <w:p w14:paraId="0FD09FEA" w14:textId="77777777" w:rsidR="005D4C2E" w:rsidRPr="005D4C2E" w:rsidRDefault="005D4C2E" w:rsidP="007F4010">
            <w:pPr>
              <w:suppressAutoHyphens w:val="0"/>
              <w:overflowPunct/>
              <w:autoSpaceDE/>
              <w:spacing w:before="0" w:after="0"/>
              <w:jc w:val="center"/>
              <w:textAlignment w:val="auto"/>
              <w:rPr>
                <w:rFonts w:ascii="Calibri" w:hAnsi="Calibri" w:cs="Times New Roman"/>
                <w:b/>
                <w:bCs/>
                <w:color w:val="000000"/>
                <w:sz w:val="22"/>
                <w:szCs w:val="22"/>
                <w:lang w:val="en-US" w:eastAsia="en-US"/>
              </w:rPr>
            </w:pPr>
            <w:r w:rsidRPr="005D4C2E">
              <w:rPr>
                <w:rFonts w:ascii="Calibri" w:hAnsi="Calibri" w:cs="Times New Roman"/>
                <w:b/>
                <w:bCs/>
                <w:color w:val="000000"/>
                <w:sz w:val="22"/>
                <w:szCs w:val="22"/>
                <w:lang w:val="en-US" w:eastAsia="en-US"/>
              </w:rPr>
              <w:t>Symbol ID</w:t>
            </w:r>
          </w:p>
        </w:tc>
        <w:tc>
          <w:tcPr>
            <w:tcW w:w="3000" w:type="dxa"/>
            <w:shd w:val="clear" w:color="auto" w:fill="D9D9D9" w:themeFill="background1" w:themeFillShade="D9"/>
            <w:noWrap/>
            <w:vAlign w:val="center"/>
            <w:hideMark/>
          </w:tcPr>
          <w:p w14:paraId="61D7D983" w14:textId="77777777" w:rsidR="005D4C2E" w:rsidRPr="005D4C2E" w:rsidRDefault="005D4C2E" w:rsidP="007F4010">
            <w:pPr>
              <w:suppressAutoHyphens w:val="0"/>
              <w:overflowPunct/>
              <w:autoSpaceDE/>
              <w:spacing w:before="0" w:after="0"/>
              <w:jc w:val="center"/>
              <w:textAlignment w:val="auto"/>
              <w:rPr>
                <w:rFonts w:ascii="Calibri" w:hAnsi="Calibri" w:cs="Times New Roman"/>
                <w:b/>
                <w:bCs/>
                <w:color w:val="000000"/>
                <w:sz w:val="22"/>
                <w:szCs w:val="22"/>
                <w:lang w:val="en-US" w:eastAsia="en-US"/>
              </w:rPr>
            </w:pPr>
            <w:r w:rsidRPr="005D4C2E">
              <w:rPr>
                <w:rFonts w:ascii="Calibri" w:hAnsi="Calibri" w:cs="Times New Roman"/>
                <w:b/>
                <w:bCs/>
                <w:color w:val="000000"/>
                <w:sz w:val="22"/>
                <w:szCs w:val="22"/>
                <w:lang w:val="en-US" w:eastAsia="en-US"/>
              </w:rPr>
              <w:t>Symbol Name</w:t>
            </w:r>
          </w:p>
        </w:tc>
      </w:tr>
      <w:tr w:rsidR="005D4C2E" w:rsidRPr="005D4C2E" w14:paraId="0F79CFA1" w14:textId="77777777" w:rsidTr="007F4010">
        <w:trPr>
          <w:trHeight w:val="300"/>
          <w:jc w:val="center"/>
        </w:trPr>
        <w:tc>
          <w:tcPr>
            <w:tcW w:w="2740" w:type="dxa"/>
            <w:shd w:val="clear" w:color="auto" w:fill="auto"/>
            <w:noWrap/>
            <w:vAlign w:val="bottom"/>
            <w:hideMark/>
          </w:tcPr>
          <w:p w14:paraId="364655C1"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1</w:t>
            </w:r>
          </w:p>
        </w:tc>
        <w:tc>
          <w:tcPr>
            <w:tcW w:w="3000" w:type="dxa"/>
            <w:shd w:val="clear" w:color="auto" w:fill="auto"/>
            <w:noWrap/>
            <w:vAlign w:val="bottom"/>
            <w:hideMark/>
          </w:tcPr>
          <w:p w14:paraId="5EC86E23" w14:textId="20FBA4E7"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SYMBOL_WW</w:t>
            </w:r>
          </w:p>
        </w:tc>
      </w:tr>
      <w:tr w:rsidR="005D4C2E" w:rsidRPr="005D4C2E" w14:paraId="0BE8991D" w14:textId="77777777" w:rsidTr="007F4010">
        <w:trPr>
          <w:trHeight w:val="300"/>
          <w:jc w:val="center"/>
        </w:trPr>
        <w:tc>
          <w:tcPr>
            <w:tcW w:w="2740" w:type="dxa"/>
            <w:shd w:val="clear" w:color="auto" w:fill="auto"/>
            <w:noWrap/>
            <w:vAlign w:val="bottom"/>
            <w:hideMark/>
          </w:tcPr>
          <w:p w14:paraId="1AD1A07D"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2</w:t>
            </w:r>
          </w:p>
        </w:tc>
        <w:tc>
          <w:tcPr>
            <w:tcW w:w="3000" w:type="dxa"/>
            <w:shd w:val="clear" w:color="auto" w:fill="auto"/>
            <w:noWrap/>
            <w:vAlign w:val="bottom"/>
            <w:hideMark/>
          </w:tcPr>
          <w:p w14:paraId="03008881" w14:textId="155F1944"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SYMBOL_H1</w:t>
            </w:r>
          </w:p>
        </w:tc>
      </w:tr>
      <w:tr w:rsidR="005D4C2E" w:rsidRPr="005D4C2E" w14:paraId="4F124C15" w14:textId="77777777" w:rsidTr="007F4010">
        <w:trPr>
          <w:trHeight w:val="300"/>
          <w:jc w:val="center"/>
        </w:trPr>
        <w:tc>
          <w:tcPr>
            <w:tcW w:w="2740" w:type="dxa"/>
            <w:shd w:val="clear" w:color="auto" w:fill="auto"/>
            <w:noWrap/>
            <w:vAlign w:val="bottom"/>
            <w:hideMark/>
          </w:tcPr>
          <w:p w14:paraId="24B0E906"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3</w:t>
            </w:r>
          </w:p>
        </w:tc>
        <w:tc>
          <w:tcPr>
            <w:tcW w:w="3000" w:type="dxa"/>
            <w:shd w:val="clear" w:color="auto" w:fill="auto"/>
            <w:noWrap/>
            <w:vAlign w:val="bottom"/>
            <w:hideMark/>
          </w:tcPr>
          <w:p w14:paraId="53C760DA" w14:textId="1D10AD3A"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SYMBOL_H2</w:t>
            </w:r>
          </w:p>
        </w:tc>
      </w:tr>
      <w:tr w:rsidR="005D4C2E" w:rsidRPr="005D4C2E" w14:paraId="5D5D6BFE" w14:textId="77777777" w:rsidTr="007F4010">
        <w:trPr>
          <w:trHeight w:val="300"/>
          <w:jc w:val="center"/>
        </w:trPr>
        <w:tc>
          <w:tcPr>
            <w:tcW w:w="2740" w:type="dxa"/>
            <w:shd w:val="clear" w:color="auto" w:fill="auto"/>
            <w:noWrap/>
            <w:vAlign w:val="bottom"/>
            <w:hideMark/>
          </w:tcPr>
          <w:p w14:paraId="463747B3"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4</w:t>
            </w:r>
          </w:p>
        </w:tc>
        <w:tc>
          <w:tcPr>
            <w:tcW w:w="3000" w:type="dxa"/>
            <w:shd w:val="clear" w:color="auto" w:fill="auto"/>
            <w:noWrap/>
            <w:vAlign w:val="bottom"/>
            <w:hideMark/>
          </w:tcPr>
          <w:p w14:paraId="3D17026E" w14:textId="5ED1936D"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SYMBOL_H3</w:t>
            </w:r>
          </w:p>
        </w:tc>
      </w:tr>
      <w:tr w:rsidR="005D4C2E" w:rsidRPr="005D4C2E" w14:paraId="58E99D45" w14:textId="77777777" w:rsidTr="007F4010">
        <w:trPr>
          <w:trHeight w:val="300"/>
          <w:jc w:val="center"/>
        </w:trPr>
        <w:tc>
          <w:tcPr>
            <w:tcW w:w="2740" w:type="dxa"/>
            <w:shd w:val="clear" w:color="auto" w:fill="auto"/>
            <w:noWrap/>
            <w:vAlign w:val="bottom"/>
            <w:hideMark/>
          </w:tcPr>
          <w:p w14:paraId="72B91907"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5</w:t>
            </w:r>
          </w:p>
        </w:tc>
        <w:tc>
          <w:tcPr>
            <w:tcW w:w="3000" w:type="dxa"/>
            <w:shd w:val="clear" w:color="auto" w:fill="auto"/>
            <w:noWrap/>
            <w:vAlign w:val="bottom"/>
            <w:hideMark/>
          </w:tcPr>
          <w:p w14:paraId="2A8134A6" w14:textId="4C84A6A3"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SYMBOL_M1</w:t>
            </w:r>
          </w:p>
        </w:tc>
      </w:tr>
      <w:tr w:rsidR="005D4C2E" w:rsidRPr="005D4C2E" w14:paraId="53AE56D4" w14:textId="77777777" w:rsidTr="007F4010">
        <w:trPr>
          <w:trHeight w:val="300"/>
          <w:jc w:val="center"/>
        </w:trPr>
        <w:tc>
          <w:tcPr>
            <w:tcW w:w="2740" w:type="dxa"/>
            <w:shd w:val="clear" w:color="auto" w:fill="auto"/>
            <w:noWrap/>
            <w:vAlign w:val="bottom"/>
            <w:hideMark/>
          </w:tcPr>
          <w:p w14:paraId="1E461317"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6</w:t>
            </w:r>
          </w:p>
        </w:tc>
        <w:tc>
          <w:tcPr>
            <w:tcW w:w="3000" w:type="dxa"/>
            <w:shd w:val="clear" w:color="auto" w:fill="auto"/>
            <w:noWrap/>
            <w:vAlign w:val="bottom"/>
            <w:hideMark/>
          </w:tcPr>
          <w:p w14:paraId="18D86846" w14:textId="62DFD67A"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SYMBOL_M2</w:t>
            </w:r>
          </w:p>
        </w:tc>
      </w:tr>
      <w:tr w:rsidR="005D4C2E" w:rsidRPr="005D4C2E" w14:paraId="7D50DC63" w14:textId="77777777" w:rsidTr="007F4010">
        <w:trPr>
          <w:trHeight w:val="300"/>
          <w:jc w:val="center"/>
        </w:trPr>
        <w:tc>
          <w:tcPr>
            <w:tcW w:w="2740" w:type="dxa"/>
            <w:shd w:val="clear" w:color="auto" w:fill="auto"/>
            <w:noWrap/>
            <w:vAlign w:val="bottom"/>
            <w:hideMark/>
          </w:tcPr>
          <w:p w14:paraId="7DAA97C7"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7</w:t>
            </w:r>
          </w:p>
        </w:tc>
        <w:tc>
          <w:tcPr>
            <w:tcW w:w="3000" w:type="dxa"/>
            <w:shd w:val="clear" w:color="auto" w:fill="auto"/>
            <w:noWrap/>
            <w:vAlign w:val="bottom"/>
            <w:hideMark/>
          </w:tcPr>
          <w:p w14:paraId="7F234115" w14:textId="4A0FC403"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SYMBOL_L1</w:t>
            </w:r>
          </w:p>
        </w:tc>
      </w:tr>
      <w:tr w:rsidR="005D4C2E" w:rsidRPr="005D4C2E" w14:paraId="268BC533" w14:textId="77777777" w:rsidTr="007F4010">
        <w:trPr>
          <w:trHeight w:val="300"/>
          <w:jc w:val="center"/>
        </w:trPr>
        <w:tc>
          <w:tcPr>
            <w:tcW w:w="2740" w:type="dxa"/>
            <w:shd w:val="clear" w:color="auto" w:fill="auto"/>
            <w:noWrap/>
            <w:vAlign w:val="bottom"/>
            <w:hideMark/>
          </w:tcPr>
          <w:p w14:paraId="7319F132"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8</w:t>
            </w:r>
          </w:p>
        </w:tc>
        <w:tc>
          <w:tcPr>
            <w:tcW w:w="3000" w:type="dxa"/>
            <w:shd w:val="clear" w:color="auto" w:fill="auto"/>
            <w:noWrap/>
            <w:vAlign w:val="bottom"/>
            <w:hideMark/>
          </w:tcPr>
          <w:p w14:paraId="0D0E3B1B" w14:textId="11031873"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SYMBOL_L2</w:t>
            </w:r>
          </w:p>
        </w:tc>
      </w:tr>
      <w:tr w:rsidR="005D4C2E" w:rsidRPr="005D4C2E" w14:paraId="06F620E8" w14:textId="77777777" w:rsidTr="007F4010">
        <w:trPr>
          <w:trHeight w:val="300"/>
          <w:jc w:val="center"/>
        </w:trPr>
        <w:tc>
          <w:tcPr>
            <w:tcW w:w="2740" w:type="dxa"/>
            <w:shd w:val="clear" w:color="auto" w:fill="auto"/>
            <w:noWrap/>
            <w:vAlign w:val="bottom"/>
            <w:hideMark/>
          </w:tcPr>
          <w:p w14:paraId="3F0ED2DB"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9</w:t>
            </w:r>
          </w:p>
        </w:tc>
        <w:tc>
          <w:tcPr>
            <w:tcW w:w="3000" w:type="dxa"/>
            <w:shd w:val="clear" w:color="auto" w:fill="auto"/>
            <w:noWrap/>
            <w:vAlign w:val="bottom"/>
            <w:hideMark/>
          </w:tcPr>
          <w:p w14:paraId="7DA51DDD" w14:textId="1BA2180A"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SYMBOL_L3</w:t>
            </w:r>
          </w:p>
        </w:tc>
      </w:tr>
      <w:tr w:rsidR="005D4C2E" w:rsidRPr="005D4C2E" w14:paraId="78BCABA6" w14:textId="77777777" w:rsidTr="007F4010">
        <w:trPr>
          <w:trHeight w:val="300"/>
          <w:jc w:val="center"/>
        </w:trPr>
        <w:tc>
          <w:tcPr>
            <w:tcW w:w="2740" w:type="dxa"/>
            <w:shd w:val="clear" w:color="auto" w:fill="auto"/>
            <w:noWrap/>
            <w:vAlign w:val="bottom"/>
            <w:hideMark/>
          </w:tcPr>
          <w:p w14:paraId="66A9CF63"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10</w:t>
            </w:r>
          </w:p>
        </w:tc>
        <w:tc>
          <w:tcPr>
            <w:tcW w:w="3000" w:type="dxa"/>
            <w:shd w:val="clear" w:color="auto" w:fill="auto"/>
            <w:noWrap/>
            <w:vAlign w:val="bottom"/>
            <w:hideMark/>
          </w:tcPr>
          <w:p w14:paraId="4D36EB0F" w14:textId="784EE7CF"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SYMBOL_L4</w:t>
            </w:r>
          </w:p>
        </w:tc>
      </w:tr>
      <w:tr w:rsidR="005D4C2E" w:rsidRPr="005D4C2E" w14:paraId="2567ACAE" w14:textId="77777777" w:rsidTr="007F4010">
        <w:trPr>
          <w:trHeight w:val="300"/>
          <w:jc w:val="center"/>
        </w:trPr>
        <w:tc>
          <w:tcPr>
            <w:tcW w:w="2740" w:type="dxa"/>
            <w:shd w:val="clear" w:color="auto" w:fill="auto"/>
            <w:noWrap/>
            <w:vAlign w:val="bottom"/>
            <w:hideMark/>
          </w:tcPr>
          <w:p w14:paraId="682971E9" w14:textId="77777777" w:rsidR="005D4C2E" w:rsidRPr="005D4C2E" w:rsidRDefault="005D4C2E"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sidRPr="005D4C2E">
              <w:rPr>
                <w:rFonts w:ascii="Calibri" w:hAnsi="Calibri" w:cs="Times New Roman"/>
                <w:color w:val="000000"/>
                <w:sz w:val="22"/>
                <w:szCs w:val="22"/>
                <w:lang w:val="en-US" w:eastAsia="en-US"/>
              </w:rPr>
              <w:t>11</w:t>
            </w:r>
          </w:p>
        </w:tc>
        <w:tc>
          <w:tcPr>
            <w:tcW w:w="3000" w:type="dxa"/>
            <w:shd w:val="clear" w:color="auto" w:fill="auto"/>
            <w:noWrap/>
            <w:vAlign w:val="bottom"/>
            <w:hideMark/>
          </w:tcPr>
          <w:p w14:paraId="54F6EE31" w14:textId="160677B8" w:rsidR="005D4C2E" w:rsidRPr="005D4C2E" w:rsidRDefault="00117277" w:rsidP="005D4C2E">
            <w:pPr>
              <w:suppressAutoHyphens w:val="0"/>
              <w:overflowPunct/>
              <w:autoSpaceDE/>
              <w:spacing w:before="0" w:after="0"/>
              <w:textAlignment w:val="auto"/>
              <w:rPr>
                <w:rFonts w:ascii="Calibri" w:hAnsi="Calibri" w:cs="Times New Roman"/>
                <w:color w:val="000000"/>
                <w:sz w:val="22"/>
                <w:szCs w:val="22"/>
                <w:lang w:val="en-US" w:eastAsia="en-US"/>
              </w:rPr>
            </w:pPr>
            <w:r w:rsidRPr="00117277">
              <w:rPr>
                <w:rFonts w:ascii="Calibri" w:hAnsi="Calibri" w:cs="Times New Roman"/>
                <w:color w:val="000000"/>
                <w:sz w:val="22"/>
                <w:szCs w:val="22"/>
                <w:lang w:val="en-US" w:eastAsia="en-US"/>
              </w:rPr>
              <w:t>SYMBOL_BN</w:t>
            </w:r>
          </w:p>
        </w:tc>
      </w:tr>
      <w:tr w:rsidR="005D4C2E" w:rsidRPr="005D4C2E" w14:paraId="4614CD00" w14:textId="77777777" w:rsidTr="007F4010">
        <w:trPr>
          <w:trHeight w:val="300"/>
          <w:jc w:val="center"/>
        </w:trPr>
        <w:tc>
          <w:tcPr>
            <w:tcW w:w="2740" w:type="dxa"/>
            <w:shd w:val="clear" w:color="auto" w:fill="auto"/>
            <w:noWrap/>
            <w:vAlign w:val="bottom"/>
            <w:hideMark/>
          </w:tcPr>
          <w:p w14:paraId="57F8D045" w14:textId="01A1EBD8" w:rsidR="005D4C2E" w:rsidRPr="005D4C2E" w:rsidRDefault="005D60C0" w:rsidP="005D4C2E">
            <w:pPr>
              <w:suppressAutoHyphens w:val="0"/>
              <w:overflowPunct/>
              <w:autoSpaceDE/>
              <w:spacing w:before="0" w:after="0"/>
              <w:jc w:val="center"/>
              <w:textAlignment w:val="auto"/>
              <w:rPr>
                <w:rFonts w:ascii="Calibri" w:hAnsi="Calibri" w:cs="Times New Roman"/>
                <w:color w:val="000000"/>
                <w:sz w:val="22"/>
                <w:szCs w:val="22"/>
                <w:lang w:val="en-US" w:eastAsia="en-US"/>
              </w:rPr>
            </w:pPr>
            <w:r>
              <w:rPr>
                <w:rFonts w:ascii="Calibri" w:hAnsi="Calibri" w:cs="Times New Roman"/>
                <w:color w:val="000000"/>
                <w:sz w:val="22"/>
                <w:szCs w:val="22"/>
                <w:lang w:val="en-US" w:eastAsia="en-US"/>
              </w:rPr>
              <w:t>12</w:t>
            </w:r>
          </w:p>
        </w:tc>
        <w:tc>
          <w:tcPr>
            <w:tcW w:w="3000" w:type="dxa"/>
            <w:shd w:val="clear" w:color="auto" w:fill="auto"/>
            <w:noWrap/>
            <w:vAlign w:val="bottom"/>
            <w:hideMark/>
          </w:tcPr>
          <w:p w14:paraId="61D6095F" w14:textId="3BE15CB7" w:rsidR="005D4C2E" w:rsidRPr="005D4C2E" w:rsidRDefault="005D60C0" w:rsidP="005D60C0">
            <w:pPr>
              <w:suppressAutoHyphens w:val="0"/>
              <w:overflowPunct/>
              <w:autoSpaceDE/>
              <w:spacing w:before="0" w:after="0"/>
              <w:textAlignment w:val="auto"/>
              <w:rPr>
                <w:rFonts w:ascii="Calibri" w:hAnsi="Calibri" w:cs="Times New Roman"/>
                <w:color w:val="000000"/>
                <w:sz w:val="22"/>
                <w:szCs w:val="22"/>
                <w:lang w:val="en-US" w:eastAsia="en-US"/>
              </w:rPr>
            </w:pPr>
            <w:r>
              <w:rPr>
                <w:rFonts w:ascii="Calibri" w:hAnsi="Calibri" w:cs="Times New Roman"/>
                <w:color w:val="000000"/>
                <w:sz w:val="22"/>
                <w:szCs w:val="22"/>
                <w:lang w:val="en-US" w:eastAsia="en-US"/>
              </w:rPr>
              <w:t>SYMBOL_RE</w:t>
            </w:r>
          </w:p>
        </w:tc>
      </w:tr>
    </w:tbl>
    <w:p w14:paraId="740A5222" w14:textId="77777777" w:rsidR="00963C35" w:rsidRPr="00963C35" w:rsidRDefault="00963C35" w:rsidP="00963C35">
      <w:pPr>
        <w:widowControl w:val="0"/>
        <w:spacing w:before="0" w:after="0"/>
        <w:rPr>
          <w:sz w:val="32"/>
          <w:szCs w:val="32"/>
        </w:rPr>
      </w:pPr>
    </w:p>
    <w:p w14:paraId="0CBD1F7E" w14:textId="77777777" w:rsidR="00963C35" w:rsidRPr="00963C35" w:rsidRDefault="00963C35" w:rsidP="00963C35">
      <w:pPr>
        <w:pStyle w:val="Heading2"/>
        <w:numPr>
          <w:ilvl w:val="1"/>
          <w:numId w:val="10"/>
        </w:numPr>
        <w:textAlignment w:val="auto"/>
        <w:rPr>
          <w:sz w:val="32"/>
          <w:szCs w:val="32"/>
        </w:rPr>
      </w:pPr>
      <w:bookmarkStart w:id="10" w:name="_Toc394302078"/>
      <w:r w:rsidRPr="00963C35">
        <w:rPr>
          <w:sz w:val="32"/>
          <w:szCs w:val="32"/>
        </w:rPr>
        <w:t>Prize Types</w:t>
      </w:r>
      <w:bookmarkEnd w:id="10"/>
    </w:p>
    <w:p w14:paraId="6FCEF5A9" w14:textId="77777777" w:rsidR="005D4C2E" w:rsidRDefault="00707189" w:rsidP="007F4010">
      <w:r>
        <w:t xml:space="preserve">Wins </w:t>
      </w:r>
      <w:r w:rsidR="00963C35" w:rsidRPr="00963C35">
        <w:t xml:space="preserve">are read </w:t>
      </w:r>
      <w:r>
        <w:t xml:space="preserve">both </w:t>
      </w:r>
      <w:r w:rsidR="00963C35" w:rsidRPr="00963C35">
        <w:t>from left to right</w:t>
      </w:r>
      <w:r>
        <w:t xml:space="preserve"> and from right to left</w:t>
      </w:r>
      <w:r w:rsidR="00963C35" w:rsidRPr="00963C35">
        <w:t xml:space="preserve">, and must start on the first </w:t>
      </w:r>
      <w:r>
        <w:t xml:space="preserve">(left to right) of last (right to left) </w:t>
      </w:r>
      <w:r w:rsidR="00963C35" w:rsidRPr="00963C35">
        <w:t>reel</w:t>
      </w:r>
      <w:r>
        <w:t>s</w:t>
      </w:r>
      <w:r w:rsidR="00963C35" w:rsidRPr="00963C35">
        <w:t xml:space="preserve">. </w:t>
      </w:r>
    </w:p>
    <w:p w14:paraId="4F73B630" w14:textId="77777777" w:rsidR="00963C35" w:rsidRDefault="00963C35" w:rsidP="00963C35">
      <w:pPr>
        <w:widowControl w:val="0"/>
        <w:overflowPunct/>
        <w:spacing w:after="240"/>
        <w:rPr>
          <w:rFonts w:cs="Palatino Linotype"/>
          <w:b/>
          <w:bCs/>
          <w:kern w:val="2"/>
          <w:sz w:val="32"/>
          <w:szCs w:val="32"/>
        </w:rPr>
      </w:pPr>
      <w:r w:rsidRPr="00963C35">
        <w:rPr>
          <w:rFonts w:cs="Palatino Linotype"/>
          <w:b/>
          <w:bCs/>
          <w:kern w:val="2"/>
          <w:sz w:val="32"/>
          <w:szCs w:val="32"/>
        </w:rPr>
        <w:lastRenderedPageBreak/>
        <w:t>Prize Types for base reel game</w:t>
      </w:r>
    </w:p>
    <w:p w14:paraId="24291E63" w14:textId="77777777" w:rsidR="005D4C2E" w:rsidRPr="00963C35" w:rsidRDefault="005D4C2E" w:rsidP="007F4010">
      <w:r w:rsidRPr="005D4C2E">
        <w:t>Please refer maths Document (PAR)</w:t>
      </w:r>
    </w:p>
    <w:p w14:paraId="5247D761" w14:textId="77777777" w:rsidR="00963C35" w:rsidRPr="005D4C2E" w:rsidRDefault="00963C35" w:rsidP="00963C35">
      <w:pPr>
        <w:suppressAutoHyphens w:val="0"/>
        <w:overflowPunct/>
        <w:autoSpaceDE/>
        <w:autoSpaceDN w:val="0"/>
        <w:spacing w:before="0" w:after="0"/>
        <w:rPr>
          <w:rFonts w:cs="Palatino Linotype"/>
          <w:b/>
          <w:bCs/>
          <w:kern w:val="2"/>
          <w:sz w:val="32"/>
          <w:szCs w:val="32"/>
          <w:lang w:val="en-US"/>
        </w:rPr>
      </w:pPr>
    </w:p>
    <w:p w14:paraId="47F491DB" w14:textId="77777777" w:rsidR="005D4C2E" w:rsidRDefault="00963C35" w:rsidP="005D4C2E">
      <w:pPr>
        <w:suppressAutoHyphens w:val="0"/>
        <w:overflowPunct/>
        <w:autoSpaceDE/>
        <w:autoSpaceDN w:val="0"/>
        <w:spacing w:before="0" w:after="0"/>
        <w:rPr>
          <w:rFonts w:cs="Arial"/>
          <w:b/>
          <w:bCs/>
          <w:sz w:val="32"/>
          <w:szCs w:val="32"/>
          <w:lang w:val="en-US" w:eastAsia="en-US"/>
        </w:rPr>
      </w:pPr>
      <w:r w:rsidRPr="00963C35">
        <w:rPr>
          <w:rFonts w:cs="Arial"/>
          <w:b/>
          <w:bCs/>
          <w:sz w:val="32"/>
          <w:szCs w:val="32"/>
          <w:lang w:val="en-US" w:eastAsia="en-US"/>
        </w:rPr>
        <w:t>Scatter pays fixed wins</w:t>
      </w:r>
    </w:p>
    <w:p w14:paraId="5728190F" w14:textId="77777777" w:rsidR="005D4C2E" w:rsidRPr="005D4C2E" w:rsidRDefault="005D4C2E" w:rsidP="007F4010">
      <w:pPr>
        <w:rPr>
          <w:rFonts w:cs="Arial"/>
          <w:b/>
          <w:bCs/>
          <w:lang w:val="en-US" w:eastAsia="en-US"/>
        </w:rPr>
      </w:pPr>
      <w:r w:rsidRPr="005D4C2E">
        <w:t>Please refer maths Document (PAR)</w:t>
      </w:r>
    </w:p>
    <w:p w14:paraId="0063D184" w14:textId="77777777" w:rsidR="005D4C2E" w:rsidRPr="00963C35" w:rsidRDefault="005D4C2E" w:rsidP="00963C35">
      <w:pPr>
        <w:suppressAutoHyphens w:val="0"/>
        <w:overflowPunct/>
        <w:autoSpaceDE/>
        <w:autoSpaceDN w:val="0"/>
        <w:spacing w:before="0" w:after="0"/>
        <w:rPr>
          <w:rFonts w:cs="Arial"/>
          <w:b/>
          <w:bCs/>
          <w:sz w:val="32"/>
          <w:szCs w:val="32"/>
          <w:lang w:val="en-US" w:eastAsia="en-US"/>
        </w:rPr>
      </w:pPr>
    </w:p>
    <w:p w14:paraId="5200C9F0" w14:textId="77777777" w:rsidR="005D4C2E" w:rsidRPr="00963C35" w:rsidRDefault="005D4C2E" w:rsidP="00963C35">
      <w:pPr>
        <w:suppressAutoHyphens w:val="0"/>
        <w:overflowPunct/>
        <w:autoSpaceDE/>
        <w:autoSpaceDN w:val="0"/>
        <w:spacing w:before="0" w:after="0"/>
        <w:rPr>
          <w:rFonts w:cs="Arial"/>
          <w:b/>
          <w:bCs/>
          <w:sz w:val="32"/>
          <w:szCs w:val="32"/>
          <w:lang w:val="en-US" w:eastAsia="en-US"/>
        </w:rPr>
      </w:pPr>
    </w:p>
    <w:p w14:paraId="5D09D151" w14:textId="77777777" w:rsidR="00963C35" w:rsidRPr="00963C35" w:rsidRDefault="00963C35" w:rsidP="00963C35">
      <w:pPr>
        <w:pStyle w:val="Heading2"/>
        <w:numPr>
          <w:ilvl w:val="1"/>
          <w:numId w:val="10"/>
        </w:numPr>
        <w:ind w:left="600"/>
        <w:textAlignment w:val="auto"/>
        <w:rPr>
          <w:sz w:val="32"/>
          <w:szCs w:val="32"/>
        </w:rPr>
      </w:pPr>
      <w:bookmarkStart w:id="11" w:name="_Toc394302079"/>
      <w:r w:rsidRPr="00963C35">
        <w:rPr>
          <w:sz w:val="32"/>
          <w:szCs w:val="32"/>
        </w:rPr>
        <w:t>Example API Interaction</w:t>
      </w:r>
      <w:bookmarkEnd w:id="11"/>
    </w:p>
    <w:p w14:paraId="6B7EEB8C" w14:textId="77777777" w:rsidR="00963C35" w:rsidRPr="00963C35" w:rsidRDefault="008704D9" w:rsidP="00963C35">
      <w:pPr>
        <w:pStyle w:val="Heading3"/>
        <w:numPr>
          <w:ilvl w:val="2"/>
          <w:numId w:val="10"/>
        </w:numPr>
        <w:textAlignment w:val="auto"/>
        <w:rPr>
          <w:sz w:val="32"/>
          <w:szCs w:val="32"/>
        </w:rPr>
      </w:pPr>
      <w:bookmarkStart w:id="12" w:name="_Basic_Win"/>
      <w:bookmarkStart w:id="13" w:name="_Toc394302080"/>
      <w:bookmarkEnd w:id="12"/>
      <w:r>
        <w:rPr>
          <w:sz w:val="32"/>
          <w:szCs w:val="32"/>
        </w:rPr>
        <w:t>Basic Init</w:t>
      </w:r>
      <w:bookmarkEnd w:id="13"/>
    </w:p>
    <w:p w14:paraId="7B3AE651" w14:textId="176B3D78" w:rsidR="008704D9" w:rsidRPr="007F4010" w:rsidRDefault="007E7BD1" w:rsidP="008704D9">
      <w:pPr>
        <w:rPr>
          <w:szCs w:val="24"/>
        </w:rPr>
      </w:pPr>
      <w:r w:rsidRPr="007F4010">
        <w:rPr>
          <w:szCs w:val="24"/>
        </w:rPr>
        <w:t>Request:</w:t>
      </w:r>
    </w:p>
    <w:p w14:paraId="0AE223B7" w14:textId="77777777" w:rsidR="008704D9" w:rsidRPr="0022174E" w:rsidRDefault="00963C35" w:rsidP="008704D9">
      <w:pPr>
        <w:autoSpaceDN w:val="0"/>
        <w:adjustRightInd w:val="0"/>
        <w:spacing w:after="0"/>
        <w:rPr>
          <w:rFonts w:ascii="Consolas" w:hAnsi="Consolas" w:cs="Consolas"/>
          <w:szCs w:val="24"/>
        </w:rPr>
      </w:pPr>
      <w:r w:rsidRPr="007F4010">
        <w:rPr>
          <w:rFonts w:ascii="Consolas" w:eastAsia="Calibri" w:hAnsi="Consolas" w:cs="Consolas"/>
          <w:color w:val="000000"/>
          <w:szCs w:val="24"/>
          <w:lang w:val="en-US" w:eastAsia="en-US"/>
        </w:rPr>
        <w:t xml:space="preserve"> </w:t>
      </w:r>
      <w:r w:rsidR="008704D9" w:rsidRPr="002D69F1">
        <w:rPr>
          <w:rFonts w:ascii="Consolas" w:hAnsi="Consolas" w:cs="Consolas"/>
          <w:color w:val="000000"/>
          <w:szCs w:val="24"/>
        </w:rPr>
        <w:t xml:space="preserve">    </w:t>
      </w:r>
      <w:r w:rsidR="008704D9" w:rsidRPr="002D69F1">
        <w:rPr>
          <w:rFonts w:ascii="Consolas" w:hAnsi="Consolas" w:cs="Consolas"/>
          <w:color w:val="008080"/>
          <w:szCs w:val="24"/>
        </w:rPr>
        <w:t>&lt;</w:t>
      </w:r>
      <w:r w:rsidR="008704D9" w:rsidRPr="002D69F1">
        <w:rPr>
          <w:rFonts w:ascii="Consolas" w:hAnsi="Consolas" w:cs="Consolas"/>
          <w:color w:val="3F7F7F"/>
          <w:szCs w:val="24"/>
        </w:rPr>
        <w:t>gameRequest</w:t>
      </w:r>
      <w:r w:rsidR="008704D9" w:rsidRPr="00457609">
        <w:rPr>
          <w:rFonts w:ascii="Consolas" w:hAnsi="Consolas" w:cs="Consolas"/>
          <w:color w:val="008080"/>
          <w:szCs w:val="24"/>
        </w:rPr>
        <w:t>&gt;</w:t>
      </w:r>
    </w:p>
    <w:p w14:paraId="1FBDCB0C" w14:textId="77777777" w:rsidR="008704D9" w:rsidRPr="001353FD" w:rsidRDefault="008704D9" w:rsidP="008704D9">
      <w:pPr>
        <w:autoSpaceDN w:val="0"/>
        <w:adjustRightInd w:val="0"/>
        <w:spacing w:after="0"/>
        <w:rPr>
          <w:rFonts w:ascii="Consolas" w:hAnsi="Consolas" w:cs="Consolas"/>
          <w:szCs w:val="24"/>
        </w:rPr>
      </w:pPr>
      <w:r w:rsidRPr="005174B2">
        <w:rPr>
          <w:rFonts w:ascii="Consolas" w:hAnsi="Consolas" w:cs="Consolas"/>
          <w:color w:val="000000"/>
          <w:szCs w:val="24"/>
        </w:rPr>
        <w:t xml:space="preserve">        </w:t>
      </w:r>
      <w:r w:rsidRPr="005174B2">
        <w:rPr>
          <w:rFonts w:ascii="Consolas" w:hAnsi="Consolas" w:cs="Consolas"/>
          <w:color w:val="008080"/>
          <w:szCs w:val="24"/>
        </w:rPr>
        <w:t>&lt;</w:t>
      </w:r>
      <w:r w:rsidRPr="005174B2">
        <w:rPr>
          <w:rFonts w:ascii="Consolas" w:hAnsi="Consolas" w:cs="Consolas"/>
          <w:color w:val="3F7F7F"/>
          <w:szCs w:val="24"/>
        </w:rPr>
        <w:t>msgdata</w:t>
      </w:r>
      <w:r w:rsidRPr="005174B2">
        <w:rPr>
          <w:rFonts w:ascii="Consolas" w:hAnsi="Consolas" w:cs="Consolas"/>
          <w:szCs w:val="24"/>
        </w:rPr>
        <w:t xml:space="preserve"> </w:t>
      </w:r>
      <w:r w:rsidRPr="00EA6C9B">
        <w:rPr>
          <w:rFonts w:ascii="Consolas" w:hAnsi="Consolas" w:cs="Consolas"/>
          <w:color w:val="7F007F"/>
          <w:szCs w:val="24"/>
        </w:rPr>
        <w:t>reqName</w:t>
      </w:r>
      <w:r w:rsidRPr="00021662">
        <w:rPr>
          <w:rFonts w:ascii="Consolas" w:hAnsi="Consolas" w:cs="Consolas"/>
          <w:color w:val="000000"/>
          <w:szCs w:val="24"/>
        </w:rPr>
        <w:t>=</w:t>
      </w:r>
      <w:r w:rsidRPr="00A4762F">
        <w:rPr>
          <w:rFonts w:ascii="Consolas" w:hAnsi="Consolas" w:cs="Consolas"/>
          <w:i/>
          <w:iCs/>
          <w:color w:val="2A00FF"/>
          <w:szCs w:val="24"/>
        </w:rPr>
        <w:t>"InitReq"</w:t>
      </w:r>
      <w:r w:rsidRPr="001353FD">
        <w:rPr>
          <w:rFonts w:ascii="Consolas" w:hAnsi="Consolas" w:cs="Consolas"/>
          <w:color w:val="008080"/>
          <w:szCs w:val="24"/>
        </w:rPr>
        <w:t>&gt;</w:t>
      </w:r>
      <w:r w:rsidRPr="001353FD">
        <w:rPr>
          <w:rFonts w:ascii="Consolas" w:hAnsi="Consolas" w:cs="Consolas"/>
          <w:color w:val="000000"/>
          <w:szCs w:val="24"/>
        </w:rPr>
        <w:t xml:space="preserve"> </w:t>
      </w:r>
    </w:p>
    <w:p w14:paraId="31B47092" w14:textId="77777777" w:rsidR="008704D9" w:rsidRPr="006F4973" w:rsidRDefault="008704D9" w:rsidP="008704D9">
      <w:pPr>
        <w:autoSpaceDN w:val="0"/>
        <w:adjustRightInd w:val="0"/>
        <w:spacing w:after="0"/>
        <w:rPr>
          <w:rFonts w:ascii="Consolas" w:hAnsi="Consolas" w:cs="Consolas"/>
          <w:szCs w:val="24"/>
        </w:rPr>
      </w:pPr>
      <w:r w:rsidRPr="006F4973">
        <w:rPr>
          <w:rFonts w:ascii="Consolas" w:hAnsi="Consolas" w:cs="Consolas"/>
          <w:color w:val="000000"/>
          <w:szCs w:val="24"/>
        </w:rPr>
        <w:t xml:space="preserve">        </w:t>
      </w:r>
      <w:r w:rsidRPr="006F4973">
        <w:rPr>
          <w:rFonts w:ascii="Consolas" w:hAnsi="Consolas" w:cs="Consolas"/>
          <w:color w:val="008080"/>
          <w:szCs w:val="24"/>
        </w:rPr>
        <w:t>&lt;/</w:t>
      </w:r>
      <w:r w:rsidRPr="006F4973">
        <w:rPr>
          <w:rFonts w:ascii="Consolas" w:hAnsi="Consolas" w:cs="Consolas"/>
          <w:color w:val="3F7F7F"/>
          <w:szCs w:val="24"/>
        </w:rPr>
        <w:t>msgdata</w:t>
      </w:r>
      <w:r w:rsidRPr="006F4973">
        <w:rPr>
          <w:rFonts w:ascii="Consolas" w:hAnsi="Consolas" w:cs="Consolas"/>
          <w:color w:val="008080"/>
          <w:szCs w:val="24"/>
        </w:rPr>
        <w:t>&gt;</w:t>
      </w:r>
    </w:p>
    <w:p w14:paraId="6765F2C5" w14:textId="77777777" w:rsidR="008704D9" w:rsidRPr="007F4010" w:rsidRDefault="008704D9" w:rsidP="008704D9">
      <w:pPr>
        <w:autoSpaceDN w:val="0"/>
        <w:adjustRightInd w:val="0"/>
        <w:spacing w:after="0"/>
        <w:rPr>
          <w:rFonts w:ascii="Consolas" w:hAnsi="Consolas" w:cs="Consolas"/>
          <w:color w:val="008080"/>
          <w:szCs w:val="24"/>
        </w:rPr>
      </w:pPr>
      <w:r w:rsidRPr="007F4010">
        <w:rPr>
          <w:rFonts w:ascii="Consolas" w:hAnsi="Consolas" w:cs="Consolas"/>
          <w:color w:val="000000"/>
          <w:szCs w:val="24"/>
        </w:rPr>
        <w:t xml:space="preserve">    </w:t>
      </w:r>
      <w:r w:rsidRPr="007F4010">
        <w:rPr>
          <w:rFonts w:ascii="Consolas" w:hAnsi="Consolas" w:cs="Consolas"/>
          <w:color w:val="008080"/>
          <w:szCs w:val="24"/>
        </w:rPr>
        <w:t>&lt;/</w:t>
      </w:r>
      <w:r w:rsidRPr="007F4010">
        <w:rPr>
          <w:rFonts w:ascii="Consolas" w:hAnsi="Consolas" w:cs="Consolas"/>
          <w:color w:val="3F7F7F"/>
          <w:szCs w:val="24"/>
        </w:rPr>
        <w:t>gameRequest</w:t>
      </w:r>
      <w:r w:rsidRPr="007F4010">
        <w:rPr>
          <w:rFonts w:ascii="Consolas" w:hAnsi="Consolas" w:cs="Consolas"/>
          <w:color w:val="008080"/>
          <w:szCs w:val="24"/>
        </w:rPr>
        <w:t>&gt;</w:t>
      </w:r>
    </w:p>
    <w:p w14:paraId="12260822" w14:textId="77777777" w:rsidR="00802529" w:rsidRPr="007F4010" w:rsidRDefault="00802529" w:rsidP="00802529">
      <w:pPr>
        <w:rPr>
          <w:szCs w:val="24"/>
        </w:rPr>
      </w:pPr>
    </w:p>
    <w:p w14:paraId="62B4986D" w14:textId="0821E1BD" w:rsidR="00802529" w:rsidRPr="007F4010" w:rsidRDefault="007E7BD1" w:rsidP="00802529">
      <w:pPr>
        <w:rPr>
          <w:szCs w:val="24"/>
        </w:rPr>
      </w:pPr>
      <w:r w:rsidRPr="007F4010">
        <w:rPr>
          <w:szCs w:val="24"/>
        </w:rPr>
        <w:t>Response:</w:t>
      </w:r>
    </w:p>
    <w:p w14:paraId="68EE0A6D" w14:textId="77777777" w:rsidR="00802529" w:rsidRPr="007F4010" w:rsidRDefault="00802529" w:rsidP="00802529">
      <w:pPr>
        <w:autoSpaceDN w:val="0"/>
        <w:adjustRightInd w:val="0"/>
        <w:spacing w:after="0"/>
        <w:rPr>
          <w:rFonts w:cs="Consolas"/>
          <w:szCs w:val="24"/>
        </w:rPr>
      </w:pPr>
      <w:r w:rsidRPr="007F4010">
        <w:rPr>
          <w:rFonts w:cs="Consolas"/>
          <w:szCs w:val="24"/>
        </w:rPr>
        <w:t>The response includes the reels and the initial stops for the game.</w:t>
      </w:r>
    </w:p>
    <w:p w14:paraId="432C648E" w14:textId="77777777" w:rsidR="00802529" w:rsidRPr="00457609" w:rsidRDefault="00802529" w:rsidP="00802529">
      <w:pPr>
        <w:autoSpaceDN w:val="0"/>
        <w:adjustRightInd w:val="0"/>
        <w:spacing w:after="0"/>
        <w:rPr>
          <w:rFonts w:ascii="Consolas" w:hAnsi="Consolas" w:cs="Consolas"/>
          <w:szCs w:val="24"/>
        </w:rPr>
      </w:pPr>
      <w:r w:rsidRPr="002D69F1">
        <w:rPr>
          <w:rFonts w:ascii="Consolas" w:hAnsi="Consolas" w:cs="Consolas"/>
          <w:color w:val="008080"/>
          <w:szCs w:val="24"/>
        </w:rPr>
        <w:t>&lt;</w:t>
      </w:r>
      <w:r w:rsidRPr="002D69F1">
        <w:rPr>
          <w:rFonts w:ascii="Consolas" w:hAnsi="Consolas" w:cs="Consolas"/>
          <w:color w:val="3F7F7F"/>
          <w:szCs w:val="24"/>
        </w:rPr>
        <w:t>gamemessage</w:t>
      </w:r>
      <w:r w:rsidRPr="002D69F1">
        <w:rPr>
          <w:rFonts w:ascii="Consolas" w:hAnsi="Consolas" w:cs="Consolas"/>
          <w:color w:val="008080"/>
          <w:szCs w:val="24"/>
        </w:rPr>
        <w:t>&gt;</w:t>
      </w:r>
    </w:p>
    <w:p w14:paraId="51BA3308" w14:textId="77777777" w:rsidR="00802529" w:rsidRPr="005174B2" w:rsidRDefault="00802529" w:rsidP="00802529">
      <w:pPr>
        <w:autoSpaceDN w:val="0"/>
        <w:adjustRightInd w:val="0"/>
        <w:spacing w:after="0"/>
        <w:rPr>
          <w:rFonts w:ascii="Consolas" w:hAnsi="Consolas" w:cs="Consolas"/>
          <w:szCs w:val="24"/>
        </w:rPr>
      </w:pPr>
      <w:r w:rsidRPr="0022174E">
        <w:rPr>
          <w:rFonts w:ascii="Consolas" w:hAnsi="Consolas" w:cs="Consolas"/>
          <w:color w:val="000000"/>
          <w:szCs w:val="24"/>
        </w:rPr>
        <w:tab/>
      </w:r>
      <w:r w:rsidRPr="005174B2">
        <w:rPr>
          <w:rFonts w:ascii="Consolas" w:hAnsi="Consolas" w:cs="Consolas"/>
          <w:color w:val="008080"/>
          <w:szCs w:val="24"/>
        </w:rPr>
        <w:t>&lt;</w:t>
      </w:r>
      <w:r w:rsidRPr="005174B2">
        <w:rPr>
          <w:rFonts w:ascii="Consolas" w:hAnsi="Consolas" w:cs="Consolas"/>
          <w:color w:val="3F7F7F"/>
          <w:szCs w:val="24"/>
        </w:rPr>
        <w:t>msgheader</w:t>
      </w:r>
      <w:r w:rsidRPr="005174B2">
        <w:rPr>
          <w:rFonts w:ascii="Consolas" w:hAnsi="Consolas" w:cs="Consolas"/>
          <w:color w:val="008080"/>
          <w:szCs w:val="24"/>
        </w:rPr>
        <w:t>&gt;</w:t>
      </w:r>
    </w:p>
    <w:p w14:paraId="04F27835" w14:textId="77777777" w:rsidR="00802529" w:rsidRPr="00C310D5" w:rsidRDefault="00802529" w:rsidP="00802529">
      <w:pPr>
        <w:autoSpaceDN w:val="0"/>
        <w:adjustRightInd w:val="0"/>
        <w:spacing w:after="0"/>
        <w:rPr>
          <w:rFonts w:ascii="Consolas" w:hAnsi="Consolas" w:cs="Consolas"/>
          <w:szCs w:val="24"/>
        </w:rPr>
      </w:pPr>
      <w:r w:rsidRPr="00EA6C9B">
        <w:rPr>
          <w:rFonts w:ascii="Consolas" w:hAnsi="Consolas" w:cs="Consolas"/>
          <w:color w:val="000000"/>
          <w:szCs w:val="24"/>
        </w:rPr>
        <w:tab/>
      </w:r>
      <w:r w:rsidRPr="00EA6C9B">
        <w:rPr>
          <w:rFonts w:ascii="Consolas" w:hAnsi="Consolas" w:cs="Consolas"/>
          <w:color w:val="000000"/>
          <w:szCs w:val="24"/>
        </w:rPr>
        <w:tab/>
      </w:r>
      <w:r w:rsidRPr="00021662">
        <w:rPr>
          <w:rFonts w:ascii="Consolas" w:hAnsi="Consolas" w:cs="Consolas"/>
          <w:color w:val="008080"/>
          <w:szCs w:val="24"/>
        </w:rPr>
        <w:t>&lt;</w:t>
      </w:r>
      <w:r w:rsidRPr="00A4762F">
        <w:rPr>
          <w:rFonts w:ascii="Consolas" w:hAnsi="Consolas" w:cs="Consolas"/>
          <w:color w:val="3F7F7F"/>
          <w:szCs w:val="24"/>
        </w:rPr>
        <w:t>failed</w:t>
      </w:r>
      <w:r w:rsidRPr="001353FD">
        <w:rPr>
          <w:rFonts w:ascii="Consolas" w:hAnsi="Consolas" w:cs="Consolas"/>
          <w:color w:val="008080"/>
          <w:szCs w:val="24"/>
        </w:rPr>
        <w:t>&gt;</w:t>
      </w:r>
      <w:r w:rsidRPr="001353FD">
        <w:rPr>
          <w:rFonts w:ascii="Consolas" w:hAnsi="Consolas" w:cs="Consolas"/>
          <w:color w:val="000000"/>
          <w:szCs w:val="24"/>
        </w:rPr>
        <w:t>false</w:t>
      </w:r>
      <w:r w:rsidRPr="001353FD">
        <w:rPr>
          <w:rFonts w:ascii="Consolas" w:hAnsi="Consolas" w:cs="Consolas"/>
          <w:color w:val="008080"/>
          <w:szCs w:val="24"/>
        </w:rPr>
        <w:t>&lt;/</w:t>
      </w:r>
      <w:r w:rsidRPr="001353FD">
        <w:rPr>
          <w:rFonts w:ascii="Consolas" w:hAnsi="Consolas" w:cs="Consolas"/>
          <w:color w:val="3F7F7F"/>
          <w:szCs w:val="24"/>
        </w:rPr>
        <w:t>failed</w:t>
      </w:r>
      <w:r w:rsidRPr="001353FD">
        <w:rPr>
          <w:rFonts w:ascii="Consolas" w:hAnsi="Consolas" w:cs="Consolas"/>
          <w:color w:val="008080"/>
          <w:szCs w:val="24"/>
        </w:rPr>
        <w:t>&gt;</w:t>
      </w:r>
    </w:p>
    <w:p w14:paraId="5BC2CDA1" w14:textId="77777777" w:rsidR="00802529" w:rsidRPr="007F4010" w:rsidRDefault="00802529" w:rsidP="00802529">
      <w:pPr>
        <w:autoSpaceDN w:val="0"/>
        <w:adjustRightInd w:val="0"/>
        <w:spacing w:after="0"/>
        <w:rPr>
          <w:rFonts w:ascii="Consolas" w:hAnsi="Consolas" w:cs="Consolas"/>
          <w:szCs w:val="24"/>
        </w:rPr>
      </w:pPr>
      <w:r w:rsidRPr="006F4973">
        <w:rPr>
          <w:rFonts w:ascii="Consolas" w:hAnsi="Consolas" w:cs="Consolas"/>
          <w:color w:val="000000"/>
          <w:szCs w:val="24"/>
        </w:rPr>
        <w:tab/>
      </w:r>
      <w:r w:rsidRPr="006F4973">
        <w:rPr>
          <w:rFonts w:ascii="Consolas" w:hAnsi="Consolas" w:cs="Consolas"/>
          <w:color w:val="000000"/>
          <w:szCs w:val="24"/>
        </w:rPr>
        <w:tab/>
      </w:r>
      <w:r w:rsidRPr="006F4973">
        <w:rPr>
          <w:rFonts w:ascii="Consolas" w:hAnsi="Consolas" w:cs="Consolas"/>
          <w:color w:val="008080"/>
          <w:szCs w:val="24"/>
        </w:rPr>
        <w:t>&lt;</w:t>
      </w:r>
      <w:r w:rsidRPr="006F4973">
        <w:rPr>
          <w:rFonts w:ascii="Consolas" w:hAnsi="Consolas" w:cs="Consolas"/>
          <w:color w:val="3F7F7F"/>
          <w:szCs w:val="24"/>
        </w:rPr>
        <w:t>balance</w:t>
      </w:r>
      <w:r w:rsidRPr="006F4973">
        <w:rPr>
          <w:rFonts w:ascii="Consolas" w:hAnsi="Consolas" w:cs="Consolas"/>
          <w:color w:val="008080"/>
          <w:szCs w:val="24"/>
        </w:rPr>
        <w:t>&gt;</w:t>
      </w:r>
      <w:r w:rsidRPr="006F4973">
        <w:rPr>
          <w:rFonts w:ascii="Consolas" w:hAnsi="Consolas" w:cs="Consolas"/>
          <w:color w:val="000000"/>
          <w:szCs w:val="24"/>
        </w:rPr>
        <w:t>9978.75</w:t>
      </w:r>
      <w:r w:rsidRPr="007F4010">
        <w:rPr>
          <w:rFonts w:ascii="Consolas" w:hAnsi="Consolas" w:cs="Consolas"/>
          <w:color w:val="008080"/>
          <w:szCs w:val="24"/>
        </w:rPr>
        <w:t>&lt;/</w:t>
      </w:r>
      <w:r w:rsidRPr="007F4010">
        <w:rPr>
          <w:rFonts w:ascii="Consolas" w:hAnsi="Consolas" w:cs="Consolas"/>
          <w:color w:val="3F7F7F"/>
          <w:szCs w:val="24"/>
        </w:rPr>
        <w:t>balance</w:t>
      </w:r>
      <w:r w:rsidRPr="007F4010">
        <w:rPr>
          <w:rFonts w:ascii="Consolas" w:hAnsi="Consolas" w:cs="Consolas"/>
          <w:color w:val="008080"/>
          <w:szCs w:val="24"/>
        </w:rPr>
        <w:t>&gt;</w:t>
      </w:r>
    </w:p>
    <w:p w14:paraId="055B6AA3"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playableBalance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playableBalance</w:t>
      </w:r>
      <w:r w:rsidRPr="007F4010">
        <w:rPr>
          <w:rFonts w:ascii="Consolas" w:hAnsi="Consolas" w:cs="Consolas"/>
          <w:color w:val="008080"/>
          <w:szCs w:val="24"/>
        </w:rPr>
        <w:t>&gt;</w:t>
      </w:r>
    </w:p>
    <w:p w14:paraId="5655A06E"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withdrawableBalance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withdrawableBalance</w:t>
      </w:r>
      <w:r w:rsidRPr="007F4010">
        <w:rPr>
          <w:rFonts w:ascii="Consolas" w:hAnsi="Consolas" w:cs="Consolas"/>
          <w:color w:val="008080"/>
          <w:szCs w:val="24"/>
        </w:rPr>
        <w:t>&gt;</w:t>
      </w:r>
    </w:p>
    <w:p w14:paraId="3E0719A2"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totalWithdrawableBalance</w:t>
      </w:r>
      <w:r w:rsidRPr="007F4010">
        <w:rPr>
          <w:rFonts w:ascii="Consolas" w:hAnsi="Consolas" w:cs="Consolas"/>
          <w:color w:val="008080"/>
          <w:szCs w:val="24"/>
        </w:rPr>
        <w:t>&gt;</w:t>
      </w:r>
      <w:r w:rsidRPr="007F4010">
        <w:rPr>
          <w:rFonts w:ascii="Consolas" w:hAnsi="Consolas" w:cs="Consolas"/>
          <w:color w:val="000000"/>
          <w:szCs w:val="24"/>
        </w:rPr>
        <w:t>9978.75</w:t>
      </w:r>
      <w:r w:rsidRPr="007F4010">
        <w:rPr>
          <w:rFonts w:ascii="Consolas" w:hAnsi="Consolas" w:cs="Consolas"/>
          <w:color w:val="008080"/>
          <w:szCs w:val="24"/>
        </w:rPr>
        <w:t>&lt;/</w:t>
      </w:r>
      <w:r w:rsidRPr="007F4010">
        <w:rPr>
          <w:rFonts w:ascii="Consolas" w:hAnsi="Consolas" w:cs="Consolas"/>
          <w:color w:val="3F7F7F"/>
          <w:szCs w:val="24"/>
        </w:rPr>
        <w:t>totalWithdrawableBalance</w:t>
      </w:r>
      <w:r w:rsidRPr="007F4010">
        <w:rPr>
          <w:rFonts w:ascii="Consolas" w:hAnsi="Consolas" w:cs="Consolas"/>
          <w:color w:val="008080"/>
          <w:szCs w:val="24"/>
        </w:rPr>
        <w:t>&gt;</w:t>
      </w:r>
    </w:p>
    <w:p w14:paraId="069075CB"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depositedFunds</w:t>
      </w:r>
      <w:r w:rsidRPr="007F4010">
        <w:rPr>
          <w:rFonts w:ascii="Consolas" w:hAnsi="Consolas" w:cs="Consolas"/>
          <w:color w:val="008080"/>
          <w:szCs w:val="24"/>
        </w:rPr>
        <w:t>&gt;</w:t>
      </w:r>
      <w:r w:rsidRPr="007F4010">
        <w:rPr>
          <w:rFonts w:ascii="Consolas" w:hAnsi="Consolas" w:cs="Consolas"/>
          <w:color w:val="000000"/>
          <w:szCs w:val="24"/>
        </w:rPr>
        <w:t>9978.75</w:t>
      </w:r>
      <w:r w:rsidRPr="007F4010">
        <w:rPr>
          <w:rFonts w:ascii="Consolas" w:hAnsi="Consolas" w:cs="Consolas"/>
          <w:color w:val="008080"/>
          <w:szCs w:val="24"/>
        </w:rPr>
        <w:t>&lt;/</w:t>
      </w:r>
      <w:r w:rsidRPr="007F4010">
        <w:rPr>
          <w:rFonts w:ascii="Consolas" w:hAnsi="Consolas" w:cs="Consolas"/>
          <w:color w:val="3F7F7F"/>
          <w:szCs w:val="24"/>
        </w:rPr>
        <w:t>depositedFunds</w:t>
      </w:r>
      <w:r w:rsidRPr="007F4010">
        <w:rPr>
          <w:rFonts w:ascii="Consolas" w:hAnsi="Consolas" w:cs="Consolas"/>
          <w:color w:val="008080"/>
          <w:szCs w:val="24"/>
        </w:rPr>
        <w:t>&gt;</w:t>
      </w:r>
    </w:p>
    <w:p w14:paraId="37F5BF50"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pendingBalance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pendingBalance</w:t>
      </w:r>
      <w:r w:rsidRPr="007F4010">
        <w:rPr>
          <w:rFonts w:ascii="Consolas" w:hAnsi="Consolas" w:cs="Consolas"/>
          <w:color w:val="008080"/>
          <w:szCs w:val="24"/>
        </w:rPr>
        <w:t>&gt;</w:t>
      </w:r>
    </w:p>
    <w:p w14:paraId="5E0DD5C9"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couponBalance</w:t>
      </w:r>
      <w:r w:rsidRPr="007F4010">
        <w:rPr>
          <w:rFonts w:ascii="Consolas" w:hAnsi="Consolas" w:cs="Consolas"/>
          <w:color w:val="008080"/>
          <w:szCs w:val="24"/>
        </w:rPr>
        <w:t>&gt;</w:t>
      </w:r>
      <w:r w:rsidRPr="007F4010">
        <w:rPr>
          <w:rFonts w:ascii="Consolas" w:hAnsi="Consolas" w:cs="Consolas"/>
          <w:color w:val="000000"/>
          <w:szCs w:val="24"/>
        </w:rPr>
        <w:t>0</w:t>
      </w:r>
      <w:r w:rsidRPr="007F4010">
        <w:rPr>
          <w:rFonts w:ascii="Consolas" w:hAnsi="Consolas" w:cs="Consolas"/>
          <w:color w:val="008080"/>
          <w:szCs w:val="24"/>
        </w:rPr>
        <w:t>&lt;/</w:t>
      </w:r>
      <w:r w:rsidRPr="007F4010">
        <w:rPr>
          <w:rFonts w:ascii="Consolas" w:hAnsi="Consolas" w:cs="Consolas"/>
          <w:color w:val="3F7F7F"/>
          <w:szCs w:val="24"/>
        </w:rPr>
        <w:t>couponBalance</w:t>
      </w:r>
      <w:r w:rsidRPr="007F4010">
        <w:rPr>
          <w:rFonts w:ascii="Consolas" w:hAnsi="Consolas" w:cs="Consolas"/>
          <w:color w:val="008080"/>
          <w:szCs w:val="24"/>
        </w:rPr>
        <w:t>&gt;</w:t>
      </w:r>
    </w:p>
    <w:p w14:paraId="6820143C"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playableLock</w:t>
      </w:r>
      <w:r w:rsidRPr="007F4010">
        <w:rPr>
          <w:rFonts w:ascii="Consolas" w:hAnsi="Consolas" w:cs="Consolas"/>
          <w:color w:val="008080"/>
          <w:szCs w:val="24"/>
        </w:rPr>
        <w:t>&gt;</w:t>
      </w:r>
      <w:r w:rsidRPr="007F4010">
        <w:rPr>
          <w:rFonts w:ascii="Consolas" w:hAnsi="Consolas" w:cs="Consolas"/>
          <w:color w:val="000000"/>
          <w:szCs w:val="24"/>
        </w:rPr>
        <w:t>false</w:t>
      </w:r>
      <w:r w:rsidRPr="007F4010">
        <w:rPr>
          <w:rFonts w:ascii="Consolas" w:hAnsi="Consolas" w:cs="Consolas"/>
          <w:color w:val="008080"/>
          <w:szCs w:val="24"/>
        </w:rPr>
        <w:t>&lt;/</w:t>
      </w:r>
      <w:r w:rsidRPr="007F4010">
        <w:rPr>
          <w:rFonts w:ascii="Consolas" w:hAnsi="Consolas" w:cs="Consolas"/>
          <w:color w:val="3F7F7F"/>
          <w:szCs w:val="24"/>
        </w:rPr>
        <w:t>playableLock</w:t>
      </w:r>
      <w:r w:rsidRPr="007F4010">
        <w:rPr>
          <w:rFonts w:ascii="Consolas" w:hAnsi="Consolas" w:cs="Consolas"/>
          <w:color w:val="008080"/>
          <w:szCs w:val="24"/>
        </w:rPr>
        <w:t>&gt;</w:t>
      </w:r>
    </w:p>
    <w:p w14:paraId="12D4D045"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seed</w:t>
      </w:r>
      <w:r w:rsidRPr="007F4010">
        <w:rPr>
          <w:rFonts w:ascii="Consolas" w:hAnsi="Consolas" w:cs="Consolas"/>
          <w:color w:val="008080"/>
          <w:szCs w:val="24"/>
        </w:rPr>
        <w:t>&gt;</w:t>
      </w:r>
      <w:r w:rsidRPr="007F4010">
        <w:rPr>
          <w:rFonts w:ascii="Consolas" w:hAnsi="Consolas" w:cs="Consolas"/>
          <w:color w:val="000000"/>
          <w:szCs w:val="24"/>
        </w:rPr>
        <w:t>1693808351</w:t>
      </w:r>
      <w:r w:rsidRPr="007F4010">
        <w:rPr>
          <w:rFonts w:ascii="Consolas" w:hAnsi="Consolas" w:cs="Consolas"/>
          <w:color w:val="008080"/>
          <w:szCs w:val="24"/>
        </w:rPr>
        <w:t>&lt;/</w:t>
      </w:r>
      <w:r w:rsidRPr="007F4010">
        <w:rPr>
          <w:rFonts w:ascii="Consolas" w:hAnsi="Consolas" w:cs="Consolas"/>
          <w:color w:val="3F7F7F"/>
          <w:szCs w:val="24"/>
        </w:rPr>
        <w:t>seed</w:t>
      </w:r>
      <w:r w:rsidRPr="007F4010">
        <w:rPr>
          <w:rFonts w:ascii="Consolas" w:hAnsi="Consolas" w:cs="Consolas"/>
          <w:color w:val="008080"/>
          <w:szCs w:val="24"/>
        </w:rPr>
        <w:t>&gt;</w:t>
      </w:r>
    </w:p>
    <w:p w14:paraId="1AC048C2"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gameSession</w:t>
      </w:r>
      <w:r w:rsidRPr="007F4010">
        <w:rPr>
          <w:rFonts w:ascii="Consolas" w:hAnsi="Consolas" w:cs="Consolas"/>
          <w:color w:val="008080"/>
          <w:szCs w:val="24"/>
        </w:rPr>
        <w:t>&gt;</w:t>
      </w:r>
      <w:r w:rsidRPr="007F4010">
        <w:rPr>
          <w:rFonts w:ascii="Consolas" w:hAnsi="Consolas" w:cs="Consolas"/>
          <w:color w:val="000000"/>
          <w:szCs w:val="24"/>
        </w:rPr>
        <w:t>1064S0000002557</w:t>
      </w:r>
      <w:r w:rsidRPr="007F4010">
        <w:rPr>
          <w:rFonts w:ascii="Consolas" w:hAnsi="Consolas" w:cs="Consolas"/>
          <w:color w:val="008080"/>
          <w:szCs w:val="24"/>
        </w:rPr>
        <w:t>&lt;/</w:t>
      </w:r>
      <w:r w:rsidRPr="007F4010">
        <w:rPr>
          <w:rFonts w:ascii="Consolas" w:hAnsi="Consolas" w:cs="Consolas"/>
          <w:color w:val="3F7F7F"/>
          <w:szCs w:val="24"/>
        </w:rPr>
        <w:t>gameSession</w:t>
      </w:r>
      <w:r w:rsidRPr="007F4010">
        <w:rPr>
          <w:rFonts w:ascii="Consolas" w:hAnsi="Consolas" w:cs="Consolas"/>
          <w:color w:val="008080"/>
          <w:szCs w:val="24"/>
        </w:rPr>
        <w:t>&gt;</w:t>
      </w:r>
    </w:p>
    <w:p w14:paraId="48AB2B46"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gamePlayId</w:t>
      </w:r>
      <w:r w:rsidRPr="007F4010">
        <w:rPr>
          <w:rFonts w:ascii="Consolas" w:hAnsi="Consolas" w:cs="Consolas"/>
          <w:color w:val="008080"/>
          <w:szCs w:val="24"/>
        </w:rPr>
        <w:t>&gt;</w:t>
      </w:r>
      <w:r w:rsidRPr="007F4010">
        <w:rPr>
          <w:rFonts w:ascii="Consolas" w:hAnsi="Consolas" w:cs="Consolas"/>
          <w:color w:val="000000"/>
          <w:szCs w:val="24"/>
        </w:rPr>
        <w:t>-1</w:t>
      </w:r>
      <w:r w:rsidRPr="007F4010">
        <w:rPr>
          <w:rFonts w:ascii="Consolas" w:hAnsi="Consolas" w:cs="Consolas"/>
          <w:color w:val="008080"/>
          <w:szCs w:val="24"/>
        </w:rPr>
        <w:t>&lt;/</w:t>
      </w:r>
      <w:r w:rsidRPr="007F4010">
        <w:rPr>
          <w:rFonts w:ascii="Consolas" w:hAnsi="Consolas" w:cs="Consolas"/>
          <w:color w:val="3F7F7F"/>
          <w:szCs w:val="24"/>
        </w:rPr>
        <w:t>gamePlayId</w:t>
      </w:r>
      <w:r w:rsidRPr="007F4010">
        <w:rPr>
          <w:rFonts w:ascii="Consolas" w:hAnsi="Consolas" w:cs="Consolas"/>
          <w:color w:val="008080"/>
          <w:szCs w:val="24"/>
        </w:rPr>
        <w:t>&gt;</w:t>
      </w:r>
    </w:p>
    <w:p w14:paraId="5FA404B1"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lastMsgId</w:t>
      </w:r>
      <w:r w:rsidRPr="007F4010">
        <w:rPr>
          <w:rFonts w:ascii="Consolas" w:hAnsi="Consolas" w:cs="Consolas"/>
          <w:color w:val="008080"/>
          <w:szCs w:val="24"/>
        </w:rPr>
        <w:t>&gt;</w:t>
      </w:r>
      <w:r w:rsidRPr="007F4010">
        <w:rPr>
          <w:rFonts w:ascii="Consolas" w:hAnsi="Consolas" w:cs="Consolas"/>
          <w:color w:val="000000"/>
          <w:szCs w:val="24"/>
        </w:rPr>
        <w:t>0</w:t>
      </w:r>
      <w:r w:rsidRPr="007F4010">
        <w:rPr>
          <w:rFonts w:ascii="Consolas" w:hAnsi="Consolas" w:cs="Consolas"/>
          <w:color w:val="008080"/>
          <w:szCs w:val="24"/>
        </w:rPr>
        <w:t>&lt;/</w:t>
      </w:r>
      <w:r w:rsidRPr="007F4010">
        <w:rPr>
          <w:rFonts w:ascii="Consolas" w:hAnsi="Consolas" w:cs="Consolas"/>
          <w:color w:val="3F7F7F"/>
          <w:szCs w:val="24"/>
        </w:rPr>
        <w:t>lastMsgId</w:t>
      </w:r>
      <w:r w:rsidRPr="007F4010">
        <w:rPr>
          <w:rFonts w:ascii="Consolas" w:hAnsi="Consolas" w:cs="Consolas"/>
          <w:color w:val="008080"/>
          <w:szCs w:val="24"/>
        </w:rPr>
        <w:t>&gt;</w:t>
      </w:r>
    </w:p>
    <w:p w14:paraId="1188F399"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lastRenderedPageBreak/>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timeStamp</w:t>
      </w:r>
      <w:r w:rsidRPr="007F4010">
        <w:rPr>
          <w:rFonts w:ascii="Consolas" w:hAnsi="Consolas" w:cs="Consolas"/>
          <w:szCs w:val="24"/>
        </w:rPr>
        <w:t xml:space="preserve"> </w:t>
      </w:r>
      <w:r w:rsidRPr="007F4010">
        <w:rPr>
          <w:rFonts w:ascii="Consolas" w:hAnsi="Consolas" w:cs="Consolas"/>
          <w:color w:val="7F007F"/>
          <w:szCs w:val="24"/>
        </w:rPr>
        <w:t>timeZoneOffset</w:t>
      </w:r>
      <w:r w:rsidRPr="007F4010">
        <w:rPr>
          <w:rFonts w:ascii="Consolas" w:hAnsi="Consolas" w:cs="Consolas"/>
          <w:color w:val="000000"/>
          <w:szCs w:val="24"/>
        </w:rPr>
        <w:t>=</w:t>
      </w:r>
      <w:r w:rsidRPr="007F4010">
        <w:rPr>
          <w:rFonts w:ascii="Consolas" w:hAnsi="Consolas" w:cs="Consolas"/>
          <w:i/>
          <w:iCs/>
          <w:color w:val="2A00FF"/>
          <w:szCs w:val="24"/>
        </w:rPr>
        <w:t>"0"</w:t>
      </w:r>
      <w:r w:rsidRPr="007F4010">
        <w:rPr>
          <w:rFonts w:ascii="Consolas" w:hAnsi="Consolas" w:cs="Consolas"/>
          <w:color w:val="008080"/>
          <w:szCs w:val="24"/>
        </w:rPr>
        <w:t>&gt;</w:t>
      </w:r>
      <w:r w:rsidRPr="007F4010">
        <w:rPr>
          <w:rFonts w:ascii="Consolas" w:hAnsi="Consolas" w:cs="Consolas"/>
          <w:color w:val="000000"/>
          <w:szCs w:val="24"/>
        </w:rPr>
        <w:t>1291247061529</w:t>
      </w:r>
      <w:r w:rsidRPr="007F4010">
        <w:rPr>
          <w:rFonts w:ascii="Consolas" w:hAnsi="Consolas" w:cs="Consolas"/>
          <w:color w:val="008080"/>
          <w:szCs w:val="24"/>
        </w:rPr>
        <w:t>&lt;/</w:t>
      </w:r>
      <w:r w:rsidRPr="007F4010">
        <w:rPr>
          <w:rFonts w:ascii="Consolas" w:hAnsi="Consolas" w:cs="Consolas"/>
          <w:color w:val="3F7F7F"/>
          <w:szCs w:val="24"/>
        </w:rPr>
        <w:t>timeStamp</w:t>
      </w:r>
      <w:r w:rsidRPr="007F4010">
        <w:rPr>
          <w:rFonts w:ascii="Consolas" w:hAnsi="Consolas" w:cs="Consolas"/>
          <w:color w:val="008080"/>
          <w:szCs w:val="24"/>
        </w:rPr>
        <w:t>&gt;</w:t>
      </w:r>
    </w:p>
    <w:p w14:paraId="2909729C"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processTime</w:t>
      </w:r>
      <w:r w:rsidRPr="007F4010">
        <w:rPr>
          <w:rFonts w:ascii="Consolas" w:hAnsi="Consolas" w:cs="Consolas"/>
          <w:color w:val="008080"/>
          <w:szCs w:val="24"/>
        </w:rPr>
        <w:t>&gt;</w:t>
      </w:r>
      <w:r w:rsidRPr="007F4010">
        <w:rPr>
          <w:rFonts w:ascii="Consolas" w:hAnsi="Consolas" w:cs="Consolas"/>
          <w:color w:val="000000"/>
          <w:szCs w:val="24"/>
        </w:rPr>
        <w:t>32</w:t>
      </w:r>
      <w:r w:rsidRPr="007F4010">
        <w:rPr>
          <w:rFonts w:ascii="Consolas" w:hAnsi="Consolas" w:cs="Consolas"/>
          <w:color w:val="008080"/>
          <w:szCs w:val="24"/>
        </w:rPr>
        <w:t>&lt;/</w:t>
      </w:r>
      <w:r w:rsidRPr="007F4010">
        <w:rPr>
          <w:rFonts w:ascii="Consolas" w:hAnsi="Consolas" w:cs="Consolas"/>
          <w:color w:val="3F7F7F"/>
          <w:szCs w:val="24"/>
        </w:rPr>
        <w:t>processTime</w:t>
      </w:r>
      <w:r w:rsidRPr="007F4010">
        <w:rPr>
          <w:rFonts w:ascii="Consolas" w:hAnsi="Consolas" w:cs="Consolas"/>
          <w:color w:val="008080"/>
          <w:szCs w:val="24"/>
        </w:rPr>
        <w:t>&gt;</w:t>
      </w:r>
    </w:p>
    <w:p w14:paraId="2DDD2633"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responsiblegaming</w:t>
      </w:r>
      <w:r w:rsidRPr="007F4010">
        <w:rPr>
          <w:rFonts w:ascii="Consolas" w:hAnsi="Consolas" w:cs="Consolas"/>
          <w:szCs w:val="24"/>
        </w:rPr>
        <w:t xml:space="preserve"> </w:t>
      </w:r>
      <w:r w:rsidRPr="007F4010">
        <w:rPr>
          <w:rFonts w:ascii="Consolas" w:hAnsi="Consolas" w:cs="Consolas"/>
          <w:color w:val="7F007F"/>
          <w:szCs w:val="24"/>
        </w:rPr>
        <w:t>rctype</w:t>
      </w:r>
      <w:r w:rsidRPr="007F4010">
        <w:rPr>
          <w:rFonts w:ascii="Consolas" w:hAnsi="Consolas" w:cs="Consolas"/>
          <w:color w:val="000000"/>
          <w:szCs w:val="24"/>
        </w:rPr>
        <w:t>=</w:t>
      </w:r>
      <w:r w:rsidRPr="007F4010">
        <w:rPr>
          <w:rFonts w:ascii="Consolas" w:hAnsi="Consolas" w:cs="Consolas"/>
          <w:i/>
          <w:iCs/>
          <w:color w:val="2A00FF"/>
          <w:szCs w:val="24"/>
        </w:rPr>
        <w:t>"2"</w:t>
      </w:r>
      <w:r w:rsidRPr="007F4010">
        <w:rPr>
          <w:rFonts w:ascii="Consolas" w:hAnsi="Consolas" w:cs="Consolas"/>
          <w:szCs w:val="24"/>
        </w:rPr>
        <w:t xml:space="preserve"> </w:t>
      </w:r>
      <w:r w:rsidRPr="007F4010">
        <w:rPr>
          <w:rFonts w:ascii="Consolas" w:hAnsi="Consolas" w:cs="Consolas"/>
          <w:color w:val="7F007F"/>
          <w:szCs w:val="24"/>
        </w:rPr>
        <w:t>time</w:t>
      </w:r>
      <w:r w:rsidRPr="007F4010">
        <w:rPr>
          <w:rFonts w:ascii="Consolas" w:hAnsi="Consolas" w:cs="Consolas"/>
          <w:color w:val="000000"/>
          <w:szCs w:val="24"/>
        </w:rPr>
        <w:t>=</w:t>
      </w:r>
      <w:r w:rsidRPr="007F4010">
        <w:rPr>
          <w:rFonts w:ascii="Consolas" w:hAnsi="Consolas" w:cs="Consolas"/>
          <w:i/>
          <w:iCs/>
          <w:color w:val="2A00FF"/>
          <w:szCs w:val="24"/>
        </w:rPr>
        <w:t>"0"</w:t>
      </w:r>
      <w:r w:rsidRPr="007F4010">
        <w:rPr>
          <w:rFonts w:ascii="Consolas" w:hAnsi="Consolas" w:cs="Consolas"/>
          <w:color w:val="008080"/>
          <w:szCs w:val="24"/>
        </w:rPr>
        <w:t>&gt;</w:t>
      </w:r>
    </w:p>
    <w:p w14:paraId="59817964"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rgrealitycheck</w:t>
      </w:r>
      <w:r w:rsidRPr="007F4010">
        <w:rPr>
          <w:rFonts w:ascii="Consolas" w:hAnsi="Consolas" w:cs="Consolas"/>
          <w:szCs w:val="24"/>
        </w:rPr>
        <w:t xml:space="preserve"> </w:t>
      </w:r>
      <w:r w:rsidRPr="007F4010">
        <w:rPr>
          <w:rFonts w:ascii="Consolas" w:hAnsi="Consolas" w:cs="Consolas"/>
          <w:color w:val="7F007F"/>
          <w:szCs w:val="24"/>
        </w:rPr>
        <w:t>display</w:t>
      </w:r>
      <w:r w:rsidRPr="007F4010">
        <w:rPr>
          <w:rFonts w:ascii="Consolas" w:hAnsi="Consolas" w:cs="Consolas"/>
          <w:color w:val="000000"/>
          <w:szCs w:val="24"/>
        </w:rPr>
        <w:t>=</w:t>
      </w:r>
      <w:r w:rsidRPr="007F4010">
        <w:rPr>
          <w:rFonts w:ascii="Consolas" w:hAnsi="Consolas" w:cs="Consolas"/>
          <w:i/>
          <w:iCs/>
          <w:color w:val="2A00FF"/>
          <w:szCs w:val="24"/>
        </w:rPr>
        <w:t>"false"</w:t>
      </w:r>
      <w:r w:rsidRPr="007F4010">
        <w:rPr>
          <w:rFonts w:ascii="Consolas" w:hAnsi="Consolas" w:cs="Consolas"/>
          <w:szCs w:val="24"/>
        </w:rPr>
        <w:t xml:space="preserve"> </w:t>
      </w:r>
      <w:r w:rsidRPr="007F4010">
        <w:rPr>
          <w:rFonts w:ascii="Consolas" w:hAnsi="Consolas" w:cs="Consolas"/>
          <w:color w:val="008080"/>
          <w:szCs w:val="24"/>
        </w:rPr>
        <w:t>/&gt;</w:t>
      </w:r>
    </w:p>
    <w:p w14:paraId="2CDB69B4"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rgplayersessionlimit</w:t>
      </w:r>
      <w:r w:rsidRPr="007F4010">
        <w:rPr>
          <w:rFonts w:ascii="Consolas" w:hAnsi="Consolas" w:cs="Consolas"/>
          <w:szCs w:val="24"/>
        </w:rPr>
        <w:t xml:space="preserve"> </w:t>
      </w:r>
      <w:r w:rsidRPr="007F4010">
        <w:rPr>
          <w:rFonts w:ascii="Consolas" w:hAnsi="Consolas" w:cs="Consolas"/>
          <w:color w:val="7F007F"/>
          <w:szCs w:val="24"/>
        </w:rPr>
        <w:t>display</w:t>
      </w:r>
      <w:r w:rsidRPr="007F4010">
        <w:rPr>
          <w:rFonts w:ascii="Consolas" w:hAnsi="Consolas" w:cs="Consolas"/>
          <w:color w:val="000000"/>
          <w:szCs w:val="24"/>
        </w:rPr>
        <w:t>=</w:t>
      </w:r>
      <w:r w:rsidRPr="007F4010">
        <w:rPr>
          <w:rFonts w:ascii="Consolas" w:hAnsi="Consolas" w:cs="Consolas"/>
          <w:i/>
          <w:iCs/>
          <w:color w:val="2A00FF"/>
          <w:szCs w:val="24"/>
        </w:rPr>
        <w:t>"false"</w:t>
      </w:r>
      <w:r w:rsidRPr="007F4010">
        <w:rPr>
          <w:rFonts w:ascii="Consolas" w:hAnsi="Consolas" w:cs="Consolas"/>
          <w:szCs w:val="24"/>
        </w:rPr>
        <w:t xml:space="preserve"> </w:t>
      </w:r>
      <w:r w:rsidRPr="007F4010">
        <w:rPr>
          <w:rFonts w:ascii="Consolas" w:hAnsi="Consolas" w:cs="Consolas"/>
          <w:color w:val="008080"/>
          <w:szCs w:val="24"/>
        </w:rPr>
        <w:t>/&gt;</w:t>
      </w:r>
    </w:p>
    <w:p w14:paraId="5E973357"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responsiblegaming</w:t>
      </w:r>
      <w:r w:rsidRPr="007F4010">
        <w:rPr>
          <w:rFonts w:ascii="Consolas" w:hAnsi="Consolas" w:cs="Consolas"/>
          <w:color w:val="008080"/>
          <w:szCs w:val="24"/>
        </w:rPr>
        <w:t>&gt;</w:t>
      </w:r>
    </w:p>
    <w:p w14:paraId="1BF1D823" w14:textId="77777777" w:rsidR="00802529" w:rsidRPr="007F4010" w:rsidRDefault="00802529" w:rsidP="00802529">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msgheader</w:t>
      </w:r>
      <w:r w:rsidRPr="007F4010">
        <w:rPr>
          <w:rFonts w:ascii="Consolas" w:hAnsi="Consolas" w:cs="Consolas"/>
          <w:color w:val="008080"/>
          <w:szCs w:val="24"/>
        </w:rPr>
        <w:t>&gt;</w:t>
      </w:r>
    </w:p>
    <w:p w14:paraId="0CAA6997" w14:textId="77777777" w:rsidR="009511E2" w:rsidRPr="007F4010" w:rsidRDefault="00802529"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color w:val="000000"/>
          <w:szCs w:val="24"/>
        </w:rPr>
        <w:tab/>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highlight w:val="lightGray"/>
          <w:u w:val="single"/>
          <w:lang w:val="en-US" w:eastAsia="en-US"/>
        </w:rPr>
        <w:t>msgdata</w:t>
      </w:r>
      <w:r w:rsidR="009511E2" w:rsidRPr="007F4010">
        <w:rPr>
          <w:rFonts w:ascii="Consolas" w:eastAsiaTheme="minorHAnsi" w:hAnsi="Consolas" w:cs="Consolas"/>
          <w:szCs w:val="24"/>
          <w:lang w:val="en-US" w:eastAsia="en-US"/>
        </w:rPr>
        <w:t xml:space="preserve"> </w:t>
      </w:r>
      <w:r w:rsidR="009511E2" w:rsidRPr="007F4010">
        <w:rPr>
          <w:rFonts w:ascii="Consolas" w:eastAsiaTheme="minorHAnsi" w:hAnsi="Consolas" w:cs="Consolas"/>
          <w:color w:val="7F007F"/>
          <w:szCs w:val="24"/>
          <w:lang w:val="en-US" w:eastAsia="en-US"/>
        </w:rPr>
        <w:t>reqName</w:t>
      </w:r>
      <w:r w:rsidR="009511E2" w:rsidRPr="007F4010">
        <w:rPr>
          <w:rFonts w:ascii="Consolas" w:eastAsiaTheme="minorHAnsi" w:hAnsi="Consolas" w:cs="Consolas"/>
          <w:color w:val="000000"/>
          <w:szCs w:val="24"/>
          <w:lang w:val="en-US" w:eastAsia="en-US"/>
        </w:rPr>
        <w:t>=</w:t>
      </w:r>
      <w:r w:rsidR="009511E2" w:rsidRPr="007F4010">
        <w:rPr>
          <w:rFonts w:ascii="Consolas" w:eastAsiaTheme="minorHAnsi" w:hAnsi="Consolas" w:cs="Consolas"/>
          <w:i/>
          <w:iCs/>
          <w:color w:val="2A00FF"/>
          <w:szCs w:val="24"/>
          <w:lang w:val="en-US" w:eastAsia="en-US"/>
        </w:rPr>
        <w:t>"InitReq"</w:t>
      </w:r>
      <w:r w:rsidR="009511E2" w:rsidRPr="007F4010">
        <w:rPr>
          <w:rFonts w:ascii="Consolas" w:eastAsiaTheme="minorHAnsi" w:hAnsi="Consolas" w:cs="Consolas"/>
          <w:color w:val="008080"/>
          <w:szCs w:val="24"/>
          <w:lang w:val="en-US" w:eastAsia="en-US"/>
        </w:rPr>
        <w:t>&gt;</w:t>
      </w:r>
    </w:p>
    <w:p w14:paraId="34F556F7"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000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mainReelsConfig</w:t>
      </w:r>
      <w:r w:rsidRPr="007F4010">
        <w:rPr>
          <w:rFonts w:ascii="Consolas" w:eastAsiaTheme="minorHAnsi" w:hAnsi="Consolas" w:cs="Consolas"/>
          <w:color w:val="008080"/>
          <w:szCs w:val="24"/>
          <w:lang w:val="en-US" w:eastAsia="en-US"/>
        </w:rPr>
        <w:t>&gt;</w:t>
      </w:r>
    </w:p>
    <w:p w14:paraId="62050189"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w:t>
      </w:r>
      <w:r w:rsidRPr="007F4010">
        <w:rPr>
          <w:rFonts w:ascii="Consolas" w:eastAsiaTheme="minorHAnsi" w:hAnsi="Consolas" w:cs="Consolas"/>
          <w:color w:val="008080"/>
          <w:szCs w:val="24"/>
          <w:lang w:val="en-US" w:eastAsia="en-US"/>
        </w:rPr>
        <w:t>&gt;</w:t>
      </w:r>
    </w:p>
    <w:p w14:paraId="7D81C554" w14:textId="081A1A4F"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i/>
          <w:color w:val="000000"/>
          <w:szCs w:val="24"/>
        </w:rPr>
        <w:t>&lt;&lt;Reel #1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5BC7ABAC"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"2"</w:t>
      </w:r>
      <w:r w:rsidRPr="007F4010">
        <w:rPr>
          <w:rFonts w:ascii="Consolas" w:eastAsiaTheme="minorHAnsi" w:hAnsi="Consolas" w:cs="Consolas"/>
          <w:color w:val="008080"/>
          <w:szCs w:val="24"/>
          <w:lang w:val="en-US" w:eastAsia="en-US"/>
        </w:rPr>
        <w:t>&gt;</w:t>
      </w:r>
    </w:p>
    <w:p w14:paraId="73B33C1B" w14:textId="7BE490DD"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i/>
          <w:color w:val="000000"/>
          <w:szCs w:val="24"/>
        </w:rPr>
        <w:t>&lt;&lt;Reel #2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00C37F24"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"3"</w:t>
      </w:r>
      <w:r w:rsidRPr="007F4010">
        <w:rPr>
          <w:rFonts w:ascii="Consolas" w:eastAsiaTheme="minorHAnsi" w:hAnsi="Consolas" w:cs="Consolas"/>
          <w:color w:val="008080"/>
          <w:szCs w:val="24"/>
          <w:lang w:val="en-US" w:eastAsia="en-US"/>
        </w:rPr>
        <w:t>&gt;</w:t>
      </w:r>
    </w:p>
    <w:p w14:paraId="63603492" w14:textId="4F051A6E"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i/>
          <w:color w:val="000000"/>
          <w:szCs w:val="24"/>
        </w:rPr>
        <w:t>&lt;&lt;Reel #3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6F0AC5D7"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"4"</w:t>
      </w:r>
      <w:r w:rsidRPr="007F4010">
        <w:rPr>
          <w:rFonts w:ascii="Consolas" w:eastAsiaTheme="minorHAnsi" w:hAnsi="Consolas" w:cs="Consolas"/>
          <w:color w:val="008080"/>
          <w:szCs w:val="24"/>
          <w:lang w:val="en-US" w:eastAsia="en-US"/>
        </w:rPr>
        <w:t>&gt;</w:t>
      </w:r>
    </w:p>
    <w:p w14:paraId="22501F1A" w14:textId="469DC82C"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i/>
          <w:color w:val="000000"/>
          <w:szCs w:val="24"/>
        </w:rPr>
        <w:t>&lt;&lt;Reel #4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07CAA749"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"5"</w:t>
      </w:r>
      <w:r w:rsidRPr="007F4010">
        <w:rPr>
          <w:rFonts w:ascii="Consolas" w:eastAsiaTheme="minorHAnsi" w:hAnsi="Consolas" w:cs="Consolas"/>
          <w:color w:val="008080"/>
          <w:szCs w:val="24"/>
          <w:lang w:val="en-US" w:eastAsia="en-US"/>
        </w:rPr>
        <w:t>&gt;</w:t>
      </w:r>
    </w:p>
    <w:p w14:paraId="4A184B8D" w14:textId="58515137"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hAnsi="Consolas" w:cs="Consolas"/>
          <w:i/>
          <w:color w:val="000000"/>
          <w:szCs w:val="24"/>
        </w:rPr>
        <w:t>&lt;&lt;Reel #5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4DD37DF4"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mainReelsConfig</w:t>
      </w:r>
      <w:r w:rsidRPr="007F4010">
        <w:rPr>
          <w:rFonts w:ascii="Consolas" w:eastAsiaTheme="minorHAnsi" w:hAnsi="Consolas" w:cs="Consolas"/>
          <w:color w:val="008080"/>
          <w:szCs w:val="24"/>
          <w:lang w:val="en-US" w:eastAsia="en-US"/>
        </w:rPr>
        <w:t>&gt;</w:t>
      </w:r>
    </w:p>
    <w:p w14:paraId="1440BDBF"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000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freeSpinReelsConfig</w:t>
      </w:r>
      <w:r w:rsidRPr="007F4010">
        <w:rPr>
          <w:rFonts w:ascii="Consolas" w:eastAsiaTheme="minorHAnsi" w:hAnsi="Consolas" w:cs="Consolas"/>
          <w:color w:val="008080"/>
          <w:szCs w:val="24"/>
          <w:lang w:val="en-US" w:eastAsia="en-US"/>
        </w:rPr>
        <w:t>&gt;</w:t>
      </w:r>
    </w:p>
    <w:p w14:paraId="41641C10"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w:t>
      </w:r>
      <w:r w:rsidRPr="007F4010">
        <w:rPr>
          <w:rFonts w:ascii="Consolas" w:eastAsiaTheme="minorHAnsi" w:hAnsi="Consolas" w:cs="Consolas"/>
          <w:color w:val="008080"/>
          <w:szCs w:val="24"/>
          <w:lang w:val="en-US" w:eastAsia="en-US"/>
        </w:rPr>
        <w:t>&gt;</w:t>
      </w:r>
    </w:p>
    <w:p w14:paraId="2255FBBA" w14:textId="64EAA6AE"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i/>
          <w:color w:val="000000"/>
          <w:szCs w:val="24"/>
        </w:rPr>
        <w:t>&lt;&lt;Reel #1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69E0B5B3"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"2"</w:t>
      </w:r>
      <w:r w:rsidRPr="007F4010">
        <w:rPr>
          <w:rFonts w:ascii="Consolas" w:eastAsiaTheme="minorHAnsi" w:hAnsi="Consolas" w:cs="Consolas"/>
          <w:color w:val="008080"/>
          <w:szCs w:val="24"/>
          <w:lang w:val="en-US" w:eastAsia="en-US"/>
        </w:rPr>
        <w:t>&gt;</w:t>
      </w:r>
    </w:p>
    <w:p w14:paraId="50BEA2CA" w14:textId="1EC52E95"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i/>
          <w:color w:val="000000"/>
          <w:szCs w:val="24"/>
        </w:rPr>
        <w:t>&lt;&lt;Reel #2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328FBB0B"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"3"</w:t>
      </w:r>
      <w:r w:rsidRPr="007F4010">
        <w:rPr>
          <w:rFonts w:ascii="Consolas" w:eastAsiaTheme="minorHAnsi" w:hAnsi="Consolas" w:cs="Consolas"/>
          <w:color w:val="008080"/>
          <w:szCs w:val="24"/>
          <w:lang w:val="en-US" w:eastAsia="en-US"/>
        </w:rPr>
        <w:t>&gt;</w:t>
      </w:r>
    </w:p>
    <w:p w14:paraId="0E34D773" w14:textId="1914E3E3"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i/>
          <w:color w:val="000000"/>
          <w:szCs w:val="24"/>
        </w:rPr>
        <w:t>&lt;&lt;Reel #3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08AAFDF6"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"4"</w:t>
      </w:r>
      <w:r w:rsidRPr="007F4010">
        <w:rPr>
          <w:rFonts w:ascii="Consolas" w:eastAsiaTheme="minorHAnsi" w:hAnsi="Consolas" w:cs="Consolas"/>
          <w:color w:val="008080"/>
          <w:szCs w:val="24"/>
          <w:lang w:val="en-US" w:eastAsia="en-US"/>
        </w:rPr>
        <w:t>&gt;</w:t>
      </w:r>
    </w:p>
    <w:p w14:paraId="38A48EBD" w14:textId="74902E9F"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hAnsi="Consolas" w:cs="Consolas"/>
          <w:i/>
          <w:color w:val="000000"/>
          <w:szCs w:val="24"/>
        </w:rPr>
        <w:t>&lt;&lt;Reel #4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35D92EB9"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"5"</w:t>
      </w:r>
      <w:r w:rsidRPr="007F4010">
        <w:rPr>
          <w:rFonts w:ascii="Consolas" w:eastAsiaTheme="minorHAnsi" w:hAnsi="Consolas" w:cs="Consolas"/>
          <w:color w:val="008080"/>
          <w:szCs w:val="24"/>
          <w:lang w:val="en-US" w:eastAsia="en-US"/>
        </w:rPr>
        <w:t>&gt;</w:t>
      </w:r>
    </w:p>
    <w:p w14:paraId="273A8C6B" w14:textId="35BE751F" w:rsidR="009511E2" w:rsidRPr="007F4010" w:rsidRDefault="00976E02" w:rsidP="009511E2">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hAnsi="Consolas" w:cs="Consolas"/>
          <w:i/>
          <w:color w:val="000000"/>
          <w:szCs w:val="24"/>
        </w:rPr>
        <w:t>&lt;&lt;Reel #5 configuration as comma separated symbols&gt;&gt;</w:t>
      </w:r>
      <w:r w:rsidRPr="007F4010">
        <w:rPr>
          <w:rFonts w:ascii="Consolas" w:hAnsi="Consolas" w:cs="Consolas"/>
          <w:color w:val="000000"/>
          <w:szCs w:val="24"/>
        </w:rPr>
        <w:t xml:space="preserve"> </w:t>
      </w:r>
      <w:r w:rsidR="009511E2" w:rsidRPr="007F4010">
        <w:rPr>
          <w:rFonts w:ascii="Consolas" w:eastAsiaTheme="minorHAnsi" w:hAnsi="Consolas" w:cs="Consolas"/>
          <w:color w:val="008080"/>
          <w:szCs w:val="24"/>
          <w:lang w:val="en-US" w:eastAsia="en-US"/>
        </w:rPr>
        <w:t>&lt;/</w:t>
      </w:r>
      <w:r w:rsidR="009511E2" w:rsidRPr="007F4010">
        <w:rPr>
          <w:rFonts w:ascii="Consolas" w:eastAsiaTheme="minorHAnsi" w:hAnsi="Consolas" w:cs="Consolas"/>
          <w:color w:val="3F7F7F"/>
          <w:szCs w:val="24"/>
          <w:lang w:val="en-US" w:eastAsia="en-US"/>
        </w:rPr>
        <w:t>reel</w:t>
      </w:r>
      <w:r w:rsidR="009511E2" w:rsidRPr="007F4010">
        <w:rPr>
          <w:rFonts w:ascii="Consolas" w:eastAsiaTheme="minorHAnsi" w:hAnsi="Consolas" w:cs="Consolas"/>
          <w:color w:val="008080"/>
          <w:szCs w:val="24"/>
          <w:lang w:val="en-US" w:eastAsia="en-US"/>
        </w:rPr>
        <w:t>&gt;</w:t>
      </w:r>
    </w:p>
    <w:p w14:paraId="450FC971" w14:textId="77777777" w:rsidR="009511E2" w:rsidRPr="007F4010" w:rsidRDefault="009511E2" w:rsidP="009511E2">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freeSpinReelsConfig</w:t>
      </w:r>
      <w:r w:rsidRPr="007F4010">
        <w:rPr>
          <w:rFonts w:ascii="Consolas" w:eastAsiaTheme="minorHAnsi" w:hAnsi="Consolas" w:cs="Consolas"/>
          <w:color w:val="008080"/>
          <w:szCs w:val="24"/>
          <w:lang w:val="en-US" w:eastAsia="en-US"/>
        </w:rPr>
        <w:t>&gt;</w:t>
      </w:r>
    </w:p>
    <w:p w14:paraId="4FFD213D" w14:textId="77777777" w:rsidR="009511E2" w:rsidRPr="007F4010" w:rsidRDefault="009511E2" w:rsidP="009511E2">
      <w:pPr>
        <w:autoSpaceDN w:val="0"/>
        <w:adjustRightInd w:val="0"/>
        <w:spacing w:after="0"/>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initStops</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100,100,100,100,100</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initStops</w:t>
      </w:r>
      <w:r w:rsidRPr="007F4010">
        <w:rPr>
          <w:rFonts w:ascii="Consolas" w:eastAsiaTheme="minorHAnsi" w:hAnsi="Consolas" w:cs="Consolas"/>
          <w:color w:val="008080"/>
          <w:szCs w:val="24"/>
          <w:lang w:val="en-US" w:eastAsia="en-US"/>
        </w:rPr>
        <w:t>&gt;</w:t>
      </w:r>
    </w:p>
    <w:p w14:paraId="79BDCC17" w14:textId="77777777" w:rsidR="009511E2" w:rsidRPr="007F4010" w:rsidRDefault="009511E2" w:rsidP="009511E2">
      <w:pPr>
        <w:autoSpaceDN w:val="0"/>
        <w:adjustRightInd w:val="0"/>
        <w:spacing w:after="0"/>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highlight w:val="lightGray"/>
          <w:lang w:val="en-US" w:eastAsia="en-US"/>
        </w:rPr>
        <w:t>msgdata</w:t>
      </w:r>
      <w:r w:rsidRPr="007F4010">
        <w:rPr>
          <w:rFonts w:ascii="Consolas" w:eastAsiaTheme="minorHAnsi" w:hAnsi="Consolas" w:cs="Consolas"/>
          <w:color w:val="008080"/>
          <w:szCs w:val="24"/>
          <w:lang w:val="en-US" w:eastAsia="en-US"/>
        </w:rPr>
        <w:t>&gt;</w:t>
      </w:r>
    </w:p>
    <w:p w14:paraId="73353851" w14:textId="77777777" w:rsidR="00802529" w:rsidRPr="007F4010" w:rsidRDefault="00802529" w:rsidP="009511E2">
      <w:pPr>
        <w:autoSpaceDN w:val="0"/>
        <w:adjustRightInd w:val="0"/>
        <w:spacing w:after="0"/>
        <w:rPr>
          <w:szCs w:val="24"/>
        </w:rPr>
      </w:pPr>
      <w:r w:rsidRPr="007F4010">
        <w:rPr>
          <w:rFonts w:ascii="Consolas" w:hAnsi="Consolas" w:cs="Consolas"/>
          <w:color w:val="008080"/>
          <w:szCs w:val="24"/>
        </w:rPr>
        <w:t>&lt;/</w:t>
      </w:r>
      <w:r w:rsidRPr="007F4010">
        <w:rPr>
          <w:rFonts w:ascii="Consolas" w:hAnsi="Consolas" w:cs="Consolas"/>
          <w:color w:val="3F7F7F"/>
          <w:szCs w:val="24"/>
        </w:rPr>
        <w:t>gamemessage</w:t>
      </w:r>
      <w:r w:rsidRPr="007F4010">
        <w:rPr>
          <w:rFonts w:ascii="Consolas" w:hAnsi="Consolas" w:cs="Consolas"/>
          <w:color w:val="008080"/>
          <w:szCs w:val="24"/>
        </w:rPr>
        <w:t>&gt;</w:t>
      </w:r>
    </w:p>
    <w:p w14:paraId="58D3DB19" w14:textId="77777777" w:rsidR="00C55AAF" w:rsidRDefault="00C55AAF" w:rsidP="00C55AAF">
      <w:pPr>
        <w:suppressAutoHyphens w:val="0"/>
        <w:overflowPunct/>
        <w:autoSpaceDN w:val="0"/>
        <w:adjustRightInd w:val="0"/>
        <w:spacing w:before="0" w:after="0"/>
        <w:rPr>
          <w:rFonts w:ascii="Consolas" w:eastAsia="Calibri" w:hAnsi="Consolas" w:cs="Consolas"/>
          <w:color w:val="008080"/>
          <w:sz w:val="32"/>
          <w:szCs w:val="32"/>
          <w:lang w:val="en-US" w:eastAsia="en-US"/>
        </w:rPr>
      </w:pPr>
    </w:p>
    <w:p w14:paraId="623F6DF5" w14:textId="77777777" w:rsidR="00B01A46" w:rsidRPr="00A310A8" w:rsidRDefault="00A310A8" w:rsidP="00A310A8">
      <w:pPr>
        <w:pStyle w:val="Heading3"/>
        <w:numPr>
          <w:ilvl w:val="0"/>
          <w:numId w:val="0"/>
        </w:numPr>
        <w:rPr>
          <w:sz w:val="32"/>
          <w:szCs w:val="32"/>
        </w:rPr>
      </w:pPr>
      <w:bookmarkStart w:id="14" w:name="_Toc394302081"/>
      <w:r>
        <w:rPr>
          <w:sz w:val="32"/>
          <w:szCs w:val="32"/>
        </w:rPr>
        <w:t>1.4.2 Basic No Win</w:t>
      </w:r>
      <w:bookmarkEnd w:id="14"/>
    </w:p>
    <w:p w14:paraId="591755C7" w14:textId="77777777" w:rsidR="00B01A46" w:rsidRPr="007F4010" w:rsidRDefault="00B01A46" w:rsidP="00963C35">
      <w:pPr>
        <w:rPr>
          <w:szCs w:val="24"/>
        </w:rPr>
      </w:pPr>
      <w:r w:rsidRPr="007F4010">
        <w:rPr>
          <w:szCs w:val="24"/>
        </w:rPr>
        <w:t>Request :</w:t>
      </w:r>
    </w:p>
    <w:p w14:paraId="44428334" w14:textId="77777777" w:rsidR="00E82078" w:rsidRPr="00457609" w:rsidRDefault="00E82078" w:rsidP="007F4010">
      <w:pPr>
        <w:autoSpaceDN w:val="0"/>
        <w:adjustRightInd w:val="0"/>
        <w:spacing w:after="0"/>
        <w:ind w:firstLine="720"/>
        <w:rPr>
          <w:rFonts w:ascii="Consolas" w:hAnsi="Consolas" w:cs="Consolas"/>
          <w:szCs w:val="24"/>
        </w:rPr>
      </w:pPr>
      <w:r w:rsidRPr="002D69F1">
        <w:rPr>
          <w:rFonts w:ascii="Consolas" w:hAnsi="Consolas" w:cs="Consolas"/>
          <w:color w:val="008080"/>
          <w:szCs w:val="24"/>
        </w:rPr>
        <w:t>&lt;</w:t>
      </w:r>
      <w:r w:rsidRPr="002D69F1">
        <w:rPr>
          <w:rFonts w:ascii="Consolas" w:hAnsi="Consolas" w:cs="Consolas"/>
          <w:color w:val="3F7F7F"/>
          <w:szCs w:val="24"/>
        </w:rPr>
        <w:t>gameRequest</w:t>
      </w:r>
      <w:r w:rsidRPr="002D69F1">
        <w:rPr>
          <w:rFonts w:ascii="Consolas" w:hAnsi="Consolas" w:cs="Consolas"/>
          <w:color w:val="008080"/>
          <w:szCs w:val="24"/>
        </w:rPr>
        <w:t>&gt;</w:t>
      </w:r>
    </w:p>
    <w:p w14:paraId="5D4A56A5" w14:textId="77777777" w:rsidR="00E82078" w:rsidRPr="005174B2" w:rsidRDefault="00E82078" w:rsidP="00E82078">
      <w:pPr>
        <w:autoSpaceDN w:val="0"/>
        <w:adjustRightInd w:val="0"/>
        <w:spacing w:after="0"/>
        <w:rPr>
          <w:rFonts w:ascii="Consolas" w:hAnsi="Consolas" w:cs="Consolas"/>
          <w:szCs w:val="24"/>
        </w:rPr>
      </w:pPr>
      <w:r w:rsidRPr="0022174E">
        <w:rPr>
          <w:rFonts w:ascii="Consolas" w:hAnsi="Consolas" w:cs="Consolas"/>
          <w:color w:val="000000"/>
          <w:szCs w:val="24"/>
        </w:rPr>
        <w:t xml:space="preserve">        </w:t>
      </w:r>
      <w:r w:rsidRPr="005174B2">
        <w:rPr>
          <w:rFonts w:ascii="Consolas" w:hAnsi="Consolas" w:cs="Consolas"/>
          <w:color w:val="008080"/>
          <w:szCs w:val="24"/>
        </w:rPr>
        <w:t>&lt;</w:t>
      </w:r>
      <w:r w:rsidRPr="005174B2">
        <w:rPr>
          <w:rFonts w:ascii="Consolas" w:hAnsi="Consolas" w:cs="Consolas"/>
          <w:color w:val="3F7F7F"/>
          <w:szCs w:val="24"/>
        </w:rPr>
        <w:t>msgdata</w:t>
      </w:r>
      <w:r w:rsidRPr="005174B2">
        <w:rPr>
          <w:rFonts w:ascii="Consolas" w:hAnsi="Consolas" w:cs="Consolas"/>
          <w:szCs w:val="24"/>
        </w:rPr>
        <w:t xml:space="preserve"> </w:t>
      </w:r>
      <w:r w:rsidRPr="005174B2">
        <w:rPr>
          <w:rFonts w:ascii="Consolas" w:hAnsi="Consolas" w:cs="Consolas"/>
          <w:color w:val="7F007F"/>
          <w:szCs w:val="24"/>
        </w:rPr>
        <w:t>reqName</w:t>
      </w:r>
      <w:r w:rsidRPr="005174B2">
        <w:rPr>
          <w:rFonts w:ascii="Consolas" w:hAnsi="Consolas" w:cs="Consolas"/>
          <w:color w:val="000000"/>
          <w:szCs w:val="24"/>
        </w:rPr>
        <w:t>=</w:t>
      </w:r>
      <w:r w:rsidRPr="005174B2">
        <w:rPr>
          <w:rFonts w:ascii="Consolas" w:hAnsi="Consolas" w:cs="Consolas"/>
          <w:i/>
          <w:iCs/>
          <w:color w:val="2A00FF"/>
          <w:szCs w:val="24"/>
        </w:rPr>
        <w:t>"SpinReq"</w:t>
      </w:r>
      <w:r w:rsidRPr="005174B2">
        <w:rPr>
          <w:rFonts w:ascii="Consolas" w:hAnsi="Consolas" w:cs="Consolas"/>
          <w:color w:val="008080"/>
          <w:szCs w:val="24"/>
        </w:rPr>
        <w:t>&gt;</w:t>
      </w:r>
      <w:r w:rsidRPr="005174B2">
        <w:rPr>
          <w:rFonts w:ascii="Consolas" w:hAnsi="Consolas" w:cs="Consolas"/>
          <w:color w:val="000000"/>
          <w:szCs w:val="24"/>
        </w:rPr>
        <w:t xml:space="preserve"> </w:t>
      </w:r>
    </w:p>
    <w:p w14:paraId="254F2E2D" w14:textId="77777777" w:rsidR="00E82078" w:rsidRPr="001353FD" w:rsidRDefault="00E82078" w:rsidP="00E82078">
      <w:pPr>
        <w:autoSpaceDN w:val="0"/>
        <w:adjustRightInd w:val="0"/>
        <w:spacing w:after="0"/>
        <w:rPr>
          <w:rFonts w:ascii="Consolas" w:hAnsi="Consolas" w:cs="Consolas"/>
          <w:szCs w:val="24"/>
        </w:rPr>
      </w:pPr>
      <w:r w:rsidRPr="00EA6C9B">
        <w:rPr>
          <w:rFonts w:ascii="Consolas" w:hAnsi="Consolas" w:cs="Consolas"/>
          <w:color w:val="000000"/>
          <w:szCs w:val="24"/>
        </w:rPr>
        <w:t xml:space="preserve">            </w:t>
      </w:r>
      <w:r w:rsidRPr="00EA6C9B">
        <w:rPr>
          <w:rFonts w:ascii="Consolas" w:hAnsi="Consolas" w:cs="Consolas"/>
          <w:color w:val="008080"/>
          <w:szCs w:val="24"/>
        </w:rPr>
        <w:t>&lt;</w:t>
      </w:r>
      <w:r w:rsidRPr="00021662">
        <w:rPr>
          <w:rFonts w:ascii="Consolas" w:hAnsi="Consolas" w:cs="Consolas"/>
          <w:color w:val="3F7F7F"/>
          <w:szCs w:val="24"/>
        </w:rPr>
        <w:t>coinValue</w:t>
      </w:r>
      <w:r w:rsidRPr="00A4762F">
        <w:rPr>
          <w:rFonts w:ascii="Consolas" w:hAnsi="Consolas" w:cs="Consolas"/>
          <w:color w:val="008080"/>
          <w:szCs w:val="24"/>
        </w:rPr>
        <w:t>&gt;</w:t>
      </w:r>
      <w:r w:rsidRPr="00A4762F">
        <w:rPr>
          <w:rFonts w:ascii="Consolas" w:hAnsi="Consolas" w:cs="Consolas"/>
          <w:color w:val="000000"/>
          <w:szCs w:val="24"/>
        </w:rPr>
        <w:t>0.01</w:t>
      </w:r>
      <w:r w:rsidRPr="001353FD">
        <w:rPr>
          <w:rFonts w:ascii="Consolas" w:hAnsi="Consolas" w:cs="Consolas"/>
          <w:color w:val="008080"/>
          <w:szCs w:val="24"/>
        </w:rPr>
        <w:t>&lt;/</w:t>
      </w:r>
      <w:r w:rsidRPr="001353FD">
        <w:rPr>
          <w:rFonts w:ascii="Consolas" w:hAnsi="Consolas" w:cs="Consolas"/>
          <w:color w:val="3F7F7F"/>
          <w:szCs w:val="24"/>
        </w:rPr>
        <w:t>coinValue</w:t>
      </w:r>
      <w:r w:rsidRPr="001353FD">
        <w:rPr>
          <w:rFonts w:ascii="Consolas" w:hAnsi="Consolas" w:cs="Consolas"/>
          <w:color w:val="008080"/>
          <w:szCs w:val="24"/>
        </w:rPr>
        <w:t>&gt;</w:t>
      </w:r>
      <w:r w:rsidRPr="001353FD">
        <w:rPr>
          <w:rFonts w:ascii="Consolas" w:hAnsi="Consolas" w:cs="Consolas"/>
          <w:color w:val="000000"/>
          <w:szCs w:val="24"/>
        </w:rPr>
        <w:t xml:space="preserve"> </w:t>
      </w:r>
    </w:p>
    <w:p w14:paraId="2F749BB2" w14:textId="77777777" w:rsidR="00E82078" w:rsidRPr="007F4010" w:rsidRDefault="00E82078" w:rsidP="00E82078">
      <w:pPr>
        <w:autoSpaceDN w:val="0"/>
        <w:adjustRightInd w:val="0"/>
        <w:spacing w:after="0"/>
        <w:rPr>
          <w:rFonts w:ascii="Consolas" w:hAnsi="Consolas" w:cs="Consolas"/>
          <w:szCs w:val="24"/>
        </w:rPr>
      </w:pPr>
      <w:r w:rsidRPr="006F4973">
        <w:rPr>
          <w:rFonts w:ascii="Consolas" w:hAnsi="Consolas" w:cs="Consolas"/>
          <w:color w:val="000000"/>
          <w:szCs w:val="24"/>
        </w:rPr>
        <w:lastRenderedPageBreak/>
        <w:t xml:space="preserve">            </w:t>
      </w:r>
      <w:r w:rsidRPr="006F4973">
        <w:rPr>
          <w:rFonts w:ascii="Consolas" w:hAnsi="Consolas" w:cs="Consolas"/>
          <w:color w:val="008080"/>
          <w:szCs w:val="24"/>
        </w:rPr>
        <w:t>&lt;</w:t>
      </w:r>
      <w:r w:rsidRPr="006F4973">
        <w:rPr>
          <w:rFonts w:ascii="Consolas" w:hAnsi="Consolas" w:cs="Consolas"/>
          <w:color w:val="3F7F7F"/>
          <w:szCs w:val="24"/>
        </w:rPr>
        <w:t>credit</w:t>
      </w:r>
      <w:r w:rsidR="009511E2" w:rsidRPr="006F4973">
        <w:rPr>
          <w:rFonts w:ascii="Consolas" w:hAnsi="Consolas" w:cs="Consolas"/>
          <w:color w:val="3F7F7F"/>
          <w:szCs w:val="24"/>
        </w:rPr>
        <w:t>Wager</w:t>
      </w:r>
      <w:r w:rsidRPr="006F4973">
        <w:rPr>
          <w:rFonts w:ascii="Consolas" w:hAnsi="Consolas" w:cs="Consolas"/>
          <w:color w:val="008080"/>
          <w:szCs w:val="24"/>
        </w:rPr>
        <w:t>&gt;</w:t>
      </w:r>
      <w:r w:rsidR="00053B3A" w:rsidRPr="007F4010">
        <w:rPr>
          <w:rFonts w:ascii="Consolas" w:hAnsi="Consolas" w:cs="Consolas"/>
          <w:color w:val="000000"/>
          <w:szCs w:val="24"/>
        </w:rPr>
        <w:t>1</w:t>
      </w:r>
      <w:r w:rsidRPr="007F4010">
        <w:rPr>
          <w:rFonts w:ascii="Consolas" w:hAnsi="Consolas" w:cs="Consolas"/>
          <w:color w:val="008080"/>
          <w:szCs w:val="24"/>
        </w:rPr>
        <w:t>&lt;/</w:t>
      </w:r>
      <w:r w:rsidRPr="007F4010">
        <w:rPr>
          <w:rFonts w:ascii="Consolas" w:hAnsi="Consolas" w:cs="Consolas"/>
          <w:color w:val="3F7F7F"/>
          <w:szCs w:val="24"/>
        </w:rPr>
        <w:t>credits</w:t>
      </w:r>
      <w:r w:rsidR="009511E2" w:rsidRPr="007F4010">
        <w:rPr>
          <w:rFonts w:ascii="Consolas" w:hAnsi="Consolas" w:cs="Consolas"/>
          <w:color w:val="3F7F7F"/>
          <w:szCs w:val="24"/>
        </w:rPr>
        <w:t>Wager</w:t>
      </w:r>
      <w:r w:rsidRPr="007F4010">
        <w:rPr>
          <w:rFonts w:ascii="Consolas" w:hAnsi="Consolas" w:cs="Consolas"/>
          <w:color w:val="008080"/>
          <w:szCs w:val="24"/>
        </w:rPr>
        <w:t>&gt;</w:t>
      </w:r>
      <w:r w:rsidRPr="007F4010">
        <w:rPr>
          <w:rFonts w:ascii="Consolas" w:hAnsi="Consolas" w:cs="Consolas"/>
          <w:color w:val="000000"/>
          <w:szCs w:val="24"/>
        </w:rPr>
        <w:t xml:space="preserve"> </w:t>
      </w:r>
    </w:p>
    <w:p w14:paraId="2BB582EA"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 xml:space="preserve">        </w:t>
      </w:r>
      <w:r w:rsidRPr="007F4010">
        <w:rPr>
          <w:rFonts w:ascii="Consolas" w:hAnsi="Consolas" w:cs="Consolas"/>
          <w:color w:val="008080"/>
          <w:szCs w:val="24"/>
        </w:rPr>
        <w:t>&lt;/</w:t>
      </w:r>
      <w:r w:rsidRPr="007F4010">
        <w:rPr>
          <w:rFonts w:ascii="Consolas" w:hAnsi="Consolas" w:cs="Consolas"/>
          <w:color w:val="3F7F7F"/>
          <w:szCs w:val="24"/>
        </w:rPr>
        <w:t>msgdata</w:t>
      </w:r>
      <w:r w:rsidRPr="007F4010">
        <w:rPr>
          <w:rFonts w:ascii="Consolas" w:hAnsi="Consolas" w:cs="Consolas"/>
          <w:color w:val="008080"/>
          <w:szCs w:val="24"/>
        </w:rPr>
        <w:t>&gt;</w:t>
      </w:r>
    </w:p>
    <w:p w14:paraId="2A018675" w14:textId="77777777" w:rsidR="00B01A46"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 xml:space="preserve">    </w:t>
      </w:r>
      <w:r w:rsidRPr="007F4010">
        <w:rPr>
          <w:rFonts w:ascii="Consolas" w:hAnsi="Consolas" w:cs="Consolas"/>
          <w:color w:val="008080"/>
          <w:szCs w:val="24"/>
        </w:rPr>
        <w:t>&lt;/</w:t>
      </w:r>
      <w:r w:rsidRPr="007F4010">
        <w:rPr>
          <w:rFonts w:ascii="Consolas" w:hAnsi="Consolas" w:cs="Consolas"/>
          <w:color w:val="3F7F7F"/>
          <w:szCs w:val="24"/>
        </w:rPr>
        <w:t>gameRequest</w:t>
      </w:r>
      <w:r w:rsidRPr="007F4010">
        <w:rPr>
          <w:rFonts w:ascii="Consolas" w:hAnsi="Consolas" w:cs="Consolas"/>
          <w:color w:val="008080"/>
          <w:szCs w:val="24"/>
        </w:rPr>
        <w:t>&gt;</w:t>
      </w:r>
    </w:p>
    <w:p w14:paraId="3D53E597" w14:textId="77777777" w:rsidR="00E82078" w:rsidRPr="007F4010" w:rsidRDefault="00E82078" w:rsidP="00E82078">
      <w:pPr>
        <w:autoSpaceDN w:val="0"/>
        <w:adjustRightInd w:val="0"/>
        <w:spacing w:after="0"/>
        <w:rPr>
          <w:rStyle w:val="HTMLCode"/>
          <w:rFonts w:ascii="Consolas" w:hAnsi="Consolas" w:cs="Consolas"/>
          <w:sz w:val="24"/>
          <w:szCs w:val="24"/>
        </w:rPr>
      </w:pPr>
    </w:p>
    <w:p w14:paraId="09BE4C50" w14:textId="16DDCB88" w:rsidR="00B01A46" w:rsidRPr="007F4010" w:rsidRDefault="001049D2" w:rsidP="00B01A46">
      <w:pPr>
        <w:rPr>
          <w:szCs w:val="24"/>
        </w:rPr>
      </w:pPr>
      <w:r w:rsidRPr="007F4010">
        <w:rPr>
          <w:szCs w:val="24"/>
        </w:rPr>
        <w:t>Response:</w:t>
      </w:r>
    </w:p>
    <w:p w14:paraId="14FD4A94" w14:textId="10092936" w:rsidR="00DA4687" w:rsidRPr="00802529" w:rsidRDefault="00DA4687" w:rsidP="007F4010">
      <w:r w:rsidRPr="00802529">
        <w:t>The response includes the re</w:t>
      </w:r>
      <w:r>
        <w:t xml:space="preserve">placement pattern for each </w:t>
      </w:r>
      <w:r w:rsidR="0071449A">
        <w:t>spin;</w:t>
      </w:r>
      <w:r>
        <w:t xml:space="preserve"> this in order to ensure the client uses the right symbols for the reel spin animations</w:t>
      </w:r>
      <w:r w:rsidRPr="00802529">
        <w:t>.</w:t>
      </w:r>
      <w:r>
        <w:t xml:space="preserve"> The replacement pattern consists of </w:t>
      </w:r>
      <w:r w:rsidR="005174B2">
        <w:t>4</w:t>
      </w:r>
      <w:r>
        <w:t xml:space="preserve"> symbol ids, the first </w:t>
      </w:r>
      <w:r w:rsidR="005174B2">
        <w:t xml:space="preserve">and second </w:t>
      </w:r>
      <w:r>
        <w:t xml:space="preserve">for the replacement of the symbols on the </w:t>
      </w:r>
      <w:r w:rsidR="005174B2">
        <w:t xml:space="preserve">first and second </w:t>
      </w:r>
      <w:r>
        <w:t>reel</w:t>
      </w:r>
      <w:r w:rsidR="005174B2">
        <w:t>s</w:t>
      </w:r>
      <w:r>
        <w:t xml:space="preserve">, the </w:t>
      </w:r>
      <w:r w:rsidR="005174B2">
        <w:t xml:space="preserve">third and fourth </w:t>
      </w:r>
      <w:r>
        <w:t xml:space="preserve">for the ones in the </w:t>
      </w:r>
      <w:r w:rsidR="005174B2">
        <w:t xml:space="preserve">fourth and fifth </w:t>
      </w:r>
      <w:r>
        <w:t>reel</w:t>
      </w:r>
      <w:r w:rsidR="005174B2">
        <w:t>s.</w:t>
      </w:r>
      <w:r w:rsidR="007F4010" w:rsidDel="007F4010">
        <w:t xml:space="preserve"> </w:t>
      </w:r>
    </w:p>
    <w:p w14:paraId="63C4DAA5" w14:textId="77777777" w:rsidR="00DA4687" w:rsidRPr="00B01A46" w:rsidRDefault="00DA4687" w:rsidP="00B01A46">
      <w:pPr>
        <w:rPr>
          <w:sz w:val="32"/>
          <w:szCs w:val="32"/>
        </w:rPr>
      </w:pPr>
    </w:p>
    <w:p w14:paraId="0BADFB70" w14:textId="77777777" w:rsidR="00E82078" w:rsidRPr="00457609" w:rsidRDefault="00E82078" w:rsidP="00E82078">
      <w:pPr>
        <w:autoSpaceDN w:val="0"/>
        <w:adjustRightInd w:val="0"/>
        <w:spacing w:after="0"/>
        <w:rPr>
          <w:rFonts w:ascii="Consolas" w:hAnsi="Consolas" w:cs="Consolas"/>
          <w:szCs w:val="24"/>
        </w:rPr>
      </w:pPr>
      <w:r w:rsidRPr="002D69F1">
        <w:rPr>
          <w:rFonts w:ascii="Consolas" w:hAnsi="Consolas" w:cs="Consolas"/>
          <w:color w:val="008080"/>
          <w:szCs w:val="24"/>
        </w:rPr>
        <w:t>&lt;</w:t>
      </w:r>
      <w:r w:rsidRPr="002D69F1">
        <w:rPr>
          <w:rFonts w:ascii="Consolas" w:hAnsi="Consolas" w:cs="Consolas"/>
          <w:color w:val="3F7F7F"/>
          <w:szCs w:val="24"/>
        </w:rPr>
        <w:t>gamemessage</w:t>
      </w:r>
      <w:r w:rsidRPr="002D69F1">
        <w:rPr>
          <w:rFonts w:ascii="Consolas" w:hAnsi="Consolas" w:cs="Consolas"/>
          <w:color w:val="008080"/>
          <w:szCs w:val="24"/>
        </w:rPr>
        <w:t>&gt;</w:t>
      </w:r>
    </w:p>
    <w:p w14:paraId="189AABF5" w14:textId="77777777" w:rsidR="00E82078" w:rsidRPr="005174B2" w:rsidRDefault="00E82078" w:rsidP="00E82078">
      <w:pPr>
        <w:autoSpaceDN w:val="0"/>
        <w:adjustRightInd w:val="0"/>
        <w:spacing w:after="0"/>
        <w:rPr>
          <w:rFonts w:ascii="Consolas" w:hAnsi="Consolas" w:cs="Consolas"/>
          <w:szCs w:val="24"/>
        </w:rPr>
      </w:pPr>
      <w:r w:rsidRPr="0022174E">
        <w:rPr>
          <w:rFonts w:ascii="Consolas" w:hAnsi="Consolas" w:cs="Consolas"/>
          <w:color w:val="000000"/>
          <w:szCs w:val="24"/>
        </w:rPr>
        <w:tab/>
      </w:r>
      <w:r w:rsidRPr="005174B2">
        <w:rPr>
          <w:rFonts w:ascii="Consolas" w:hAnsi="Consolas" w:cs="Consolas"/>
          <w:color w:val="008080"/>
          <w:szCs w:val="24"/>
        </w:rPr>
        <w:t>&lt;</w:t>
      </w:r>
      <w:r w:rsidRPr="005174B2">
        <w:rPr>
          <w:rFonts w:ascii="Consolas" w:hAnsi="Consolas" w:cs="Consolas"/>
          <w:color w:val="3F7F7F"/>
          <w:szCs w:val="24"/>
        </w:rPr>
        <w:t>msgheader</w:t>
      </w:r>
      <w:r w:rsidRPr="005174B2">
        <w:rPr>
          <w:rFonts w:ascii="Consolas" w:hAnsi="Consolas" w:cs="Consolas"/>
          <w:color w:val="008080"/>
          <w:szCs w:val="24"/>
        </w:rPr>
        <w:t>&gt;</w:t>
      </w:r>
    </w:p>
    <w:p w14:paraId="1D331747" w14:textId="77777777" w:rsidR="00E82078" w:rsidRPr="001353FD" w:rsidRDefault="00E82078" w:rsidP="00E82078">
      <w:pPr>
        <w:autoSpaceDN w:val="0"/>
        <w:adjustRightInd w:val="0"/>
        <w:spacing w:after="0"/>
        <w:rPr>
          <w:rFonts w:ascii="Consolas" w:hAnsi="Consolas" w:cs="Consolas"/>
          <w:szCs w:val="24"/>
        </w:rPr>
      </w:pPr>
      <w:r w:rsidRPr="00EA6C9B">
        <w:rPr>
          <w:rFonts w:ascii="Consolas" w:hAnsi="Consolas" w:cs="Consolas"/>
          <w:color w:val="000000"/>
          <w:szCs w:val="24"/>
        </w:rPr>
        <w:tab/>
      </w:r>
      <w:r w:rsidRPr="00EA6C9B">
        <w:rPr>
          <w:rFonts w:ascii="Consolas" w:hAnsi="Consolas" w:cs="Consolas"/>
          <w:color w:val="000000"/>
          <w:szCs w:val="24"/>
        </w:rPr>
        <w:tab/>
      </w:r>
      <w:r w:rsidRPr="00EA6C9B">
        <w:rPr>
          <w:rFonts w:ascii="Consolas" w:hAnsi="Consolas" w:cs="Consolas"/>
          <w:color w:val="008080"/>
          <w:szCs w:val="24"/>
        </w:rPr>
        <w:t>&lt;</w:t>
      </w:r>
      <w:r w:rsidRPr="00021662">
        <w:rPr>
          <w:rFonts w:ascii="Consolas" w:hAnsi="Consolas" w:cs="Consolas"/>
          <w:color w:val="3F7F7F"/>
          <w:szCs w:val="24"/>
        </w:rPr>
        <w:t>failed</w:t>
      </w:r>
      <w:r w:rsidRPr="00A4762F">
        <w:rPr>
          <w:rFonts w:ascii="Consolas" w:hAnsi="Consolas" w:cs="Consolas"/>
          <w:color w:val="008080"/>
          <w:szCs w:val="24"/>
        </w:rPr>
        <w:t>&gt;</w:t>
      </w:r>
      <w:r w:rsidRPr="00A4762F">
        <w:rPr>
          <w:rFonts w:ascii="Consolas" w:hAnsi="Consolas" w:cs="Consolas"/>
          <w:color w:val="000000"/>
          <w:szCs w:val="24"/>
        </w:rPr>
        <w:t>false</w:t>
      </w:r>
      <w:r w:rsidRPr="00A4762F">
        <w:rPr>
          <w:rFonts w:ascii="Consolas" w:hAnsi="Consolas" w:cs="Consolas"/>
          <w:color w:val="008080"/>
          <w:szCs w:val="24"/>
        </w:rPr>
        <w:t>&lt;/</w:t>
      </w:r>
      <w:r w:rsidRPr="00A4762F">
        <w:rPr>
          <w:rFonts w:ascii="Consolas" w:hAnsi="Consolas" w:cs="Consolas"/>
          <w:color w:val="3F7F7F"/>
          <w:szCs w:val="24"/>
        </w:rPr>
        <w:t>failed</w:t>
      </w:r>
      <w:r w:rsidRPr="001353FD">
        <w:rPr>
          <w:rFonts w:ascii="Consolas" w:hAnsi="Consolas" w:cs="Consolas"/>
          <w:color w:val="008080"/>
          <w:szCs w:val="24"/>
        </w:rPr>
        <w:t>&gt;</w:t>
      </w:r>
    </w:p>
    <w:p w14:paraId="7CBF7E63" w14:textId="77777777" w:rsidR="00E82078" w:rsidRPr="007F4010" w:rsidRDefault="00E82078" w:rsidP="00E82078">
      <w:pPr>
        <w:autoSpaceDN w:val="0"/>
        <w:adjustRightInd w:val="0"/>
        <w:spacing w:after="0"/>
        <w:rPr>
          <w:rFonts w:ascii="Consolas" w:hAnsi="Consolas" w:cs="Consolas"/>
          <w:szCs w:val="24"/>
        </w:rPr>
      </w:pPr>
      <w:r w:rsidRPr="006F4973">
        <w:rPr>
          <w:rFonts w:ascii="Consolas" w:hAnsi="Consolas" w:cs="Consolas"/>
          <w:color w:val="000000"/>
          <w:szCs w:val="24"/>
        </w:rPr>
        <w:tab/>
      </w:r>
      <w:r w:rsidRPr="006F4973">
        <w:rPr>
          <w:rFonts w:ascii="Consolas" w:hAnsi="Consolas" w:cs="Consolas"/>
          <w:color w:val="000000"/>
          <w:szCs w:val="24"/>
        </w:rPr>
        <w:tab/>
      </w:r>
      <w:r w:rsidRPr="006F4973">
        <w:rPr>
          <w:rFonts w:ascii="Consolas" w:hAnsi="Consolas" w:cs="Consolas"/>
          <w:color w:val="008080"/>
          <w:szCs w:val="24"/>
        </w:rPr>
        <w:t>&lt;</w:t>
      </w:r>
      <w:r w:rsidRPr="006F4973">
        <w:rPr>
          <w:rFonts w:ascii="Consolas" w:hAnsi="Consolas" w:cs="Consolas"/>
          <w:color w:val="3F7F7F"/>
          <w:szCs w:val="24"/>
        </w:rPr>
        <w:t>balance</w:t>
      </w:r>
      <w:r w:rsidRPr="006F4973">
        <w:rPr>
          <w:rFonts w:ascii="Consolas" w:hAnsi="Consolas" w:cs="Consolas"/>
          <w:color w:val="008080"/>
          <w:szCs w:val="24"/>
        </w:rPr>
        <w:t>&gt;</w:t>
      </w:r>
      <w:r w:rsidRPr="006F4973">
        <w:rPr>
          <w:rFonts w:ascii="Consolas" w:hAnsi="Consolas" w:cs="Consolas"/>
          <w:color w:val="000000"/>
          <w:szCs w:val="24"/>
        </w:rPr>
        <w:t>11984.05</w:t>
      </w:r>
      <w:r w:rsidRPr="007F4010">
        <w:rPr>
          <w:rFonts w:ascii="Consolas" w:hAnsi="Consolas" w:cs="Consolas"/>
          <w:color w:val="008080"/>
          <w:szCs w:val="24"/>
        </w:rPr>
        <w:t>&lt;/</w:t>
      </w:r>
      <w:r w:rsidRPr="007F4010">
        <w:rPr>
          <w:rFonts w:ascii="Consolas" w:hAnsi="Consolas" w:cs="Consolas"/>
          <w:color w:val="3F7F7F"/>
          <w:szCs w:val="24"/>
        </w:rPr>
        <w:t>balance</w:t>
      </w:r>
      <w:r w:rsidRPr="007F4010">
        <w:rPr>
          <w:rFonts w:ascii="Consolas" w:hAnsi="Consolas" w:cs="Consolas"/>
          <w:color w:val="008080"/>
          <w:szCs w:val="24"/>
        </w:rPr>
        <w:t>&gt;</w:t>
      </w:r>
    </w:p>
    <w:p w14:paraId="6A546DDC"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playableBalance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playableBalance</w:t>
      </w:r>
      <w:r w:rsidRPr="007F4010">
        <w:rPr>
          <w:rFonts w:ascii="Consolas" w:hAnsi="Consolas" w:cs="Consolas"/>
          <w:color w:val="008080"/>
          <w:szCs w:val="24"/>
        </w:rPr>
        <w:t>&gt;</w:t>
      </w:r>
    </w:p>
    <w:p w14:paraId="4B14A143"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withdrawableBalance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withdrawableBalance</w:t>
      </w:r>
      <w:r w:rsidRPr="007F4010">
        <w:rPr>
          <w:rFonts w:ascii="Consolas" w:hAnsi="Consolas" w:cs="Consolas"/>
          <w:color w:val="008080"/>
          <w:szCs w:val="24"/>
        </w:rPr>
        <w:t>&gt;</w:t>
      </w:r>
    </w:p>
    <w:p w14:paraId="17D0007D"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totalWithdrawableBalance</w:t>
      </w:r>
      <w:r w:rsidRPr="007F4010">
        <w:rPr>
          <w:rFonts w:ascii="Consolas" w:hAnsi="Consolas" w:cs="Consolas"/>
          <w:color w:val="008080"/>
          <w:szCs w:val="24"/>
        </w:rPr>
        <w:t>&gt;</w:t>
      </w:r>
      <w:r w:rsidRPr="007F4010">
        <w:rPr>
          <w:rFonts w:ascii="Consolas" w:hAnsi="Consolas" w:cs="Consolas"/>
          <w:color w:val="000000"/>
          <w:szCs w:val="24"/>
        </w:rPr>
        <w:t>11984.05</w:t>
      </w:r>
      <w:r w:rsidRPr="007F4010">
        <w:rPr>
          <w:rFonts w:ascii="Consolas" w:hAnsi="Consolas" w:cs="Consolas"/>
          <w:color w:val="008080"/>
          <w:szCs w:val="24"/>
        </w:rPr>
        <w:t>&lt;/</w:t>
      </w:r>
      <w:r w:rsidRPr="007F4010">
        <w:rPr>
          <w:rFonts w:ascii="Consolas" w:hAnsi="Consolas" w:cs="Consolas"/>
          <w:color w:val="3F7F7F"/>
          <w:szCs w:val="24"/>
        </w:rPr>
        <w:t>totalWithdrawableBalance</w:t>
      </w:r>
      <w:r w:rsidRPr="007F4010">
        <w:rPr>
          <w:rFonts w:ascii="Consolas" w:hAnsi="Consolas" w:cs="Consolas"/>
          <w:color w:val="008080"/>
          <w:szCs w:val="24"/>
        </w:rPr>
        <w:t>&gt;</w:t>
      </w:r>
    </w:p>
    <w:p w14:paraId="41678F86"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depositedFunds</w:t>
      </w:r>
      <w:r w:rsidRPr="007F4010">
        <w:rPr>
          <w:rFonts w:ascii="Consolas" w:hAnsi="Consolas" w:cs="Consolas"/>
          <w:color w:val="008080"/>
          <w:szCs w:val="24"/>
        </w:rPr>
        <w:t>&gt;</w:t>
      </w:r>
      <w:r w:rsidRPr="007F4010">
        <w:rPr>
          <w:rFonts w:ascii="Consolas" w:hAnsi="Consolas" w:cs="Consolas"/>
          <w:color w:val="000000"/>
          <w:szCs w:val="24"/>
        </w:rPr>
        <w:t>11984.05</w:t>
      </w:r>
      <w:r w:rsidRPr="007F4010">
        <w:rPr>
          <w:rFonts w:ascii="Consolas" w:hAnsi="Consolas" w:cs="Consolas"/>
          <w:color w:val="008080"/>
          <w:szCs w:val="24"/>
        </w:rPr>
        <w:t>&lt;/</w:t>
      </w:r>
      <w:r w:rsidRPr="007F4010">
        <w:rPr>
          <w:rFonts w:ascii="Consolas" w:hAnsi="Consolas" w:cs="Consolas"/>
          <w:color w:val="3F7F7F"/>
          <w:szCs w:val="24"/>
        </w:rPr>
        <w:t>depositedFunds</w:t>
      </w:r>
      <w:r w:rsidRPr="007F4010">
        <w:rPr>
          <w:rFonts w:ascii="Consolas" w:hAnsi="Consolas" w:cs="Consolas"/>
          <w:color w:val="008080"/>
          <w:szCs w:val="24"/>
        </w:rPr>
        <w:t>&gt;</w:t>
      </w:r>
    </w:p>
    <w:p w14:paraId="4AF20A49"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pendingBalance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pendingBalance</w:t>
      </w:r>
      <w:r w:rsidRPr="007F4010">
        <w:rPr>
          <w:rFonts w:ascii="Consolas" w:hAnsi="Consolas" w:cs="Consolas"/>
          <w:color w:val="008080"/>
          <w:szCs w:val="24"/>
        </w:rPr>
        <w:t>&gt;</w:t>
      </w:r>
    </w:p>
    <w:p w14:paraId="30898CA7"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couponBalance</w:t>
      </w:r>
      <w:r w:rsidRPr="007F4010">
        <w:rPr>
          <w:rFonts w:ascii="Consolas" w:hAnsi="Consolas" w:cs="Consolas"/>
          <w:color w:val="008080"/>
          <w:szCs w:val="24"/>
        </w:rPr>
        <w:t>&gt;</w:t>
      </w:r>
      <w:r w:rsidRPr="007F4010">
        <w:rPr>
          <w:rFonts w:ascii="Consolas" w:hAnsi="Consolas" w:cs="Consolas"/>
          <w:color w:val="000000"/>
          <w:szCs w:val="24"/>
        </w:rPr>
        <w:t>0</w:t>
      </w:r>
      <w:r w:rsidRPr="007F4010">
        <w:rPr>
          <w:rFonts w:ascii="Consolas" w:hAnsi="Consolas" w:cs="Consolas"/>
          <w:color w:val="008080"/>
          <w:szCs w:val="24"/>
        </w:rPr>
        <w:t>&lt;/</w:t>
      </w:r>
      <w:r w:rsidRPr="007F4010">
        <w:rPr>
          <w:rFonts w:ascii="Consolas" w:hAnsi="Consolas" w:cs="Consolas"/>
          <w:color w:val="3F7F7F"/>
          <w:szCs w:val="24"/>
        </w:rPr>
        <w:t>couponBalance</w:t>
      </w:r>
      <w:r w:rsidRPr="007F4010">
        <w:rPr>
          <w:rFonts w:ascii="Consolas" w:hAnsi="Consolas" w:cs="Consolas"/>
          <w:color w:val="008080"/>
          <w:szCs w:val="24"/>
        </w:rPr>
        <w:t>&gt;</w:t>
      </w:r>
    </w:p>
    <w:p w14:paraId="1F444890"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playableLock</w:t>
      </w:r>
      <w:r w:rsidRPr="007F4010">
        <w:rPr>
          <w:rFonts w:ascii="Consolas" w:hAnsi="Consolas" w:cs="Consolas"/>
          <w:color w:val="008080"/>
          <w:szCs w:val="24"/>
        </w:rPr>
        <w:t>&gt;</w:t>
      </w:r>
      <w:r w:rsidRPr="007F4010">
        <w:rPr>
          <w:rFonts w:ascii="Consolas" w:hAnsi="Consolas" w:cs="Consolas"/>
          <w:color w:val="000000"/>
          <w:szCs w:val="24"/>
        </w:rPr>
        <w:t>false</w:t>
      </w:r>
      <w:r w:rsidRPr="007F4010">
        <w:rPr>
          <w:rFonts w:ascii="Consolas" w:hAnsi="Consolas" w:cs="Consolas"/>
          <w:color w:val="008080"/>
          <w:szCs w:val="24"/>
        </w:rPr>
        <w:t>&lt;/</w:t>
      </w:r>
      <w:r w:rsidRPr="007F4010">
        <w:rPr>
          <w:rFonts w:ascii="Consolas" w:hAnsi="Consolas" w:cs="Consolas"/>
          <w:color w:val="3F7F7F"/>
          <w:szCs w:val="24"/>
        </w:rPr>
        <w:t>playableLock</w:t>
      </w:r>
      <w:r w:rsidRPr="007F4010">
        <w:rPr>
          <w:rFonts w:ascii="Consolas" w:hAnsi="Consolas" w:cs="Consolas"/>
          <w:color w:val="008080"/>
          <w:szCs w:val="24"/>
        </w:rPr>
        <w:t>&gt;</w:t>
      </w:r>
    </w:p>
    <w:p w14:paraId="6B083E25"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seed</w:t>
      </w:r>
      <w:r w:rsidRPr="007F4010">
        <w:rPr>
          <w:rFonts w:ascii="Consolas" w:hAnsi="Consolas" w:cs="Consolas"/>
          <w:color w:val="008080"/>
          <w:szCs w:val="24"/>
        </w:rPr>
        <w:t>&gt;</w:t>
      </w:r>
      <w:r w:rsidRPr="007F4010">
        <w:rPr>
          <w:rFonts w:ascii="Consolas" w:hAnsi="Consolas" w:cs="Consolas"/>
          <w:color w:val="000000"/>
          <w:szCs w:val="24"/>
        </w:rPr>
        <w:t>1826812616</w:t>
      </w:r>
      <w:r w:rsidRPr="007F4010">
        <w:rPr>
          <w:rFonts w:ascii="Consolas" w:hAnsi="Consolas" w:cs="Consolas"/>
          <w:color w:val="008080"/>
          <w:szCs w:val="24"/>
        </w:rPr>
        <w:t>&lt;/</w:t>
      </w:r>
      <w:r w:rsidRPr="007F4010">
        <w:rPr>
          <w:rFonts w:ascii="Consolas" w:hAnsi="Consolas" w:cs="Consolas"/>
          <w:color w:val="3F7F7F"/>
          <w:szCs w:val="24"/>
        </w:rPr>
        <w:t>seed</w:t>
      </w:r>
      <w:r w:rsidRPr="007F4010">
        <w:rPr>
          <w:rFonts w:ascii="Consolas" w:hAnsi="Consolas" w:cs="Consolas"/>
          <w:color w:val="008080"/>
          <w:szCs w:val="24"/>
        </w:rPr>
        <w:t>&gt;</w:t>
      </w:r>
    </w:p>
    <w:p w14:paraId="473AB291"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gameSession</w:t>
      </w:r>
      <w:r w:rsidRPr="007F4010">
        <w:rPr>
          <w:rFonts w:ascii="Consolas" w:hAnsi="Consolas" w:cs="Consolas"/>
          <w:color w:val="008080"/>
          <w:szCs w:val="24"/>
        </w:rPr>
        <w:t>&gt;</w:t>
      </w:r>
      <w:r w:rsidRPr="007F4010">
        <w:rPr>
          <w:rFonts w:ascii="Consolas" w:hAnsi="Consolas" w:cs="Consolas"/>
          <w:color w:val="000000"/>
          <w:szCs w:val="24"/>
        </w:rPr>
        <w:t>1064S0000002566</w:t>
      </w:r>
      <w:r w:rsidRPr="007F4010">
        <w:rPr>
          <w:rFonts w:ascii="Consolas" w:hAnsi="Consolas" w:cs="Consolas"/>
          <w:color w:val="008080"/>
          <w:szCs w:val="24"/>
        </w:rPr>
        <w:t>&lt;/</w:t>
      </w:r>
      <w:r w:rsidRPr="007F4010">
        <w:rPr>
          <w:rFonts w:ascii="Consolas" w:hAnsi="Consolas" w:cs="Consolas"/>
          <w:color w:val="3F7F7F"/>
          <w:szCs w:val="24"/>
        </w:rPr>
        <w:t>gameSession</w:t>
      </w:r>
      <w:r w:rsidRPr="007F4010">
        <w:rPr>
          <w:rFonts w:ascii="Consolas" w:hAnsi="Consolas" w:cs="Consolas"/>
          <w:color w:val="008080"/>
          <w:szCs w:val="24"/>
        </w:rPr>
        <w:t>&gt;</w:t>
      </w:r>
    </w:p>
    <w:p w14:paraId="0A2C5752"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gamePlayId</w:t>
      </w:r>
      <w:r w:rsidRPr="007F4010">
        <w:rPr>
          <w:rFonts w:ascii="Consolas" w:hAnsi="Consolas" w:cs="Consolas"/>
          <w:color w:val="008080"/>
          <w:szCs w:val="24"/>
        </w:rPr>
        <w:t>&gt;</w:t>
      </w:r>
      <w:r w:rsidRPr="007F4010">
        <w:rPr>
          <w:rFonts w:ascii="Consolas" w:hAnsi="Consolas" w:cs="Consolas"/>
          <w:color w:val="000000"/>
          <w:szCs w:val="24"/>
        </w:rPr>
        <w:t>2753082</w:t>
      </w:r>
      <w:r w:rsidRPr="007F4010">
        <w:rPr>
          <w:rFonts w:ascii="Consolas" w:hAnsi="Consolas" w:cs="Consolas"/>
          <w:color w:val="008080"/>
          <w:szCs w:val="24"/>
        </w:rPr>
        <w:t>&lt;/</w:t>
      </w:r>
      <w:r w:rsidRPr="007F4010">
        <w:rPr>
          <w:rFonts w:ascii="Consolas" w:hAnsi="Consolas" w:cs="Consolas"/>
          <w:color w:val="3F7F7F"/>
          <w:szCs w:val="24"/>
        </w:rPr>
        <w:t>gamePlayId</w:t>
      </w:r>
      <w:r w:rsidRPr="007F4010">
        <w:rPr>
          <w:rFonts w:ascii="Consolas" w:hAnsi="Consolas" w:cs="Consolas"/>
          <w:color w:val="008080"/>
          <w:szCs w:val="24"/>
        </w:rPr>
        <w:t>&gt;</w:t>
      </w:r>
    </w:p>
    <w:p w14:paraId="2D8705D9"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lastMsgId</w:t>
      </w:r>
      <w:r w:rsidRPr="007F4010">
        <w:rPr>
          <w:rFonts w:ascii="Consolas" w:hAnsi="Consolas" w:cs="Consolas"/>
          <w:color w:val="008080"/>
          <w:szCs w:val="24"/>
        </w:rPr>
        <w:t>&gt;</w:t>
      </w:r>
      <w:r w:rsidRPr="007F4010">
        <w:rPr>
          <w:rFonts w:ascii="Consolas" w:hAnsi="Consolas" w:cs="Consolas"/>
          <w:color w:val="000000"/>
          <w:szCs w:val="24"/>
        </w:rPr>
        <w:t>0</w:t>
      </w:r>
      <w:r w:rsidRPr="007F4010">
        <w:rPr>
          <w:rFonts w:ascii="Consolas" w:hAnsi="Consolas" w:cs="Consolas"/>
          <w:color w:val="008080"/>
          <w:szCs w:val="24"/>
        </w:rPr>
        <w:t>&lt;/</w:t>
      </w:r>
      <w:r w:rsidRPr="007F4010">
        <w:rPr>
          <w:rFonts w:ascii="Consolas" w:hAnsi="Consolas" w:cs="Consolas"/>
          <w:color w:val="3F7F7F"/>
          <w:szCs w:val="24"/>
        </w:rPr>
        <w:t>lastMsgId</w:t>
      </w:r>
      <w:r w:rsidRPr="007F4010">
        <w:rPr>
          <w:rFonts w:ascii="Consolas" w:hAnsi="Consolas" w:cs="Consolas"/>
          <w:color w:val="008080"/>
          <w:szCs w:val="24"/>
        </w:rPr>
        <w:t>&gt;</w:t>
      </w:r>
    </w:p>
    <w:p w14:paraId="64B3EEC1"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timeStamp</w:t>
      </w:r>
      <w:r w:rsidRPr="007F4010">
        <w:rPr>
          <w:rFonts w:ascii="Consolas" w:hAnsi="Consolas" w:cs="Consolas"/>
          <w:szCs w:val="24"/>
        </w:rPr>
        <w:t xml:space="preserve"> </w:t>
      </w:r>
      <w:r w:rsidRPr="007F4010">
        <w:rPr>
          <w:rFonts w:ascii="Consolas" w:hAnsi="Consolas" w:cs="Consolas"/>
          <w:color w:val="7F007F"/>
          <w:szCs w:val="24"/>
        </w:rPr>
        <w:t>timeZoneOffset</w:t>
      </w:r>
      <w:r w:rsidRPr="007F4010">
        <w:rPr>
          <w:rFonts w:ascii="Consolas" w:hAnsi="Consolas" w:cs="Consolas"/>
          <w:color w:val="000000"/>
          <w:szCs w:val="24"/>
        </w:rPr>
        <w:t>=</w:t>
      </w:r>
      <w:r w:rsidRPr="007F4010">
        <w:rPr>
          <w:rFonts w:ascii="Consolas" w:hAnsi="Consolas" w:cs="Consolas"/>
          <w:i/>
          <w:iCs/>
          <w:color w:val="2A00FF"/>
          <w:szCs w:val="24"/>
        </w:rPr>
        <w:t>"0"</w:t>
      </w:r>
      <w:r w:rsidRPr="007F4010">
        <w:rPr>
          <w:rFonts w:ascii="Consolas" w:hAnsi="Consolas" w:cs="Consolas"/>
          <w:color w:val="008080"/>
          <w:szCs w:val="24"/>
        </w:rPr>
        <w:t>&gt;</w:t>
      </w:r>
      <w:r w:rsidRPr="007F4010">
        <w:rPr>
          <w:rFonts w:ascii="Consolas" w:hAnsi="Consolas" w:cs="Consolas"/>
          <w:color w:val="000000"/>
          <w:szCs w:val="24"/>
        </w:rPr>
        <w:t>1291278492616</w:t>
      </w:r>
      <w:r w:rsidRPr="007F4010">
        <w:rPr>
          <w:rFonts w:ascii="Consolas" w:hAnsi="Consolas" w:cs="Consolas"/>
          <w:color w:val="008080"/>
          <w:szCs w:val="24"/>
        </w:rPr>
        <w:t>&lt;/</w:t>
      </w:r>
      <w:r w:rsidRPr="007F4010">
        <w:rPr>
          <w:rFonts w:ascii="Consolas" w:hAnsi="Consolas" w:cs="Consolas"/>
          <w:color w:val="3F7F7F"/>
          <w:szCs w:val="24"/>
        </w:rPr>
        <w:t>timeStamp</w:t>
      </w:r>
      <w:r w:rsidRPr="007F4010">
        <w:rPr>
          <w:rFonts w:ascii="Consolas" w:hAnsi="Consolas" w:cs="Consolas"/>
          <w:color w:val="008080"/>
          <w:szCs w:val="24"/>
        </w:rPr>
        <w:t>&gt;</w:t>
      </w:r>
    </w:p>
    <w:p w14:paraId="776F1865"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processTime</w:t>
      </w:r>
      <w:r w:rsidRPr="007F4010">
        <w:rPr>
          <w:rFonts w:ascii="Consolas" w:hAnsi="Consolas" w:cs="Consolas"/>
          <w:color w:val="008080"/>
          <w:szCs w:val="24"/>
        </w:rPr>
        <w:t>&gt;</w:t>
      </w:r>
      <w:r w:rsidRPr="007F4010">
        <w:rPr>
          <w:rFonts w:ascii="Consolas" w:hAnsi="Consolas" w:cs="Consolas"/>
          <w:color w:val="000000"/>
          <w:szCs w:val="24"/>
        </w:rPr>
        <w:t>295</w:t>
      </w:r>
      <w:r w:rsidRPr="007F4010">
        <w:rPr>
          <w:rFonts w:ascii="Consolas" w:hAnsi="Consolas" w:cs="Consolas"/>
          <w:color w:val="008080"/>
          <w:szCs w:val="24"/>
        </w:rPr>
        <w:t>&lt;/</w:t>
      </w:r>
      <w:r w:rsidRPr="007F4010">
        <w:rPr>
          <w:rFonts w:ascii="Consolas" w:hAnsi="Consolas" w:cs="Consolas"/>
          <w:color w:val="3F7F7F"/>
          <w:szCs w:val="24"/>
        </w:rPr>
        <w:t>processTime</w:t>
      </w:r>
      <w:r w:rsidRPr="007F4010">
        <w:rPr>
          <w:rFonts w:ascii="Consolas" w:hAnsi="Consolas" w:cs="Consolas"/>
          <w:color w:val="008080"/>
          <w:szCs w:val="24"/>
        </w:rPr>
        <w:t>&gt;</w:t>
      </w:r>
    </w:p>
    <w:p w14:paraId="5D4055A8"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responsiblegaming</w:t>
      </w:r>
      <w:r w:rsidRPr="007F4010">
        <w:rPr>
          <w:rFonts w:ascii="Consolas" w:hAnsi="Consolas" w:cs="Consolas"/>
          <w:szCs w:val="24"/>
        </w:rPr>
        <w:t xml:space="preserve"> </w:t>
      </w:r>
      <w:r w:rsidRPr="007F4010">
        <w:rPr>
          <w:rFonts w:ascii="Consolas" w:hAnsi="Consolas" w:cs="Consolas"/>
          <w:color w:val="7F007F"/>
          <w:szCs w:val="24"/>
        </w:rPr>
        <w:t>rctype</w:t>
      </w:r>
      <w:r w:rsidRPr="007F4010">
        <w:rPr>
          <w:rFonts w:ascii="Consolas" w:hAnsi="Consolas" w:cs="Consolas"/>
          <w:color w:val="000000"/>
          <w:szCs w:val="24"/>
        </w:rPr>
        <w:t>=</w:t>
      </w:r>
      <w:r w:rsidRPr="007F4010">
        <w:rPr>
          <w:rFonts w:ascii="Consolas" w:hAnsi="Consolas" w:cs="Consolas"/>
          <w:i/>
          <w:iCs/>
          <w:color w:val="2A00FF"/>
          <w:szCs w:val="24"/>
        </w:rPr>
        <w:t>"2"</w:t>
      </w:r>
      <w:r w:rsidRPr="007F4010">
        <w:rPr>
          <w:rFonts w:ascii="Consolas" w:hAnsi="Consolas" w:cs="Consolas"/>
          <w:szCs w:val="24"/>
        </w:rPr>
        <w:t xml:space="preserve"> </w:t>
      </w:r>
      <w:r w:rsidRPr="007F4010">
        <w:rPr>
          <w:rFonts w:ascii="Consolas" w:hAnsi="Consolas" w:cs="Consolas"/>
          <w:color w:val="7F007F"/>
          <w:szCs w:val="24"/>
        </w:rPr>
        <w:t>time</w:t>
      </w:r>
      <w:r w:rsidRPr="007F4010">
        <w:rPr>
          <w:rFonts w:ascii="Consolas" w:hAnsi="Consolas" w:cs="Consolas"/>
          <w:color w:val="000000"/>
          <w:szCs w:val="24"/>
        </w:rPr>
        <w:t>=</w:t>
      </w:r>
      <w:r w:rsidRPr="007F4010">
        <w:rPr>
          <w:rFonts w:ascii="Consolas" w:hAnsi="Consolas" w:cs="Consolas"/>
          <w:i/>
          <w:iCs/>
          <w:color w:val="2A00FF"/>
          <w:szCs w:val="24"/>
        </w:rPr>
        <w:t>"57907"</w:t>
      </w:r>
      <w:r w:rsidRPr="007F4010">
        <w:rPr>
          <w:rFonts w:ascii="Consolas" w:hAnsi="Consolas" w:cs="Consolas"/>
          <w:color w:val="008080"/>
          <w:szCs w:val="24"/>
        </w:rPr>
        <w:t>&gt;</w:t>
      </w:r>
    </w:p>
    <w:p w14:paraId="37CD860B"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rgrealitycheck</w:t>
      </w:r>
      <w:r w:rsidRPr="007F4010">
        <w:rPr>
          <w:rFonts w:ascii="Consolas" w:hAnsi="Consolas" w:cs="Consolas"/>
          <w:szCs w:val="24"/>
        </w:rPr>
        <w:t xml:space="preserve"> </w:t>
      </w:r>
      <w:r w:rsidRPr="007F4010">
        <w:rPr>
          <w:rFonts w:ascii="Consolas" w:hAnsi="Consolas" w:cs="Consolas"/>
          <w:color w:val="7F007F"/>
          <w:szCs w:val="24"/>
        </w:rPr>
        <w:t>display</w:t>
      </w:r>
      <w:r w:rsidRPr="007F4010">
        <w:rPr>
          <w:rFonts w:ascii="Consolas" w:hAnsi="Consolas" w:cs="Consolas"/>
          <w:color w:val="000000"/>
          <w:szCs w:val="24"/>
        </w:rPr>
        <w:t>=</w:t>
      </w:r>
      <w:r w:rsidRPr="007F4010">
        <w:rPr>
          <w:rFonts w:ascii="Consolas" w:hAnsi="Consolas" w:cs="Consolas"/>
          <w:i/>
          <w:iCs/>
          <w:color w:val="2A00FF"/>
          <w:szCs w:val="24"/>
        </w:rPr>
        <w:t>"false"</w:t>
      </w:r>
      <w:r w:rsidRPr="007F4010">
        <w:rPr>
          <w:rFonts w:ascii="Consolas" w:hAnsi="Consolas" w:cs="Consolas"/>
          <w:szCs w:val="24"/>
        </w:rPr>
        <w:t xml:space="preserve"> </w:t>
      </w:r>
      <w:r w:rsidRPr="007F4010">
        <w:rPr>
          <w:rFonts w:ascii="Consolas" w:hAnsi="Consolas" w:cs="Consolas"/>
          <w:color w:val="008080"/>
          <w:szCs w:val="24"/>
        </w:rPr>
        <w:t>/&gt;</w:t>
      </w:r>
    </w:p>
    <w:p w14:paraId="1A4E5BF0"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rgplayersessionlimit</w:t>
      </w:r>
      <w:r w:rsidRPr="007F4010">
        <w:rPr>
          <w:rFonts w:ascii="Consolas" w:hAnsi="Consolas" w:cs="Consolas"/>
          <w:szCs w:val="24"/>
        </w:rPr>
        <w:t xml:space="preserve"> </w:t>
      </w:r>
      <w:r w:rsidRPr="007F4010">
        <w:rPr>
          <w:rFonts w:ascii="Consolas" w:hAnsi="Consolas" w:cs="Consolas"/>
          <w:color w:val="7F007F"/>
          <w:szCs w:val="24"/>
        </w:rPr>
        <w:t>display</w:t>
      </w:r>
      <w:r w:rsidRPr="007F4010">
        <w:rPr>
          <w:rFonts w:ascii="Consolas" w:hAnsi="Consolas" w:cs="Consolas"/>
          <w:color w:val="000000"/>
          <w:szCs w:val="24"/>
        </w:rPr>
        <w:t>=</w:t>
      </w:r>
      <w:r w:rsidRPr="007F4010">
        <w:rPr>
          <w:rFonts w:ascii="Consolas" w:hAnsi="Consolas" w:cs="Consolas"/>
          <w:i/>
          <w:iCs/>
          <w:color w:val="2A00FF"/>
          <w:szCs w:val="24"/>
        </w:rPr>
        <w:t>"false"</w:t>
      </w:r>
      <w:r w:rsidRPr="007F4010">
        <w:rPr>
          <w:rFonts w:ascii="Consolas" w:hAnsi="Consolas" w:cs="Consolas"/>
          <w:szCs w:val="24"/>
        </w:rPr>
        <w:t xml:space="preserve"> </w:t>
      </w:r>
      <w:r w:rsidRPr="007F4010">
        <w:rPr>
          <w:rFonts w:ascii="Consolas" w:hAnsi="Consolas" w:cs="Consolas"/>
          <w:color w:val="008080"/>
          <w:szCs w:val="24"/>
        </w:rPr>
        <w:t>/&gt;</w:t>
      </w:r>
    </w:p>
    <w:p w14:paraId="56E3133B"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responsiblegaming</w:t>
      </w:r>
      <w:r w:rsidRPr="007F4010">
        <w:rPr>
          <w:rFonts w:ascii="Consolas" w:hAnsi="Consolas" w:cs="Consolas"/>
          <w:color w:val="008080"/>
          <w:szCs w:val="24"/>
        </w:rPr>
        <w:t>&gt;</w:t>
      </w:r>
    </w:p>
    <w:p w14:paraId="74FFA2DA" w14:textId="77777777" w:rsidR="00E82078" w:rsidRPr="007F4010" w:rsidRDefault="00E82078" w:rsidP="00E82078">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msgheader</w:t>
      </w:r>
      <w:r w:rsidRPr="007F4010">
        <w:rPr>
          <w:rFonts w:ascii="Consolas" w:hAnsi="Consolas" w:cs="Consolas"/>
          <w:color w:val="008080"/>
          <w:szCs w:val="24"/>
        </w:rPr>
        <w:t>&gt;</w:t>
      </w:r>
    </w:p>
    <w:p w14:paraId="32014FC9" w14:textId="77777777"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highlight w:val="lightGray"/>
          <w:u w:val="single"/>
          <w:lang w:val="en-US" w:eastAsia="en-US"/>
        </w:rPr>
        <w:t>msgdata</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reqName</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"SpinReq"</w:t>
      </w:r>
      <w:r w:rsidRPr="007F4010">
        <w:rPr>
          <w:rFonts w:ascii="Consolas" w:eastAsiaTheme="minorHAnsi" w:hAnsi="Consolas" w:cs="Consolas"/>
          <w:color w:val="008080"/>
          <w:szCs w:val="24"/>
          <w:lang w:val="en-US" w:eastAsia="en-US"/>
        </w:rPr>
        <w:t>&gt;</w:t>
      </w:r>
    </w:p>
    <w:p w14:paraId="684CC648" w14:textId="77777777"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reels</w:t>
      </w:r>
      <w:r w:rsidRPr="007F4010">
        <w:rPr>
          <w:rFonts w:ascii="Consolas" w:eastAsiaTheme="minorHAnsi" w:hAnsi="Consolas" w:cs="Consolas"/>
          <w:color w:val="008080"/>
          <w:szCs w:val="24"/>
          <w:lang w:val="en-US" w:eastAsia="en-US"/>
        </w:rPr>
        <w:t>&gt;</w:t>
      </w:r>
    </w:p>
    <w:p w14:paraId="5AEFD68A" w14:textId="0DC091F6"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lastRenderedPageBreak/>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000F7372"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i/>
          <w:iCs/>
          <w:color w:val="2A00FF"/>
          <w:szCs w:val="24"/>
          <w:lang w:val="en-US" w:eastAsia="en-US"/>
        </w:rPr>
        <w:t>"</w:t>
      </w:r>
      <w:r w:rsidRPr="007F4010">
        <w:rPr>
          <w:rFonts w:ascii="Consolas" w:eastAsiaTheme="minorHAnsi" w:hAnsi="Consolas" w:cs="Consolas"/>
          <w:color w:val="008080"/>
          <w:szCs w:val="24"/>
          <w:lang w:val="en-US" w:eastAsia="en-US"/>
        </w:rPr>
        <w:t>&gt;</w:t>
      </w:r>
      <w:r w:rsidR="000F7372" w:rsidRPr="007F4010">
        <w:rPr>
          <w:rFonts w:ascii="Consolas" w:eastAsiaTheme="minorHAnsi" w:hAnsi="Consolas" w:cs="Consolas"/>
          <w:color w:val="000000"/>
          <w:szCs w:val="24"/>
          <w:lang w:val="en-US" w:eastAsia="en-US"/>
        </w:rPr>
        <w:t>2,3,</w:t>
      </w:r>
      <w:r w:rsidR="00B22576" w:rsidRPr="007F4010">
        <w:rPr>
          <w:rFonts w:ascii="Consolas" w:eastAsiaTheme="minorHAnsi" w:hAnsi="Consolas" w:cs="Consolas"/>
          <w:color w:val="000000"/>
          <w:szCs w:val="24"/>
          <w:lang w:val="en-US" w:eastAsia="en-US"/>
        </w:rPr>
        <w:t>4,</w:t>
      </w:r>
      <w:r w:rsidR="000F7372" w:rsidRPr="007F4010">
        <w:rPr>
          <w:rFonts w:ascii="Consolas" w:eastAsiaTheme="minorHAnsi" w:hAnsi="Consolas" w:cs="Consolas"/>
          <w:color w:val="000000"/>
          <w:szCs w:val="24"/>
          <w:lang w:val="en-US" w:eastAsia="en-US"/>
        </w:rPr>
        <w:t>5</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450BA514" w14:textId="77777777"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"2"</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"123"</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10,10,5,7</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44918786" w14:textId="00F514CE"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"3"</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"119"</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10,8,9</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1AC0655A" w14:textId="77777777"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"4"</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"111"</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9,9,4,11</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25091FE0" w14:textId="17093C4D"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"5"</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w:t>
      </w:r>
      <w:r w:rsidR="000F7372"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i/>
          <w:iCs/>
          <w:color w:val="2A00FF"/>
          <w:szCs w:val="24"/>
          <w:lang w:val="en-US" w:eastAsia="en-US"/>
        </w:rPr>
        <w:t>"</w:t>
      </w:r>
      <w:r w:rsidRPr="007F4010">
        <w:rPr>
          <w:rFonts w:ascii="Consolas" w:eastAsiaTheme="minorHAnsi" w:hAnsi="Consolas" w:cs="Consolas"/>
          <w:color w:val="008080"/>
          <w:szCs w:val="24"/>
          <w:lang w:val="en-US" w:eastAsia="en-US"/>
        </w:rPr>
        <w:t>&gt;</w:t>
      </w:r>
      <w:r w:rsidR="00172621" w:rsidRPr="007F4010">
        <w:rPr>
          <w:rFonts w:ascii="Consolas" w:eastAsiaTheme="minorHAnsi" w:hAnsi="Consolas" w:cs="Consolas"/>
          <w:color w:val="000000"/>
          <w:szCs w:val="24"/>
          <w:lang w:val="en-US" w:eastAsia="en-US"/>
        </w:rPr>
        <w:t>9,6,9,8</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088E3496" w14:textId="07E064B0" w:rsidR="00D07A83" w:rsidRPr="00A4762F" w:rsidRDefault="00D07A83" w:rsidP="008121C8">
      <w:pPr>
        <w:suppressAutoHyphens w:val="0"/>
        <w:overflowPunct/>
        <w:autoSpaceDN w:val="0"/>
        <w:adjustRightInd w:val="0"/>
        <w:spacing w:before="0" w:after="0"/>
        <w:textAlignment w:val="auto"/>
        <w:rPr>
          <w:rFonts w:ascii="Consolas" w:eastAsiaTheme="minorHAnsi" w:hAnsi="Consolas" w:cs="Consolas"/>
          <w:color w:val="3F7F7F"/>
          <w:szCs w:val="24"/>
          <w:u w:val="single"/>
          <w:lang w:val="en-US" w:eastAsia="en-US"/>
        </w:rPr>
      </w:pPr>
      <w:r w:rsidRPr="007F4010">
        <w:rPr>
          <w:rFonts w:ascii="Consolas" w:eastAsiaTheme="minorHAnsi" w:hAnsi="Consolas" w:cs="Consolas"/>
          <w:color w:val="3F7F7F"/>
          <w:szCs w:val="24"/>
          <w:u w:val="single"/>
          <w:lang w:val="en-US" w:eastAsia="en-US"/>
        </w:rPr>
        <w:t>&lt;rePattern&gt;</w:t>
      </w:r>
      <w:r w:rsidRPr="007F4010">
        <w:rPr>
          <w:rFonts w:ascii="Consolas" w:eastAsiaTheme="minorHAnsi" w:hAnsi="Consolas" w:cs="Consolas"/>
          <w:color w:val="000000"/>
          <w:szCs w:val="24"/>
          <w:lang w:val="en-US" w:eastAsia="en-US"/>
        </w:rPr>
        <w:t>1,1,1</w:t>
      </w:r>
      <w:r w:rsidR="00A4762F">
        <w:rPr>
          <w:rFonts w:ascii="Consolas" w:eastAsiaTheme="minorHAnsi" w:hAnsi="Consolas" w:cs="Consolas"/>
          <w:color w:val="000000"/>
          <w:szCs w:val="24"/>
          <w:lang w:val="en-US" w:eastAsia="en-US"/>
        </w:rPr>
        <w:t>,1</w:t>
      </w:r>
      <w:r w:rsidRPr="00A4762F">
        <w:rPr>
          <w:rFonts w:ascii="Consolas" w:eastAsiaTheme="minorHAnsi" w:hAnsi="Consolas" w:cs="Consolas"/>
          <w:color w:val="3F7F7F"/>
          <w:szCs w:val="24"/>
          <w:u w:val="single"/>
          <w:lang w:val="en-US" w:eastAsia="en-US"/>
        </w:rPr>
        <w:t>&lt;/rePattern&gt;</w:t>
      </w:r>
    </w:p>
    <w:p w14:paraId="63ECB04B" w14:textId="77777777" w:rsidR="00B22576" w:rsidRPr="006F4973" w:rsidRDefault="00B22576" w:rsidP="008121C8">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p>
    <w:p w14:paraId="6DEA396D" w14:textId="77777777" w:rsidR="008121C8" w:rsidRPr="006F4973"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6F4973">
        <w:rPr>
          <w:rFonts w:ascii="Consolas" w:eastAsiaTheme="minorHAnsi" w:hAnsi="Consolas" w:cs="Consolas"/>
          <w:color w:val="008080"/>
          <w:szCs w:val="24"/>
          <w:lang w:val="en-US" w:eastAsia="en-US"/>
        </w:rPr>
        <w:t>&lt;/</w:t>
      </w:r>
      <w:r w:rsidRPr="006F4973">
        <w:rPr>
          <w:rFonts w:ascii="Consolas" w:eastAsiaTheme="minorHAnsi" w:hAnsi="Consolas" w:cs="Consolas"/>
          <w:color w:val="3F7F7F"/>
          <w:szCs w:val="24"/>
          <w:lang w:val="en-US" w:eastAsia="en-US"/>
        </w:rPr>
        <w:t>reels</w:t>
      </w:r>
      <w:r w:rsidRPr="006F4973">
        <w:rPr>
          <w:rFonts w:ascii="Consolas" w:eastAsiaTheme="minorHAnsi" w:hAnsi="Consolas" w:cs="Consolas"/>
          <w:color w:val="008080"/>
          <w:szCs w:val="24"/>
          <w:lang w:val="en-US" w:eastAsia="en-US"/>
        </w:rPr>
        <w:t>&gt;</w:t>
      </w:r>
    </w:p>
    <w:p w14:paraId="04768B23" w14:textId="77777777"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lines</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000F7372" w:rsidRPr="007F4010">
        <w:rPr>
          <w:rFonts w:ascii="Consolas" w:eastAsiaTheme="minorHAnsi" w:hAnsi="Consolas" w:cs="Consolas"/>
          <w:i/>
          <w:iCs/>
          <w:color w:val="2A00FF"/>
          <w:szCs w:val="24"/>
          <w:lang w:val="en-US" w:eastAsia="en-US"/>
        </w:rPr>
        <w:t>"</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color w:val="008080"/>
          <w:szCs w:val="24"/>
          <w:lang w:val="en-US" w:eastAsia="en-US"/>
        </w:rPr>
        <w:t>&gt;</w:t>
      </w:r>
    </w:p>
    <w:p w14:paraId="73ADB361" w14:textId="77777777"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lines</w:t>
      </w:r>
      <w:r w:rsidRPr="007F4010">
        <w:rPr>
          <w:rFonts w:ascii="Consolas" w:eastAsiaTheme="minorHAnsi" w:hAnsi="Consolas" w:cs="Consolas"/>
          <w:color w:val="008080"/>
          <w:szCs w:val="24"/>
          <w:lang w:val="en-US" w:eastAsia="en-US"/>
        </w:rPr>
        <w:t>&gt;</w:t>
      </w:r>
    </w:p>
    <w:p w14:paraId="55C3F1EC" w14:textId="77777777"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creditResults</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wagered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"50"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w:t>
      </w:r>
      <w:r w:rsidR="000F7372"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008080"/>
          <w:szCs w:val="24"/>
          <w:lang w:val="en-US" w:eastAsia="en-US"/>
        </w:rPr>
        <w:t>/&gt;</w:t>
      </w:r>
    </w:p>
    <w:p w14:paraId="2CF6934D" w14:textId="77777777" w:rsidR="008121C8" w:rsidRPr="007F4010" w:rsidRDefault="008121C8" w:rsidP="008121C8">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results</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wagered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"0.50"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000F7372" w:rsidRPr="007F4010">
        <w:rPr>
          <w:rFonts w:ascii="Consolas" w:eastAsiaTheme="minorHAnsi" w:hAnsi="Consolas" w:cs="Consolas"/>
          <w:i/>
          <w:iCs/>
          <w:color w:val="2A00FF"/>
          <w:szCs w:val="24"/>
          <w:lang w:val="en-US" w:eastAsia="en-US"/>
        </w:rPr>
        <w:t>"0.0</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net</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w:t>
      </w:r>
      <w:r w:rsidR="000F7372" w:rsidRPr="007F4010">
        <w:rPr>
          <w:rFonts w:ascii="Consolas" w:eastAsiaTheme="minorHAnsi" w:hAnsi="Consolas" w:cs="Consolas"/>
          <w:i/>
          <w:iCs/>
          <w:color w:val="2A00FF"/>
          <w:szCs w:val="24"/>
          <w:lang w:val="en-US" w:eastAsia="en-US"/>
        </w:rPr>
        <w:t>-0.5</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008080"/>
          <w:szCs w:val="24"/>
          <w:lang w:val="en-US" w:eastAsia="en-US"/>
        </w:rPr>
        <w:t>/&gt;</w:t>
      </w:r>
    </w:p>
    <w:p w14:paraId="1D3E82C4" w14:textId="77777777" w:rsidR="008121C8" w:rsidRPr="007F4010" w:rsidRDefault="008121C8" w:rsidP="008121C8">
      <w:pPr>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freeSpins</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total</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used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008080"/>
          <w:szCs w:val="24"/>
          <w:lang w:val="en-US" w:eastAsia="en-US"/>
        </w:rPr>
        <w:t>/&gt;</w:t>
      </w:r>
    </w:p>
    <w:p w14:paraId="6D23BFCE" w14:textId="77777777" w:rsidR="008121C8" w:rsidRPr="007F4010" w:rsidRDefault="008121C8" w:rsidP="008121C8">
      <w:pPr>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highlight w:val="lightGray"/>
          <w:lang w:val="en-US" w:eastAsia="en-US"/>
        </w:rPr>
        <w:t>msgdata</w:t>
      </w:r>
      <w:r w:rsidRPr="007F4010">
        <w:rPr>
          <w:rFonts w:ascii="Consolas" w:eastAsiaTheme="minorHAnsi" w:hAnsi="Consolas" w:cs="Consolas"/>
          <w:color w:val="008080"/>
          <w:szCs w:val="24"/>
          <w:lang w:val="en-US" w:eastAsia="en-US"/>
        </w:rPr>
        <w:t>&gt;</w:t>
      </w:r>
    </w:p>
    <w:p w14:paraId="2A7B0E07" w14:textId="77777777" w:rsidR="00B01A46" w:rsidRPr="007F4010" w:rsidRDefault="00E82078" w:rsidP="008121C8">
      <w:pPr>
        <w:rPr>
          <w:rFonts w:ascii="Consolas" w:hAnsi="Consolas" w:cs="Consolas"/>
          <w:color w:val="008080"/>
          <w:szCs w:val="24"/>
        </w:rPr>
      </w:pPr>
      <w:r w:rsidRPr="007F4010">
        <w:rPr>
          <w:rFonts w:ascii="Consolas" w:hAnsi="Consolas" w:cs="Consolas"/>
          <w:color w:val="008080"/>
          <w:szCs w:val="24"/>
        </w:rPr>
        <w:t>&lt;/</w:t>
      </w:r>
      <w:r w:rsidRPr="007F4010">
        <w:rPr>
          <w:rFonts w:ascii="Consolas" w:hAnsi="Consolas" w:cs="Consolas"/>
          <w:color w:val="3F7F7F"/>
          <w:szCs w:val="24"/>
        </w:rPr>
        <w:t>gamemessage</w:t>
      </w:r>
      <w:r w:rsidRPr="007F4010">
        <w:rPr>
          <w:rFonts w:ascii="Consolas" w:hAnsi="Consolas" w:cs="Consolas"/>
          <w:color w:val="008080"/>
          <w:szCs w:val="24"/>
        </w:rPr>
        <w:t>&gt;</w:t>
      </w:r>
    </w:p>
    <w:p w14:paraId="5ABB5B94" w14:textId="77777777" w:rsidR="00B01A46" w:rsidRPr="007F4010" w:rsidRDefault="00B01A46" w:rsidP="00963C35">
      <w:pPr>
        <w:rPr>
          <w:szCs w:val="24"/>
        </w:rPr>
      </w:pPr>
    </w:p>
    <w:p w14:paraId="277E9C39" w14:textId="77777777" w:rsidR="002D69F1" w:rsidRDefault="00963C35" w:rsidP="002D69F1">
      <w:r w:rsidRPr="00963C35">
        <w:t>The display in previous example is:</w:t>
      </w:r>
    </w:p>
    <w:p w14:paraId="04E87FFA" w14:textId="1AFB0D8F" w:rsidR="00963C35" w:rsidRPr="007F4010" w:rsidRDefault="00963C35" w:rsidP="00457609"/>
    <w:tbl>
      <w:tblPr>
        <w:tblW w:w="0" w:type="auto"/>
        <w:tblInd w:w="1076" w:type="dxa"/>
        <w:tblLayout w:type="fixed"/>
        <w:tblCellMar>
          <w:left w:w="180" w:type="dxa"/>
          <w:right w:w="180" w:type="dxa"/>
        </w:tblCellMar>
        <w:tblLook w:val="04A0" w:firstRow="1" w:lastRow="0" w:firstColumn="1" w:lastColumn="0" w:noHBand="0" w:noVBand="1"/>
      </w:tblPr>
      <w:tblGrid>
        <w:gridCol w:w="1235"/>
        <w:gridCol w:w="1253"/>
        <w:gridCol w:w="1280"/>
        <w:gridCol w:w="1270"/>
        <w:gridCol w:w="1447"/>
      </w:tblGrid>
      <w:tr w:rsidR="00963C35" w:rsidRPr="00963C35" w14:paraId="61EDCB9A" w14:textId="77777777" w:rsidTr="00D07A83">
        <w:trPr>
          <w:trHeight w:val="762"/>
        </w:trPr>
        <w:tc>
          <w:tcPr>
            <w:tcW w:w="1235" w:type="dxa"/>
            <w:tcBorders>
              <w:top w:val="single" w:sz="8" w:space="0" w:color="000000"/>
              <w:left w:val="single" w:sz="8" w:space="0" w:color="000000"/>
              <w:bottom w:val="single" w:sz="8" w:space="0" w:color="000000"/>
              <w:right w:val="nil"/>
            </w:tcBorders>
            <w:hideMark/>
          </w:tcPr>
          <w:p w14:paraId="31CDA8CB" w14:textId="24A76BA7" w:rsidR="00963C35" w:rsidRPr="007F4010" w:rsidRDefault="00172621" w:rsidP="00D07A83">
            <w:pPr>
              <w:snapToGrid w:val="0"/>
              <w:jc w:val="center"/>
              <w:rPr>
                <w:rFonts w:ascii="Tahoma" w:hAnsi="Tahoma" w:cs="Tahoma"/>
                <w:sz w:val="28"/>
                <w:szCs w:val="32"/>
              </w:rPr>
            </w:pPr>
            <w:r w:rsidRPr="007F4010">
              <w:rPr>
                <w:rFonts w:ascii="Times New Roman" w:hAnsi="Times New Roman"/>
                <w:sz w:val="28"/>
                <w:szCs w:val="32"/>
              </w:rPr>
              <w:t>2</w:t>
            </w:r>
          </w:p>
        </w:tc>
        <w:tc>
          <w:tcPr>
            <w:tcW w:w="1253" w:type="dxa"/>
            <w:tcBorders>
              <w:top w:val="single" w:sz="8" w:space="0" w:color="000000"/>
              <w:left w:val="single" w:sz="8" w:space="0" w:color="000000"/>
              <w:bottom w:val="single" w:sz="8" w:space="0" w:color="000000"/>
              <w:right w:val="nil"/>
            </w:tcBorders>
            <w:hideMark/>
          </w:tcPr>
          <w:p w14:paraId="0DE1D0D0" w14:textId="77777777" w:rsidR="00963C35" w:rsidRPr="007F4010" w:rsidRDefault="00764B5C" w:rsidP="00D07A83">
            <w:pPr>
              <w:snapToGrid w:val="0"/>
              <w:jc w:val="center"/>
              <w:rPr>
                <w:rFonts w:ascii="Tahoma" w:hAnsi="Tahoma" w:cs="Tahoma"/>
                <w:sz w:val="28"/>
                <w:szCs w:val="32"/>
              </w:rPr>
            </w:pPr>
            <w:r w:rsidRPr="007F4010">
              <w:rPr>
                <w:rFonts w:ascii="Times New Roman" w:hAnsi="Times New Roman"/>
                <w:sz w:val="28"/>
                <w:szCs w:val="32"/>
              </w:rPr>
              <w:t>10</w:t>
            </w:r>
          </w:p>
        </w:tc>
        <w:tc>
          <w:tcPr>
            <w:tcW w:w="1280" w:type="dxa"/>
            <w:tcBorders>
              <w:top w:val="single" w:sz="8" w:space="0" w:color="000000"/>
              <w:left w:val="single" w:sz="8" w:space="0" w:color="000000"/>
              <w:bottom w:val="single" w:sz="8" w:space="0" w:color="000000"/>
              <w:right w:val="nil"/>
            </w:tcBorders>
            <w:hideMark/>
          </w:tcPr>
          <w:p w14:paraId="31B5E14E" w14:textId="77777777" w:rsidR="00963C35" w:rsidRPr="007F4010" w:rsidRDefault="00A26F62" w:rsidP="00D07A83">
            <w:pPr>
              <w:snapToGrid w:val="0"/>
              <w:jc w:val="center"/>
              <w:rPr>
                <w:rFonts w:ascii="Tahoma" w:hAnsi="Tahoma" w:cs="Tahoma"/>
                <w:sz w:val="28"/>
                <w:szCs w:val="32"/>
              </w:rPr>
            </w:pPr>
            <w:r w:rsidRPr="007F4010">
              <w:rPr>
                <w:rFonts w:ascii="Times New Roman" w:hAnsi="Times New Roman"/>
                <w:sz w:val="28"/>
                <w:szCs w:val="32"/>
              </w:rPr>
              <w:t>10</w:t>
            </w:r>
          </w:p>
        </w:tc>
        <w:tc>
          <w:tcPr>
            <w:tcW w:w="1270" w:type="dxa"/>
            <w:tcBorders>
              <w:top w:val="single" w:sz="8" w:space="0" w:color="000000"/>
              <w:left w:val="single" w:sz="8" w:space="0" w:color="000000"/>
              <w:bottom w:val="single" w:sz="8" w:space="0" w:color="000000"/>
              <w:right w:val="nil"/>
            </w:tcBorders>
            <w:hideMark/>
          </w:tcPr>
          <w:p w14:paraId="39D30D37" w14:textId="77777777" w:rsidR="00963C35" w:rsidRPr="007F4010" w:rsidRDefault="00A26F62" w:rsidP="00D07A83">
            <w:pPr>
              <w:snapToGrid w:val="0"/>
              <w:jc w:val="center"/>
              <w:rPr>
                <w:rFonts w:ascii="Tahoma" w:hAnsi="Tahoma" w:cs="Tahoma"/>
                <w:sz w:val="28"/>
                <w:szCs w:val="32"/>
              </w:rPr>
            </w:pPr>
            <w:r w:rsidRPr="007F4010">
              <w:rPr>
                <w:rFonts w:ascii="Times New Roman" w:hAnsi="Times New Roman"/>
                <w:sz w:val="28"/>
                <w:szCs w:val="32"/>
              </w:rPr>
              <w:t>9</w:t>
            </w:r>
          </w:p>
        </w:tc>
        <w:tc>
          <w:tcPr>
            <w:tcW w:w="1447" w:type="dxa"/>
            <w:tcBorders>
              <w:top w:val="single" w:sz="8" w:space="0" w:color="000000"/>
              <w:left w:val="single" w:sz="8" w:space="0" w:color="000000"/>
              <w:bottom w:val="single" w:sz="8" w:space="0" w:color="000000"/>
              <w:right w:val="single" w:sz="8" w:space="0" w:color="000000"/>
            </w:tcBorders>
            <w:hideMark/>
          </w:tcPr>
          <w:p w14:paraId="593A450E" w14:textId="7DA303B2" w:rsidR="00963C35" w:rsidRPr="007F4010" w:rsidRDefault="00172621" w:rsidP="00D07A83">
            <w:pPr>
              <w:snapToGrid w:val="0"/>
              <w:jc w:val="center"/>
              <w:rPr>
                <w:rFonts w:ascii="Tahoma" w:hAnsi="Tahoma" w:cs="Tahoma"/>
                <w:sz w:val="28"/>
                <w:szCs w:val="32"/>
              </w:rPr>
            </w:pPr>
            <w:r w:rsidRPr="007F4010">
              <w:rPr>
                <w:rFonts w:ascii="Times New Roman" w:hAnsi="Times New Roman"/>
                <w:sz w:val="28"/>
                <w:szCs w:val="32"/>
              </w:rPr>
              <w:t>9</w:t>
            </w:r>
          </w:p>
        </w:tc>
      </w:tr>
      <w:tr w:rsidR="00963C35" w:rsidRPr="00963C35" w14:paraId="160FA414" w14:textId="77777777" w:rsidTr="00F73610">
        <w:trPr>
          <w:trHeight w:val="631"/>
        </w:trPr>
        <w:tc>
          <w:tcPr>
            <w:tcW w:w="1235" w:type="dxa"/>
            <w:tcBorders>
              <w:top w:val="single" w:sz="8" w:space="0" w:color="000000"/>
              <w:left w:val="single" w:sz="8" w:space="0" w:color="000000"/>
              <w:bottom w:val="single" w:sz="8" w:space="0" w:color="000000"/>
              <w:right w:val="nil"/>
            </w:tcBorders>
            <w:hideMark/>
          </w:tcPr>
          <w:p w14:paraId="1B22D6DB" w14:textId="4CA61AA2" w:rsidR="00963C35" w:rsidRPr="007F4010" w:rsidRDefault="00172621" w:rsidP="00D07A83">
            <w:pPr>
              <w:snapToGrid w:val="0"/>
              <w:jc w:val="center"/>
              <w:rPr>
                <w:rFonts w:ascii="Times New Roman" w:hAnsi="Times New Roman"/>
                <w:sz w:val="28"/>
                <w:szCs w:val="32"/>
              </w:rPr>
            </w:pPr>
            <w:r w:rsidRPr="007F4010">
              <w:rPr>
                <w:rFonts w:ascii="Times New Roman" w:hAnsi="Times New Roman"/>
                <w:sz w:val="28"/>
                <w:szCs w:val="32"/>
              </w:rPr>
              <w:t>3</w:t>
            </w:r>
          </w:p>
        </w:tc>
        <w:tc>
          <w:tcPr>
            <w:tcW w:w="1253" w:type="dxa"/>
            <w:tcBorders>
              <w:top w:val="single" w:sz="8" w:space="0" w:color="000000"/>
              <w:left w:val="single" w:sz="8" w:space="0" w:color="000000"/>
              <w:bottom w:val="single" w:sz="8" w:space="0" w:color="000000"/>
              <w:right w:val="nil"/>
            </w:tcBorders>
            <w:hideMark/>
          </w:tcPr>
          <w:p w14:paraId="01ED95D9" w14:textId="77777777" w:rsidR="00963C35" w:rsidRPr="007F4010" w:rsidRDefault="00A26F62" w:rsidP="00D07A83">
            <w:pPr>
              <w:snapToGrid w:val="0"/>
              <w:jc w:val="center"/>
              <w:rPr>
                <w:rFonts w:ascii="Times New Roman" w:hAnsi="Times New Roman"/>
                <w:sz w:val="28"/>
                <w:szCs w:val="32"/>
              </w:rPr>
            </w:pPr>
            <w:r w:rsidRPr="007F4010">
              <w:rPr>
                <w:rFonts w:ascii="Times New Roman" w:hAnsi="Times New Roman"/>
                <w:sz w:val="28"/>
                <w:szCs w:val="32"/>
              </w:rPr>
              <w:t>10</w:t>
            </w:r>
          </w:p>
        </w:tc>
        <w:tc>
          <w:tcPr>
            <w:tcW w:w="1280" w:type="dxa"/>
            <w:tcBorders>
              <w:top w:val="single" w:sz="8" w:space="0" w:color="000000"/>
              <w:left w:val="single" w:sz="8" w:space="0" w:color="000000"/>
              <w:bottom w:val="single" w:sz="4" w:space="0" w:color="auto"/>
              <w:right w:val="nil"/>
            </w:tcBorders>
            <w:hideMark/>
          </w:tcPr>
          <w:p w14:paraId="47019428" w14:textId="23CA0720" w:rsidR="00963C35" w:rsidRPr="007F4010" w:rsidRDefault="00172621" w:rsidP="00D07A83">
            <w:pPr>
              <w:snapToGrid w:val="0"/>
              <w:jc w:val="center"/>
              <w:rPr>
                <w:rFonts w:ascii="Times New Roman" w:hAnsi="Times New Roman"/>
                <w:sz w:val="28"/>
                <w:szCs w:val="32"/>
              </w:rPr>
            </w:pPr>
            <w:r w:rsidRPr="007F4010">
              <w:rPr>
                <w:rFonts w:ascii="Times New Roman" w:hAnsi="Times New Roman"/>
                <w:sz w:val="28"/>
                <w:szCs w:val="32"/>
              </w:rPr>
              <w:t>8</w:t>
            </w:r>
          </w:p>
        </w:tc>
        <w:tc>
          <w:tcPr>
            <w:tcW w:w="1270" w:type="dxa"/>
            <w:tcBorders>
              <w:top w:val="single" w:sz="8" w:space="0" w:color="000000"/>
              <w:left w:val="single" w:sz="8" w:space="0" w:color="000000"/>
              <w:bottom w:val="single" w:sz="8" w:space="0" w:color="000000"/>
              <w:right w:val="nil"/>
            </w:tcBorders>
            <w:hideMark/>
          </w:tcPr>
          <w:p w14:paraId="32926E0F" w14:textId="77777777" w:rsidR="00963C35" w:rsidRPr="007F4010" w:rsidRDefault="00A26F62" w:rsidP="00D07A83">
            <w:pPr>
              <w:snapToGrid w:val="0"/>
              <w:jc w:val="center"/>
              <w:rPr>
                <w:rFonts w:ascii="Times New Roman" w:hAnsi="Times New Roman"/>
                <w:sz w:val="28"/>
                <w:szCs w:val="32"/>
              </w:rPr>
            </w:pPr>
            <w:r w:rsidRPr="007F4010">
              <w:rPr>
                <w:rFonts w:ascii="Times New Roman" w:hAnsi="Times New Roman"/>
                <w:sz w:val="28"/>
                <w:szCs w:val="32"/>
              </w:rPr>
              <w:t>9</w:t>
            </w:r>
          </w:p>
        </w:tc>
        <w:tc>
          <w:tcPr>
            <w:tcW w:w="1447" w:type="dxa"/>
            <w:tcBorders>
              <w:top w:val="single" w:sz="8" w:space="0" w:color="000000"/>
              <w:left w:val="single" w:sz="8" w:space="0" w:color="000000"/>
              <w:bottom w:val="single" w:sz="8" w:space="0" w:color="000000"/>
              <w:right w:val="single" w:sz="8" w:space="0" w:color="000000"/>
            </w:tcBorders>
            <w:hideMark/>
          </w:tcPr>
          <w:p w14:paraId="60138FEE" w14:textId="77777777" w:rsidR="00963C35" w:rsidRPr="007F4010" w:rsidRDefault="00A26F62" w:rsidP="00D07A83">
            <w:pPr>
              <w:snapToGrid w:val="0"/>
              <w:jc w:val="center"/>
              <w:rPr>
                <w:rFonts w:ascii="Times New Roman" w:hAnsi="Times New Roman"/>
                <w:sz w:val="28"/>
                <w:szCs w:val="32"/>
              </w:rPr>
            </w:pPr>
            <w:r w:rsidRPr="007F4010">
              <w:rPr>
                <w:rFonts w:ascii="Times New Roman" w:hAnsi="Times New Roman"/>
                <w:sz w:val="28"/>
                <w:szCs w:val="32"/>
              </w:rPr>
              <w:t>6</w:t>
            </w:r>
          </w:p>
        </w:tc>
      </w:tr>
      <w:tr w:rsidR="00963C35" w:rsidRPr="00963C35" w14:paraId="51F0C644" w14:textId="77777777" w:rsidTr="00F73610">
        <w:trPr>
          <w:trHeight w:val="631"/>
        </w:trPr>
        <w:tc>
          <w:tcPr>
            <w:tcW w:w="1235" w:type="dxa"/>
            <w:tcBorders>
              <w:top w:val="single" w:sz="8" w:space="0" w:color="000000"/>
              <w:left w:val="single" w:sz="8" w:space="0" w:color="000000"/>
              <w:bottom w:val="single" w:sz="4" w:space="0" w:color="auto"/>
              <w:right w:val="nil"/>
            </w:tcBorders>
            <w:hideMark/>
          </w:tcPr>
          <w:p w14:paraId="7AAEEEA3" w14:textId="2F738850" w:rsidR="00963C35" w:rsidRPr="007F4010" w:rsidRDefault="00172621" w:rsidP="00D07A83">
            <w:pPr>
              <w:snapToGrid w:val="0"/>
              <w:jc w:val="center"/>
              <w:rPr>
                <w:rFonts w:ascii="Tahoma" w:hAnsi="Tahoma" w:cs="Tahoma"/>
                <w:sz w:val="28"/>
                <w:szCs w:val="32"/>
              </w:rPr>
            </w:pPr>
            <w:r w:rsidRPr="007F4010">
              <w:rPr>
                <w:rFonts w:ascii="Times New Roman" w:hAnsi="Times New Roman"/>
                <w:sz w:val="28"/>
                <w:szCs w:val="32"/>
              </w:rPr>
              <w:t>4</w:t>
            </w:r>
          </w:p>
        </w:tc>
        <w:tc>
          <w:tcPr>
            <w:tcW w:w="1253" w:type="dxa"/>
            <w:tcBorders>
              <w:top w:val="single" w:sz="8" w:space="0" w:color="000000"/>
              <w:left w:val="single" w:sz="8" w:space="0" w:color="000000"/>
              <w:bottom w:val="single" w:sz="4" w:space="0" w:color="auto"/>
              <w:right w:val="single" w:sz="4" w:space="0" w:color="auto"/>
            </w:tcBorders>
            <w:hideMark/>
          </w:tcPr>
          <w:p w14:paraId="0CE1C76A" w14:textId="77777777" w:rsidR="00963C35" w:rsidRPr="007F4010" w:rsidRDefault="00A26F62" w:rsidP="00D07A83">
            <w:pPr>
              <w:snapToGrid w:val="0"/>
              <w:jc w:val="center"/>
              <w:rPr>
                <w:rFonts w:ascii="Times New Roman" w:hAnsi="Times New Roman" w:cs="Times New Roman"/>
                <w:sz w:val="28"/>
                <w:szCs w:val="32"/>
              </w:rPr>
            </w:pPr>
            <w:r w:rsidRPr="007F4010">
              <w:rPr>
                <w:rFonts w:ascii="Times New Roman" w:hAnsi="Times New Roman" w:cs="Times New Roman"/>
                <w:sz w:val="28"/>
                <w:szCs w:val="32"/>
              </w:rPr>
              <w:t>5</w:t>
            </w:r>
          </w:p>
        </w:tc>
        <w:tc>
          <w:tcPr>
            <w:tcW w:w="1280" w:type="dxa"/>
            <w:tcBorders>
              <w:top w:val="single" w:sz="4" w:space="0" w:color="auto"/>
              <w:left w:val="single" w:sz="4" w:space="0" w:color="auto"/>
              <w:bottom w:val="single" w:sz="4" w:space="0" w:color="auto"/>
              <w:right w:val="single" w:sz="4" w:space="0" w:color="auto"/>
            </w:tcBorders>
            <w:hideMark/>
          </w:tcPr>
          <w:p w14:paraId="16AE5895" w14:textId="03D3D054" w:rsidR="00963C35" w:rsidRPr="007F4010" w:rsidRDefault="00172621" w:rsidP="00D07A83">
            <w:pPr>
              <w:snapToGrid w:val="0"/>
              <w:jc w:val="center"/>
              <w:rPr>
                <w:rFonts w:ascii="Tahoma" w:hAnsi="Tahoma" w:cs="Tahoma"/>
                <w:sz w:val="28"/>
                <w:szCs w:val="32"/>
              </w:rPr>
            </w:pPr>
            <w:r w:rsidRPr="007F4010">
              <w:rPr>
                <w:rFonts w:ascii="Times New Roman" w:hAnsi="Times New Roman"/>
                <w:sz w:val="28"/>
                <w:szCs w:val="32"/>
              </w:rPr>
              <w:t>9</w:t>
            </w:r>
          </w:p>
        </w:tc>
        <w:tc>
          <w:tcPr>
            <w:tcW w:w="1270" w:type="dxa"/>
            <w:tcBorders>
              <w:top w:val="single" w:sz="8" w:space="0" w:color="000000"/>
              <w:left w:val="single" w:sz="4" w:space="0" w:color="auto"/>
              <w:bottom w:val="single" w:sz="4" w:space="0" w:color="auto"/>
              <w:right w:val="nil"/>
            </w:tcBorders>
            <w:hideMark/>
          </w:tcPr>
          <w:p w14:paraId="66995C2B" w14:textId="77777777" w:rsidR="00963C35" w:rsidRPr="007F4010" w:rsidRDefault="00A26F62" w:rsidP="00D07A83">
            <w:pPr>
              <w:snapToGrid w:val="0"/>
              <w:jc w:val="center"/>
              <w:rPr>
                <w:rFonts w:ascii="Tahoma" w:hAnsi="Tahoma" w:cs="Tahoma"/>
                <w:sz w:val="28"/>
                <w:szCs w:val="32"/>
              </w:rPr>
            </w:pPr>
            <w:r w:rsidRPr="007F4010">
              <w:rPr>
                <w:rFonts w:ascii="Times New Roman" w:hAnsi="Times New Roman"/>
                <w:sz w:val="28"/>
                <w:szCs w:val="32"/>
              </w:rPr>
              <w:t>4</w:t>
            </w:r>
          </w:p>
        </w:tc>
        <w:tc>
          <w:tcPr>
            <w:tcW w:w="1447" w:type="dxa"/>
            <w:tcBorders>
              <w:top w:val="single" w:sz="8" w:space="0" w:color="000000"/>
              <w:left w:val="single" w:sz="8" w:space="0" w:color="000000"/>
              <w:bottom w:val="single" w:sz="4" w:space="0" w:color="auto"/>
              <w:right w:val="single" w:sz="8" w:space="0" w:color="000000"/>
            </w:tcBorders>
            <w:hideMark/>
          </w:tcPr>
          <w:p w14:paraId="34E650FE" w14:textId="77777777" w:rsidR="00764B5C" w:rsidRPr="007F4010" w:rsidRDefault="00A26F62" w:rsidP="00764B5C">
            <w:pPr>
              <w:snapToGrid w:val="0"/>
              <w:jc w:val="center"/>
              <w:rPr>
                <w:rFonts w:ascii="Times New Roman" w:hAnsi="Times New Roman"/>
                <w:sz w:val="28"/>
                <w:szCs w:val="32"/>
              </w:rPr>
            </w:pPr>
            <w:r w:rsidRPr="007F4010">
              <w:rPr>
                <w:rFonts w:ascii="Times New Roman" w:hAnsi="Times New Roman"/>
                <w:sz w:val="28"/>
                <w:szCs w:val="32"/>
              </w:rPr>
              <w:t>9</w:t>
            </w:r>
          </w:p>
        </w:tc>
      </w:tr>
      <w:tr w:rsidR="00764B5C" w:rsidRPr="00963C35" w14:paraId="21CFA7D9" w14:textId="77777777" w:rsidTr="00F73610">
        <w:trPr>
          <w:trHeight w:val="631"/>
        </w:trPr>
        <w:tc>
          <w:tcPr>
            <w:tcW w:w="1235" w:type="dxa"/>
            <w:tcBorders>
              <w:top w:val="single" w:sz="4" w:space="0" w:color="auto"/>
              <w:left w:val="single" w:sz="4" w:space="0" w:color="auto"/>
              <w:bottom w:val="single" w:sz="4" w:space="0" w:color="auto"/>
              <w:right w:val="single" w:sz="4" w:space="0" w:color="auto"/>
            </w:tcBorders>
          </w:tcPr>
          <w:p w14:paraId="2548C8C8" w14:textId="3F726EE9" w:rsidR="00764B5C" w:rsidRPr="007F4010" w:rsidRDefault="00F73610" w:rsidP="00D07A83">
            <w:pPr>
              <w:snapToGrid w:val="0"/>
              <w:jc w:val="center"/>
              <w:rPr>
                <w:rFonts w:ascii="Times New Roman" w:hAnsi="Times New Roman"/>
                <w:sz w:val="28"/>
                <w:szCs w:val="32"/>
              </w:rPr>
            </w:pPr>
            <w:r w:rsidRPr="007F4010">
              <w:rPr>
                <w:rFonts w:ascii="Times New Roman" w:hAnsi="Times New Roman"/>
                <w:sz w:val="28"/>
                <w:szCs w:val="32"/>
              </w:rPr>
              <w:t>5</w:t>
            </w:r>
          </w:p>
        </w:tc>
        <w:tc>
          <w:tcPr>
            <w:tcW w:w="1253" w:type="dxa"/>
            <w:tcBorders>
              <w:top w:val="single" w:sz="4" w:space="0" w:color="auto"/>
              <w:left w:val="single" w:sz="4" w:space="0" w:color="auto"/>
              <w:bottom w:val="single" w:sz="4" w:space="0" w:color="auto"/>
              <w:right w:val="single" w:sz="4" w:space="0" w:color="auto"/>
            </w:tcBorders>
          </w:tcPr>
          <w:p w14:paraId="068319BD" w14:textId="77777777" w:rsidR="00764B5C" w:rsidRPr="007F4010" w:rsidRDefault="00A26F62" w:rsidP="00D07A83">
            <w:pPr>
              <w:snapToGrid w:val="0"/>
              <w:jc w:val="center"/>
              <w:rPr>
                <w:rFonts w:ascii="Times New Roman" w:hAnsi="Times New Roman"/>
                <w:sz w:val="28"/>
                <w:szCs w:val="32"/>
              </w:rPr>
            </w:pPr>
            <w:r w:rsidRPr="007F4010">
              <w:rPr>
                <w:rFonts w:ascii="Times New Roman" w:hAnsi="Times New Roman"/>
                <w:sz w:val="28"/>
                <w:szCs w:val="32"/>
              </w:rPr>
              <w:t>7</w:t>
            </w:r>
          </w:p>
        </w:tc>
        <w:tc>
          <w:tcPr>
            <w:tcW w:w="1280" w:type="dxa"/>
            <w:tcBorders>
              <w:top w:val="single" w:sz="4" w:space="0" w:color="auto"/>
              <w:left w:val="single" w:sz="4" w:space="0" w:color="auto"/>
              <w:right w:val="single" w:sz="4" w:space="0" w:color="auto"/>
            </w:tcBorders>
          </w:tcPr>
          <w:p w14:paraId="7D0F9B22" w14:textId="700A7F71" w:rsidR="00764B5C" w:rsidRPr="007F4010" w:rsidRDefault="00764B5C" w:rsidP="00D07A83">
            <w:pPr>
              <w:snapToGrid w:val="0"/>
              <w:jc w:val="center"/>
              <w:rPr>
                <w:rFonts w:ascii="Times New Roman" w:hAnsi="Times New Roman"/>
                <w:sz w:val="28"/>
                <w:szCs w:val="32"/>
              </w:rPr>
            </w:pPr>
          </w:p>
        </w:tc>
        <w:tc>
          <w:tcPr>
            <w:tcW w:w="1270" w:type="dxa"/>
            <w:tcBorders>
              <w:top w:val="single" w:sz="4" w:space="0" w:color="auto"/>
              <w:left w:val="single" w:sz="4" w:space="0" w:color="auto"/>
              <w:bottom w:val="single" w:sz="4" w:space="0" w:color="auto"/>
              <w:right w:val="single" w:sz="4" w:space="0" w:color="auto"/>
            </w:tcBorders>
          </w:tcPr>
          <w:p w14:paraId="1C5E6FA6" w14:textId="77777777" w:rsidR="00764B5C" w:rsidRPr="007F4010" w:rsidRDefault="00A26F62" w:rsidP="00D07A83">
            <w:pPr>
              <w:snapToGrid w:val="0"/>
              <w:jc w:val="center"/>
              <w:rPr>
                <w:rFonts w:ascii="Times New Roman" w:hAnsi="Times New Roman"/>
                <w:sz w:val="28"/>
                <w:szCs w:val="32"/>
              </w:rPr>
            </w:pPr>
            <w:r w:rsidRPr="007F4010">
              <w:rPr>
                <w:rFonts w:ascii="Times New Roman" w:hAnsi="Times New Roman"/>
                <w:sz w:val="28"/>
                <w:szCs w:val="32"/>
              </w:rPr>
              <w:t>11</w:t>
            </w:r>
          </w:p>
        </w:tc>
        <w:tc>
          <w:tcPr>
            <w:tcW w:w="1447" w:type="dxa"/>
            <w:tcBorders>
              <w:top w:val="single" w:sz="4" w:space="0" w:color="auto"/>
              <w:left w:val="single" w:sz="4" w:space="0" w:color="auto"/>
              <w:bottom w:val="single" w:sz="4" w:space="0" w:color="auto"/>
              <w:right w:val="single" w:sz="4" w:space="0" w:color="auto"/>
            </w:tcBorders>
          </w:tcPr>
          <w:p w14:paraId="4263D5B3" w14:textId="2415B697" w:rsidR="00764B5C" w:rsidRPr="007F4010" w:rsidRDefault="00F73610" w:rsidP="00764B5C">
            <w:pPr>
              <w:snapToGrid w:val="0"/>
              <w:jc w:val="center"/>
              <w:rPr>
                <w:rFonts w:ascii="Times New Roman" w:hAnsi="Times New Roman"/>
                <w:sz w:val="28"/>
                <w:szCs w:val="32"/>
              </w:rPr>
            </w:pPr>
            <w:r w:rsidRPr="007F4010">
              <w:rPr>
                <w:rFonts w:ascii="Times New Roman" w:hAnsi="Times New Roman"/>
                <w:sz w:val="28"/>
                <w:szCs w:val="32"/>
              </w:rPr>
              <w:t>8</w:t>
            </w:r>
          </w:p>
        </w:tc>
      </w:tr>
    </w:tbl>
    <w:p w14:paraId="429F5339" w14:textId="77777777" w:rsidR="00A310A8" w:rsidRDefault="00A310A8" w:rsidP="00B01A46">
      <w:pPr>
        <w:rPr>
          <w:b/>
          <w:sz w:val="32"/>
          <w:szCs w:val="32"/>
        </w:rPr>
      </w:pPr>
      <w:bookmarkStart w:id="15" w:name="_Bonus_Game_win"/>
      <w:bookmarkEnd w:id="15"/>
    </w:p>
    <w:p w14:paraId="1ACDBD6D" w14:textId="77777777" w:rsidR="00A310A8" w:rsidRDefault="00B01A46" w:rsidP="00A310A8">
      <w:pPr>
        <w:pStyle w:val="Heading3"/>
        <w:numPr>
          <w:ilvl w:val="2"/>
          <w:numId w:val="10"/>
        </w:numPr>
        <w:rPr>
          <w:sz w:val="32"/>
          <w:szCs w:val="32"/>
        </w:rPr>
      </w:pPr>
      <w:bookmarkStart w:id="16" w:name="_Toc394302082"/>
      <w:r w:rsidRPr="00A310A8">
        <w:rPr>
          <w:sz w:val="32"/>
          <w:szCs w:val="32"/>
        </w:rPr>
        <w:t>Basic Win</w:t>
      </w:r>
      <w:bookmarkEnd w:id="16"/>
    </w:p>
    <w:p w14:paraId="775A8AC3" w14:textId="77777777" w:rsidR="00D80AAC" w:rsidRPr="007F4010" w:rsidRDefault="00D80AAC" w:rsidP="00D80AAC">
      <w:pPr>
        <w:rPr>
          <w:szCs w:val="24"/>
        </w:rPr>
      </w:pPr>
      <w:r w:rsidRPr="007F4010">
        <w:rPr>
          <w:szCs w:val="24"/>
        </w:rPr>
        <w:t>Request :</w:t>
      </w:r>
    </w:p>
    <w:p w14:paraId="7176C0A4" w14:textId="77777777" w:rsidR="00D80AAC" w:rsidRPr="005174B2" w:rsidRDefault="00D80AAC" w:rsidP="00D80AAC">
      <w:pPr>
        <w:autoSpaceDN w:val="0"/>
        <w:adjustRightInd w:val="0"/>
        <w:spacing w:after="0"/>
        <w:rPr>
          <w:rFonts w:ascii="Consolas" w:hAnsi="Consolas" w:cs="Consolas"/>
          <w:szCs w:val="24"/>
        </w:rPr>
      </w:pPr>
      <w:r w:rsidRPr="0022174E">
        <w:rPr>
          <w:rFonts w:ascii="Consolas" w:hAnsi="Consolas" w:cs="Consolas"/>
          <w:color w:val="008080"/>
          <w:szCs w:val="24"/>
        </w:rPr>
        <w:t>&lt;</w:t>
      </w:r>
      <w:r w:rsidRPr="0022174E">
        <w:rPr>
          <w:rFonts w:ascii="Consolas" w:hAnsi="Consolas" w:cs="Consolas"/>
          <w:color w:val="3F7F7F"/>
          <w:szCs w:val="24"/>
        </w:rPr>
        <w:t>gameRequest</w:t>
      </w:r>
      <w:r w:rsidRPr="005174B2">
        <w:rPr>
          <w:rFonts w:ascii="Consolas" w:hAnsi="Consolas" w:cs="Consolas"/>
          <w:color w:val="008080"/>
          <w:szCs w:val="24"/>
        </w:rPr>
        <w:t>&gt;</w:t>
      </w:r>
    </w:p>
    <w:p w14:paraId="5D35C404" w14:textId="77777777" w:rsidR="00D80AAC" w:rsidRPr="00C310D5" w:rsidRDefault="00D80AAC" w:rsidP="00D80AAC">
      <w:pPr>
        <w:autoSpaceDN w:val="0"/>
        <w:adjustRightInd w:val="0"/>
        <w:spacing w:after="0"/>
        <w:rPr>
          <w:rFonts w:ascii="Consolas" w:hAnsi="Consolas" w:cs="Consolas"/>
          <w:szCs w:val="24"/>
        </w:rPr>
      </w:pPr>
      <w:r w:rsidRPr="00EA6C9B">
        <w:rPr>
          <w:rFonts w:ascii="Consolas" w:hAnsi="Consolas" w:cs="Consolas"/>
          <w:color w:val="000000"/>
          <w:szCs w:val="24"/>
        </w:rPr>
        <w:t xml:space="preserve">        </w:t>
      </w:r>
      <w:r w:rsidRPr="00021662">
        <w:rPr>
          <w:rFonts w:ascii="Consolas" w:hAnsi="Consolas" w:cs="Consolas"/>
          <w:color w:val="008080"/>
          <w:szCs w:val="24"/>
        </w:rPr>
        <w:t>&lt;</w:t>
      </w:r>
      <w:r w:rsidRPr="00A4762F">
        <w:rPr>
          <w:rFonts w:ascii="Consolas" w:hAnsi="Consolas" w:cs="Consolas"/>
          <w:color w:val="3F7F7F"/>
          <w:szCs w:val="24"/>
        </w:rPr>
        <w:t>msgdata</w:t>
      </w:r>
      <w:r w:rsidRPr="00A4762F">
        <w:rPr>
          <w:rFonts w:ascii="Consolas" w:hAnsi="Consolas" w:cs="Consolas"/>
          <w:szCs w:val="24"/>
        </w:rPr>
        <w:t xml:space="preserve"> </w:t>
      </w:r>
      <w:r w:rsidRPr="00A4762F">
        <w:rPr>
          <w:rFonts w:ascii="Consolas" w:hAnsi="Consolas" w:cs="Consolas"/>
          <w:color w:val="7F007F"/>
          <w:szCs w:val="24"/>
        </w:rPr>
        <w:t>reqName</w:t>
      </w:r>
      <w:r w:rsidRPr="001353FD">
        <w:rPr>
          <w:rFonts w:ascii="Consolas" w:hAnsi="Consolas" w:cs="Consolas"/>
          <w:color w:val="000000"/>
          <w:szCs w:val="24"/>
        </w:rPr>
        <w:t>=</w:t>
      </w:r>
      <w:r w:rsidRPr="001353FD">
        <w:rPr>
          <w:rFonts w:ascii="Consolas" w:hAnsi="Consolas" w:cs="Consolas"/>
          <w:i/>
          <w:iCs/>
          <w:color w:val="2A00FF"/>
          <w:szCs w:val="24"/>
        </w:rPr>
        <w:t>"SpinReq"</w:t>
      </w:r>
      <w:r w:rsidRPr="001353FD">
        <w:rPr>
          <w:rFonts w:ascii="Consolas" w:hAnsi="Consolas" w:cs="Consolas"/>
          <w:color w:val="008080"/>
          <w:szCs w:val="24"/>
        </w:rPr>
        <w:t>&gt;</w:t>
      </w:r>
      <w:r w:rsidRPr="00C310D5">
        <w:rPr>
          <w:rFonts w:ascii="Consolas" w:hAnsi="Consolas" w:cs="Consolas"/>
          <w:color w:val="000000"/>
          <w:szCs w:val="24"/>
        </w:rPr>
        <w:t xml:space="preserve"> </w:t>
      </w:r>
    </w:p>
    <w:p w14:paraId="10488315" w14:textId="77777777" w:rsidR="00D80AAC" w:rsidRPr="007F4010" w:rsidRDefault="00D80AAC" w:rsidP="00D80AAC">
      <w:pPr>
        <w:autoSpaceDN w:val="0"/>
        <w:adjustRightInd w:val="0"/>
        <w:spacing w:after="0"/>
        <w:rPr>
          <w:rFonts w:ascii="Consolas" w:hAnsi="Consolas" w:cs="Consolas"/>
          <w:szCs w:val="24"/>
        </w:rPr>
      </w:pPr>
      <w:r w:rsidRPr="006F4973">
        <w:rPr>
          <w:rFonts w:ascii="Consolas" w:hAnsi="Consolas" w:cs="Consolas"/>
          <w:color w:val="000000"/>
          <w:szCs w:val="24"/>
        </w:rPr>
        <w:t xml:space="preserve">            </w:t>
      </w:r>
      <w:r w:rsidRPr="006F4973">
        <w:rPr>
          <w:rFonts w:ascii="Consolas" w:hAnsi="Consolas" w:cs="Consolas"/>
          <w:color w:val="008080"/>
          <w:szCs w:val="24"/>
        </w:rPr>
        <w:t>&lt;</w:t>
      </w:r>
      <w:r w:rsidRPr="006F4973">
        <w:rPr>
          <w:rFonts w:ascii="Consolas" w:hAnsi="Consolas" w:cs="Consolas"/>
          <w:color w:val="3F7F7F"/>
          <w:szCs w:val="24"/>
        </w:rPr>
        <w:t>coinValue</w:t>
      </w:r>
      <w:r w:rsidRPr="006F4973">
        <w:rPr>
          <w:rFonts w:ascii="Consolas" w:hAnsi="Consolas" w:cs="Consolas"/>
          <w:color w:val="008080"/>
          <w:szCs w:val="24"/>
        </w:rPr>
        <w:t>&gt;</w:t>
      </w:r>
      <w:r w:rsidRPr="006F4973">
        <w:rPr>
          <w:rFonts w:ascii="Consolas" w:hAnsi="Consolas" w:cs="Consolas"/>
          <w:color w:val="000000"/>
          <w:szCs w:val="24"/>
        </w:rPr>
        <w:t>0.01</w:t>
      </w:r>
      <w:r w:rsidRPr="007F4010">
        <w:rPr>
          <w:rFonts w:ascii="Consolas" w:hAnsi="Consolas" w:cs="Consolas"/>
          <w:color w:val="008080"/>
          <w:szCs w:val="24"/>
        </w:rPr>
        <w:t>&lt;/</w:t>
      </w:r>
      <w:r w:rsidRPr="007F4010">
        <w:rPr>
          <w:rFonts w:ascii="Consolas" w:hAnsi="Consolas" w:cs="Consolas"/>
          <w:color w:val="3F7F7F"/>
          <w:szCs w:val="24"/>
        </w:rPr>
        <w:t>coinValue</w:t>
      </w:r>
      <w:r w:rsidRPr="007F4010">
        <w:rPr>
          <w:rFonts w:ascii="Consolas" w:hAnsi="Consolas" w:cs="Consolas"/>
          <w:color w:val="008080"/>
          <w:szCs w:val="24"/>
        </w:rPr>
        <w:t>&gt;</w:t>
      </w:r>
      <w:r w:rsidRPr="007F4010">
        <w:rPr>
          <w:rFonts w:ascii="Consolas" w:hAnsi="Consolas" w:cs="Consolas"/>
          <w:color w:val="000000"/>
          <w:szCs w:val="24"/>
        </w:rPr>
        <w:t xml:space="preserve"> </w:t>
      </w:r>
    </w:p>
    <w:p w14:paraId="77902EF2"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 xml:space="preserve">            </w:t>
      </w:r>
      <w:r w:rsidRPr="007F4010">
        <w:rPr>
          <w:rFonts w:ascii="Consolas" w:hAnsi="Consolas" w:cs="Consolas"/>
          <w:color w:val="008080"/>
          <w:szCs w:val="24"/>
        </w:rPr>
        <w:t>&lt;</w:t>
      </w:r>
      <w:r w:rsidRPr="007F4010">
        <w:rPr>
          <w:rFonts w:ascii="Consolas" w:hAnsi="Consolas" w:cs="Consolas"/>
          <w:color w:val="3F7F7F"/>
          <w:szCs w:val="24"/>
        </w:rPr>
        <w:t>creditWager</w:t>
      </w:r>
      <w:r w:rsidRPr="007F4010">
        <w:rPr>
          <w:rFonts w:ascii="Consolas" w:hAnsi="Consolas" w:cs="Consolas"/>
          <w:color w:val="008080"/>
          <w:szCs w:val="24"/>
        </w:rPr>
        <w:t>&gt;</w:t>
      </w:r>
      <w:r w:rsidRPr="007F4010">
        <w:rPr>
          <w:rFonts w:ascii="Consolas" w:hAnsi="Consolas" w:cs="Consolas"/>
          <w:color w:val="000000"/>
          <w:szCs w:val="24"/>
        </w:rPr>
        <w:t>1</w:t>
      </w:r>
      <w:r w:rsidRPr="007F4010">
        <w:rPr>
          <w:rFonts w:ascii="Consolas" w:hAnsi="Consolas" w:cs="Consolas"/>
          <w:color w:val="008080"/>
          <w:szCs w:val="24"/>
        </w:rPr>
        <w:t>&lt;/</w:t>
      </w:r>
      <w:r w:rsidRPr="007F4010">
        <w:rPr>
          <w:rFonts w:ascii="Consolas" w:hAnsi="Consolas" w:cs="Consolas"/>
          <w:color w:val="3F7F7F"/>
          <w:szCs w:val="24"/>
        </w:rPr>
        <w:t>creditsWager</w:t>
      </w:r>
      <w:r w:rsidRPr="007F4010">
        <w:rPr>
          <w:rFonts w:ascii="Consolas" w:hAnsi="Consolas" w:cs="Consolas"/>
          <w:color w:val="008080"/>
          <w:szCs w:val="24"/>
        </w:rPr>
        <w:t>&gt;</w:t>
      </w:r>
      <w:r w:rsidRPr="007F4010">
        <w:rPr>
          <w:rFonts w:ascii="Consolas" w:hAnsi="Consolas" w:cs="Consolas"/>
          <w:color w:val="000000"/>
          <w:szCs w:val="24"/>
        </w:rPr>
        <w:t xml:space="preserve"> </w:t>
      </w:r>
    </w:p>
    <w:p w14:paraId="4CF40A5E"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 xml:space="preserve">        </w:t>
      </w:r>
      <w:r w:rsidRPr="007F4010">
        <w:rPr>
          <w:rFonts w:ascii="Consolas" w:hAnsi="Consolas" w:cs="Consolas"/>
          <w:color w:val="008080"/>
          <w:szCs w:val="24"/>
        </w:rPr>
        <w:t>&lt;/</w:t>
      </w:r>
      <w:r w:rsidRPr="007F4010">
        <w:rPr>
          <w:rFonts w:ascii="Consolas" w:hAnsi="Consolas" w:cs="Consolas"/>
          <w:color w:val="3F7F7F"/>
          <w:szCs w:val="24"/>
        </w:rPr>
        <w:t>msgdata</w:t>
      </w:r>
      <w:r w:rsidRPr="007F4010">
        <w:rPr>
          <w:rFonts w:ascii="Consolas" w:hAnsi="Consolas" w:cs="Consolas"/>
          <w:color w:val="008080"/>
          <w:szCs w:val="24"/>
        </w:rPr>
        <w:t>&gt;</w:t>
      </w:r>
    </w:p>
    <w:p w14:paraId="0284FA14"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 xml:space="preserve">    </w:t>
      </w:r>
      <w:r w:rsidRPr="007F4010">
        <w:rPr>
          <w:rFonts w:ascii="Consolas" w:hAnsi="Consolas" w:cs="Consolas"/>
          <w:color w:val="008080"/>
          <w:szCs w:val="24"/>
        </w:rPr>
        <w:t>&lt;/</w:t>
      </w:r>
      <w:r w:rsidRPr="007F4010">
        <w:rPr>
          <w:rFonts w:ascii="Consolas" w:hAnsi="Consolas" w:cs="Consolas"/>
          <w:color w:val="3F7F7F"/>
          <w:szCs w:val="24"/>
        </w:rPr>
        <w:t>gameRequest</w:t>
      </w:r>
      <w:r w:rsidRPr="007F4010">
        <w:rPr>
          <w:rFonts w:ascii="Consolas" w:hAnsi="Consolas" w:cs="Consolas"/>
          <w:color w:val="008080"/>
          <w:szCs w:val="24"/>
        </w:rPr>
        <w:t>&gt;</w:t>
      </w:r>
    </w:p>
    <w:p w14:paraId="32E50611" w14:textId="77777777" w:rsidR="00D80AAC" w:rsidRPr="007F4010" w:rsidRDefault="00D80AAC" w:rsidP="00D80AAC">
      <w:pPr>
        <w:autoSpaceDN w:val="0"/>
        <w:adjustRightInd w:val="0"/>
        <w:spacing w:after="0"/>
        <w:rPr>
          <w:rStyle w:val="HTMLCode"/>
          <w:rFonts w:ascii="Consolas" w:hAnsi="Consolas" w:cs="Consolas"/>
          <w:sz w:val="24"/>
          <w:szCs w:val="24"/>
        </w:rPr>
      </w:pPr>
    </w:p>
    <w:p w14:paraId="38609055" w14:textId="77777777" w:rsidR="00D80AAC" w:rsidRPr="007F4010" w:rsidRDefault="00D80AAC" w:rsidP="00D80AAC">
      <w:pPr>
        <w:rPr>
          <w:szCs w:val="24"/>
        </w:rPr>
      </w:pPr>
      <w:r w:rsidRPr="007F4010">
        <w:rPr>
          <w:szCs w:val="24"/>
        </w:rPr>
        <w:t>Response :</w:t>
      </w:r>
    </w:p>
    <w:p w14:paraId="25156A70" w14:textId="77777777" w:rsidR="00D80AAC" w:rsidRPr="005174B2" w:rsidRDefault="00D80AAC" w:rsidP="00D80AAC">
      <w:pPr>
        <w:autoSpaceDN w:val="0"/>
        <w:adjustRightInd w:val="0"/>
        <w:spacing w:after="0"/>
        <w:rPr>
          <w:rFonts w:ascii="Consolas" w:hAnsi="Consolas" w:cs="Consolas"/>
          <w:szCs w:val="24"/>
        </w:rPr>
      </w:pPr>
      <w:r w:rsidRPr="0022174E">
        <w:rPr>
          <w:rFonts w:ascii="Consolas" w:hAnsi="Consolas" w:cs="Consolas"/>
          <w:color w:val="008080"/>
          <w:szCs w:val="24"/>
        </w:rPr>
        <w:t>&lt;</w:t>
      </w:r>
      <w:r w:rsidRPr="0022174E">
        <w:rPr>
          <w:rFonts w:ascii="Consolas" w:hAnsi="Consolas" w:cs="Consolas"/>
          <w:color w:val="3F7F7F"/>
          <w:szCs w:val="24"/>
        </w:rPr>
        <w:t>gamemessage</w:t>
      </w:r>
      <w:r w:rsidRPr="005174B2">
        <w:rPr>
          <w:rFonts w:ascii="Consolas" w:hAnsi="Consolas" w:cs="Consolas"/>
          <w:color w:val="008080"/>
          <w:szCs w:val="24"/>
        </w:rPr>
        <w:t>&gt;</w:t>
      </w:r>
    </w:p>
    <w:p w14:paraId="671DD20A" w14:textId="77777777" w:rsidR="00D80AAC" w:rsidRPr="00A4762F" w:rsidRDefault="00D80AAC" w:rsidP="00D80AAC">
      <w:pPr>
        <w:autoSpaceDN w:val="0"/>
        <w:adjustRightInd w:val="0"/>
        <w:spacing w:after="0"/>
        <w:rPr>
          <w:rFonts w:ascii="Consolas" w:hAnsi="Consolas" w:cs="Consolas"/>
          <w:szCs w:val="24"/>
        </w:rPr>
      </w:pPr>
      <w:r w:rsidRPr="00EA6C9B">
        <w:rPr>
          <w:rFonts w:ascii="Consolas" w:hAnsi="Consolas" w:cs="Consolas"/>
          <w:color w:val="000000"/>
          <w:szCs w:val="24"/>
        </w:rPr>
        <w:lastRenderedPageBreak/>
        <w:tab/>
      </w:r>
      <w:r w:rsidRPr="00021662">
        <w:rPr>
          <w:rFonts w:ascii="Consolas" w:hAnsi="Consolas" w:cs="Consolas"/>
          <w:color w:val="008080"/>
          <w:szCs w:val="24"/>
        </w:rPr>
        <w:t>&lt;</w:t>
      </w:r>
      <w:r w:rsidRPr="00A4762F">
        <w:rPr>
          <w:rFonts w:ascii="Consolas" w:hAnsi="Consolas" w:cs="Consolas"/>
          <w:color w:val="3F7F7F"/>
          <w:szCs w:val="24"/>
        </w:rPr>
        <w:t>msgheader</w:t>
      </w:r>
      <w:r w:rsidRPr="00A4762F">
        <w:rPr>
          <w:rFonts w:ascii="Consolas" w:hAnsi="Consolas" w:cs="Consolas"/>
          <w:color w:val="008080"/>
          <w:szCs w:val="24"/>
        </w:rPr>
        <w:t>&gt;</w:t>
      </w:r>
    </w:p>
    <w:p w14:paraId="004B6E7B" w14:textId="77777777" w:rsidR="00D80AAC" w:rsidRPr="007F4010" w:rsidRDefault="00D80AAC" w:rsidP="00D80AAC">
      <w:pPr>
        <w:autoSpaceDN w:val="0"/>
        <w:adjustRightInd w:val="0"/>
        <w:spacing w:after="0"/>
        <w:rPr>
          <w:rFonts w:ascii="Consolas" w:hAnsi="Consolas" w:cs="Consolas"/>
          <w:szCs w:val="24"/>
        </w:rPr>
      </w:pPr>
      <w:r w:rsidRPr="006F4973">
        <w:rPr>
          <w:rFonts w:ascii="Consolas" w:hAnsi="Consolas" w:cs="Consolas"/>
          <w:color w:val="000000"/>
          <w:szCs w:val="24"/>
        </w:rPr>
        <w:tab/>
      </w:r>
      <w:r w:rsidRPr="006F4973">
        <w:rPr>
          <w:rFonts w:ascii="Consolas" w:hAnsi="Consolas" w:cs="Consolas"/>
          <w:color w:val="000000"/>
          <w:szCs w:val="24"/>
        </w:rPr>
        <w:tab/>
      </w:r>
      <w:r w:rsidRPr="006F4973">
        <w:rPr>
          <w:rFonts w:ascii="Consolas" w:hAnsi="Consolas" w:cs="Consolas"/>
          <w:color w:val="008080"/>
          <w:szCs w:val="24"/>
        </w:rPr>
        <w:t>&lt;</w:t>
      </w:r>
      <w:r w:rsidRPr="006F4973">
        <w:rPr>
          <w:rFonts w:ascii="Consolas" w:hAnsi="Consolas" w:cs="Consolas"/>
          <w:color w:val="3F7F7F"/>
          <w:szCs w:val="24"/>
        </w:rPr>
        <w:t>failed</w:t>
      </w:r>
      <w:r w:rsidRPr="006F4973">
        <w:rPr>
          <w:rFonts w:ascii="Consolas" w:hAnsi="Consolas" w:cs="Consolas"/>
          <w:color w:val="008080"/>
          <w:szCs w:val="24"/>
        </w:rPr>
        <w:t>&gt;</w:t>
      </w:r>
      <w:r w:rsidRPr="006F4973">
        <w:rPr>
          <w:rFonts w:ascii="Consolas" w:hAnsi="Consolas" w:cs="Consolas"/>
          <w:color w:val="000000"/>
          <w:szCs w:val="24"/>
        </w:rPr>
        <w:t>false</w:t>
      </w:r>
      <w:r w:rsidRPr="007F4010">
        <w:rPr>
          <w:rFonts w:ascii="Consolas" w:hAnsi="Consolas" w:cs="Consolas"/>
          <w:color w:val="008080"/>
          <w:szCs w:val="24"/>
        </w:rPr>
        <w:t>&lt;/</w:t>
      </w:r>
      <w:r w:rsidRPr="007F4010">
        <w:rPr>
          <w:rFonts w:ascii="Consolas" w:hAnsi="Consolas" w:cs="Consolas"/>
          <w:color w:val="3F7F7F"/>
          <w:szCs w:val="24"/>
        </w:rPr>
        <w:t>failed</w:t>
      </w:r>
      <w:r w:rsidRPr="007F4010">
        <w:rPr>
          <w:rFonts w:ascii="Consolas" w:hAnsi="Consolas" w:cs="Consolas"/>
          <w:color w:val="008080"/>
          <w:szCs w:val="24"/>
        </w:rPr>
        <w:t>&gt;</w:t>
      </w:r>
    </w:p>
    <w:p w14:paraId="2E79B911"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balance</w:t>
      </w:r>
      <w:r w:rsidRPr="007F4010">
        <w:rPr>
          <w:rFonts w:ascii="Consolas" w:hAnsi="Consolas" w:cs="Consolas"/>
          <w:color w:val="008080"/>
          <w:szCs w:val="24"/>
        </w:rPr>
        <w:t>&gt;</w:t>
      </w:r>
      <w:r w:rsidRPr="007F4010">
        <w:rPr>
          <w:rFonts w:ascii="Consolas" w:hAnsi="Consolas" w:cs="Consolas"/>
          <w:color w:val="000000"/>
          <w:szCs w:val="24"/>
        </w:rPr>
        <w:t>11984.05</w:t>
      </w:r>
      <w:r w:rsidRPr="007F4010">
        <w:rPr>
          <w:rFonts w:ascii="Consolas" w:hAnsi="Consolas" w:cs="Consolas"/>
          <w:color w:val="008080"/>
          <w:szCs w:val="24"/>
        </w:rPr>
        <w:t>&lt;/</w:t>
      </w:r>
      <w:r w:rsidRPr="007F4010">
        <w:rPr>
          <w:rFonts w:ascii="Consolas" w:hAnsi="Consolas" w:cs="Consolas"/>
          <w:color w:val="3F7F7F"/>
          <w:szCs w:val="24"/>
        </w:rPr>
        <w:t>balance</w:t>
      </w:r>
      <w:r w:rsidRPr="007F4010">
        <w:rPr>
          <w:rFonts w:ascii="Consolas" w:hAnsi="Consolas" w:cs="Consolas"/>
          <w:color w:val="008080"/>
          <w:szCs w:val="24"/>
        </w:rPr>
        <w:t>&gt;</w:t>
      </w:r>
    </w:p>
    <w:p w14:paraId="01B5917C"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playableBalance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playableBalance</w:t>
      </w:r>
      <w:r w:rsidRPr="007F4010">
        <w:rPr>
          <w:rFonts w:ascii="Consolas" w:hAnsi="Consolas" w:cs="Consolas"/>
          <w:color w:val="008080"/>
          <w:szCs w:val="24"/>
        </w:rPr>
        <w:t>&gt;</w:t>
      </w:r>
    </w:p>
    <w:p w14:paraId="2EFC0100"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withdrawableBalance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withdrawableBalance</w:t>
      </w:r>
      <w:r w:rsidRPr="007F4010">
        <w:rPr>
          <w:rFonts w:ascii="Consolas" w:hAnsi="Consolas" w:cs="Consolas"/>
          <w:color w:val="008080"/>
          <w:szCs w:val="24"/>
        </w:rPr>
        <w:t>&gt;</w:t>
      </w:r>
    </w:p>
    <w:p w14:paraId="296EB0AB"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totalWithdrawableBalance</w:t>
      </w:r>
      <w:r w:rsidRPr="007F4010">
        <w:rPr>
          <w:rFonts w:ascii="Consolas" w:hAnsi="Consolas" w:cs="Consolas"/>
          <w:color w:val="008080"/>
          <w:szCs w:val="24"/>
        </w:rPr>
        <w:t>&gt;</w:t>
      </w:r>
      <w:r w:rsidRPr="007F4010">
        <w:rPr>
          <w:rFonts w:ascii="Consolas" w:hAnsi="Consolas" w:cs="Consolas"/>
          <w:color w:val="000000"/>
          <w:szCs w:val="24"/>
        </w:rPr>
        <w:t>11984.05</w:t>
      </w:r>
      <w:r w:rsidRPr="007F4010">
        <w:rPr>
          <w:rFonts w:ascii="Consolas" w:hAnsi="Consolas" w:cs="Consolas"/>
          <w:color w:val="008080"/>
          <w:szCs w:val="24"/>
        </w:rPr>
        <w:t>&lt;/</w:t>
      </w:r>
      <w:r w:rsidRPr="007F4010">
        <w:rPr>
          <w:rFonts w:ascii="Consolas" w:hAnsi="Consolas" w:cs="Consolas"/>
          <w:color w:val="3F7F7F"/>
          <w:szCs w:val="24"/>
        </w:rPr>
        <w:t>totalWithdrawableBalance</w:t>
      </w:r>
      <w:r w:rsidRPr="007F4010">
        <w:rPr>
          <w:rFonts w:ascii="Consolas" w:hAnsi="Consolas" w:cs="Consolas"/>
          <w:color w:val="008080"/>
          <w:szCs w:val="24"/>
        </w:rPr>
        <w:t>&gt;</w:t>
      </w:r>
    </w:p>
    <w:p w14:paraId="18D2CF81"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depositedFunds</w:t>
      </w:r>
      <w:r w:rsidRPr="007F4010">
        <w:rPr>
          <w:rFonts w:ascii="Consolas" w:hAnsi="Consolas" w:cs="Consolas"/>
          <w:color w:val="008080"/>
          <w:szCs w:val="24"/>
        </w:rPr>
        <w:t>&gt;</w:t>
      </w:r>
      <w:r w:rsidRPr="007F4010">
        <w:rPr>
          <w:rFonts w:ascii="Consolas" w:hAnsi="Consolas" w:cs="Consolas"/>
          <w:color w:val="000000"/>
          <w:szCs w:val="24"/>
        </w:rPr>
        <w:t>11984.05</w:t>
      </w:r>
      <w:r w:rsidRPr="007F4010">
        <w:rPr>
          <w:rFonts w:ascii="Consolas" w:hAnsi="Consolas" w:cs="Consolas"/>
          <w:color w:val="008080"/>
          <w:szCs w:val="24"/>
        </w:rPr>
        <w:t>&lt;/</w:t>
      </w:r>
      <w:r w:rsidRPr="007F4010">
        <w:rPr>
          <w:rFonts w:ascii="Consolas" w:hAnsi="Consolas" w:cs="Consolas"/>
          <w:color w:val="3F7F7F"/>
          <w:szCs w:val="24"/>
        </w:rPr>
        <w:t>depositedFunds</w:t>
      </w:r>
      <w:r w:rsidRPr="007F4010">
        <w:rPr>
          <w:rFonts w:ascii="Consolas" w:hAnsi="Consolas" w:cs="Consolas"/>
          <w:color w:val="008080"/>
          <w:szCs w:val="24"/>
        </w:rPr>
        <w:t>&gt;</w:t>
      </w:r>
    </w:p>
    <w:p w14:paraId="5E078BB7"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pendingBalance</w:t>
      </w:r>
      <w:r w:rsidRPr="007F4010">
        <w:rPr>
          <w:rFonts w:ascii="Consolas" w:hAnsi="Consolas" w:cs="Consolas"/>
          <w:color w:val="008080"/>
          <w:szCs w:val="24"/>
        </w:rPr>
        <w:t>&gt;</w:t>
      </w:r>
      <w:r w:rsidRPr="007F4010">
        <w:rPr>
          <w:rFonts w:ascii="Consolas" w:hAnsi="Consolas" w:cs="Consolas"/>
          <w:color w:val="000000"/>
          <w:szCs w:val="24"/>
        </w:rPr>
        <w:t>0.00</w:t>
      </w:r>
      <w:r w:rsidRPr="007F4010">
        <w:rPr>
          <w:rFonts w:ascii="Consolas" w:hAnsi="Consolas" w:cs="Consolas"/>
          <w:color w:val="008080"/>
          <w:szCs w:val="24"/>
        </w:rPr>
        <w:t>&lt;/</w:t>
      </w:r>
      <w:r w:rsidRPr="007F4010">
        <w:rPr>
          <w:rFonts w:ascii="Consolas" w:hAnsi="Consolas" w:cs="Consolas"/>
          <w:color w:val="3F7F7F"/>
          <w:szCs w:val="24"/>
        </w:rPr>
        <w:t>pendingBalance</w:t>
      </w:r>
      <w:r w:rsidRPr="007F4010">
        <w:rPr>
          <w:rFonts w:ascii="Consolas" w:hAnsi="Consolas" w:cs="Consolas"/>
          <w:color w:val="008080"/>
          <w:szCs w:val="24"/>
        </w:rPr>
        <w:t>&gt;</w:t>
      </w:r>
    </w:p>
    <w:p w14:paraId="55FBC686"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couponBalance</w:t>
      </w:r>
      <w:r w:rsidRPr="007F4010">
        <w:rPr>
          <w:rFonts w:ascii="Consolas" w:hAnsi="Consolas" w:cs="Consolas"/>
          <w:color w:val="008080"/>
          <w:szCs w:val="24"/>
        </w:rPr>
        <w:t>&gt;</w:t>
      </w:r>
      <w:r w:rsidRPr="007F4010">
        <w:rPr>
          <w:rFonts w:ascii="Consolas" w:hAnsi="Consolas" w:cs="Consolas"/>
          <w:color w:val="000000"/>
          <w:szCs w:val="24"/>
        </w:rPr>
        <w:t>0</w:t>
      </w:r>
      <w:r w:rsidRPr="007F4010">
        <w:rPr>
          <w:rFonts w:ascii="Consolas" w:hAnsi="Consolas" w:cs="Consolas"/>
          <w:color w:val="008080"/>
          <w:szCs w:val="24"/>
        </w:rPr>
        <w:t>&lt;/</w:t>
      </w:r>
      <w:r w:rsidRPr="007F4010">
        <w:rPr>
          <w:rFonts w:ascii="Consolas" w:hAnsi="Consolas" w:cs="Consolas"/>
          <w:color w:val="3F7F7F"/>
          <w:szCs w:val="24"/>
        </w:rPr>
        <w:t>couponBalance</w:t>
      </w:r>
      <w:r w:rsidRPr="007F4010">
        <w:rPr>
          <w:rFonts w:ascii="Consolas" w:hAnsi="Consolas" w:cs="Consolas"/>
          <w:color w:val="008080"/>
          <w:szCs w:val="24"/>
        </w:rPr>
        <w:t>&gt;</w:t>
      </w:r>
    </w:p>
    <w:p w14:paraId="0DD6A97F"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playableLock</w:t>
      </w:r>
      <w:r w:rsidRPr="007F4010">
        <w:rPr>
          <w:rFonts w:ascii="Consolas" w:hAnsi="Consolas" w:cs="Consolas"/>
          <w:color w:val="008080"/>
          <w:szCs w:val="24"/>
        </w:rPr>
        <w:t>&gt;</w:t>
      </w:r>
      <w:r w:rsidRPr="007F4010">
        <w:rPr>
          <w:rFonts w:ascii="Consolas" w:hAnsi="Consolas" w:cs="Consolas"/>
          <w:color w:val="000000"/>
          <w:szCs w:val="24"/>
        </w:rPr>
        <w:t>false</w:t>
      </w:r>
      <w:r w:rsidRPr="007F4010">
        <w:rPr>
          <w:rFonts w:ascii="Consolas" w:hAnsi="Consolas" w:cs="Consolas"/>
          <w:color w:val="008080"/>
          <w:szCs w:val="24"/>
        </w:rPr>
        <w:t>&lt;/</w:t>
      </w:r>
      <w:r w:rsidRPr="007F4010">
        <w:rPr>
          <w:rFonts w:ascii="Consolas" w:hAnsi="Consolas" w:cs="Consolas"/>
          <w:color w:val="3F7F7F"/>
          <w:szCs w:val="24"/>
        </w:rPr>
        <w:t>playableLock</w:t>
      </w:r>
      <w:r w:rsidRPr="007F4010">
        <w:rPr>
          <w:rFonts w:ascii="Consolas" w:hAnsi="Consolas" w:cs="Consolas"/>
          <w:color w:val="008080"/>
          <w:szCs w:val="24"/>
        </w:rPr>
        <w:t>&gt;</w:t>
      </w:r>
    </w:p>
    <w:p w14:paraId="3285C4DE"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seed</w:t>
      </w:r>
      <w:r w:rsidRPr="007F4010">
        <w:rPr>
          <w:rFonts w:ascii="Consolas" w:hAnsi="Consolas" w:cs="Consolas"/>
          <w:color w:val="008080"/>
          <w:szCs w:val="24"/>
        </w:rPr>
        <w:t>&gt;</w:t>
      </w:r>
      <w:r w:rsidRPr="007F4010">
        <w:rPr>
          <w:rFonts w:ascii="Consolas" w:hAnsi="Consolas" w:cs="Consolas"/>
          <w:color w:val="000000"/>
          <w:szCs w:val="24"/>
        </w:rPr>
        <w:t>1826812616</w:t>
      </w:r>
      <w:r w:rsidRPr="007F4010">
        <w:rPr>
          <w:rFonts w:ascii="Consolas" w:hAnsi="Consolas" w:cs="Consolas"/>
          <w:color w:val="008080"/>
          <w:szCs w:val="24"/>
        </w:rPr>
        <w:t>&lt;/</w:t>
      </w:r>
      <w:r w:rsidRPr="007F4010">
        <w:rPr>
          <w:rFonts w:ascii="Consolas" w:hAnsi="Consolas" w:cs="Consolas"/>
          <w:color w:val="3F7F7F"/>
          <w:szCs w:val="24"/>
        </w:rPr>
        <w:t>seed</w:t>
      </w:r>
      <w:r w:rsidRPr="007F4010">
        <w:rPr>
          <w:rFonts w:ascii="Consolas" w:hAnsi="Consolas" w:cs="Consolas"/>
          <w:color w:val="008080"/>
          <w:szCs w:val="24"/>
        </w:rPr>
        <w:t>&gt;</w:t>
      </w:r>
    </w:p>
    <w:p w14:paraId="78FEC4BD"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gameSession</w:t>
      </w:r>
      <w:r w:rsidRPr="007F4010">
        <w:rPr>
          <w:rFonts w:ascii="Consolas" w:hAnsi="Consolas" w:cs="Consolas"/>
          <w:color w:val="008080"/>
          <w:szCs w:val="24"/>
        </w:rPr>
        <w:t>&gt;</w:t>
      </w:r>
      <w:r w:rsidRPr="007F4010">
        <w:rPr>
          <w:rFonts w:ascii="Consolas" w:hAnsi="Consolas" w:cs="Consolas"/>
          <w:color w:val="000000"/>
          <w:szCs w:val="24"/>
        </w:rPr>
        <w:t>1064S0000002566</w:t>
      </w:r>
      <w:r w:rsidRPr="007F4010">
        <w:rPr>
          <w:rFonts w:ascii="Consolas" w:hAnsi="Consolas" w:cs="Consolas"/>
          <w:color w:val="008080"/>
          <w:szCs w:val="24"/>
        </w:rPr>
        <w:t>&lt;/</w:t>
      </w:r>
      <w:r w:rsidRPr="007F4010">
        <w:rPr>
          <w:rFonts w:ascii="Consolas" w:hAnsi="Consolas" w:cs="Consolas"/>
          <w:color w:val="3F7F7F"/>
          <w:szCs w:val="24"/>
        </w:rPr>
        <w:t>gameSession</w:t>
      </w:r>
      <w:r w:rsidRPr="007F4010">
        <w:rPr>
          <w:rFonts w:ascii="Consolas" w:hAnsi="Consolas" w:cs="Consolas"/>
          <w:color w:val="008080"/>
          <w:szCs w:val="24"/>
        </w:rPr>
        <w:t>&gt;</w:t>
      </w:r>
    </w:p>
    <w:p w14:paraId="48E22A82"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gamePlayId</w:t>
      </w:r>
      <w:r w:rsidRPr="007F4010">
        <w:rPr>
          <w:rFonts w:ascii="Consolas" w:hAnsi="Consolas" w:cs="Consolas"/>
          <w:color w:val="008080"/>
          <w:szCs w:val="24"/>
        </w:rPr>
        <w:t>&gt;</w:t>
      </w:r>
      <w:r w:rsidRPr="007F4010">
        <w:rPr>
          <w:rFonts w:ascii="Consolas" w:hAnsi="Consolas" w:cs="Consolas"/>
          <w:color w:val="000000"/>
          <w:szCs w:val="24"/>
        </w:rPr>
        <w:t>2753082</w:t>
      </w:r>
      <w:r w:rsidRPr="007F4010">
        <w:rPr>
          <w:rFonts w:ascii="Consolas" w:hAnsi="Consolas" w:cs="Consolas"/>
          <w:color w:val="008080"/>
          <w:szCs w:val="24"/>
        </w:rPr>
        <w:t>&lt;/</w:t>
      </w:r>
      <w:r w:rsidRPr="007F4010">
        <w:rPr>
          <w:rFonts w:ascii="Consolas" w:hAnsi="Consolas" w:cs="Consolas"/>
          <w:color w:val="3F7F7F"/>
          <w:szCs w:val="24"/>
        </w:rPr>
        <w:t>gamePlayId</w:t>
      </w:r>
      <w:r w:rsidRPr="007F4010">
        <w:rPr>
          <w:rFonts w:ascii="Consolas" w:hAnsi="Consolas" w:cs="Consolas"/>
          <w:color w:val="008080"/>
          <w:szCs w:val="24"/>
        </w:rPr>
        <w:t>&gt;</w:t>
      </w:r>
    </w:p>
    <w:p w14:paraId="16483AB8"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lastMsgId</w:t>
      </w:r>
      <w:r w:rsidRPr="007F4010">
        <w:rPr>
          <w:rFonts w:ascii="Consolas" w:hAnsi="Consolas" w:cs="Consolas"/>
          <w:color w:val="008080"/>
          <w:szCs w:val="24"/>
        </w:rPr>
        <w:t>&gt;</w:t>
      </w:r>
      <w:r w:rsidRPr="007F4010">
        <w:rPr>
          <w:rFonts w:ascii="Consolas" w:hAnsi="Consolas" w:cs="Consolas"/>
          <w:color w:val="000000"/>
          <w:szCs w:val="24"/>
        </w:rPr>
        <w:t>0</w:t>
      </w:r>
      <w:r w:rsidRPr="007F4010">
        <w:rPr>
          <w:rFonts w:ascii="Consolas" w:hAnsi="Consolas" w:cs="Consolas"/>
          <w:color w:val="008080"/>
          <w:szCs w:val="24"/>
        </w:rPr>
        <w:t>&lt;/</w:t>
      </w:r>
      <w:r w:rsidRPr="007F4010">
        <w:rPr>
          <w:rFonts w:ascii="Consolas" w:hAnsi="Consolas" w:cs="Consolas"/>
          <w:color w:val="3F7F7F"/>
          <w:szCs w:val="24"/>
        </w:rPr>
        <w:t>lastMsgId</w:t>
      </w:r>
      <w:r w:rsidRPr="007F4010">
        <w:rPr>
          <w:rFonts w:ascii="Consolas" w:hAnsi="Consolas" w:cs="Consolas"/>
          <w:color w:val="008080"/>
          <w:szCs w:val="24"/>
        </w:rPr>
        <w:t>&gt;</w:t>
      </w:r>
    </w:p>
    <w:p w14:paraId="36A52698"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timeStamp</w:t>
      </w:r>
      <w:r w:rsidRPr="007F4010">
        <w:rPr>
          <w:rFonts w:ascii="Consolas" w:hAnsi="Consolas" w:cs="Consolas"/>
          <w:szCs w:val="24"/>
        </w:rPr>
        <w:t xml:space="preserve"> </w:t>
      </w:r>
      <w:r w:rsidRPr="007F4010">
        <w:rPr>
          <w:rFonts w:ascii="Consolas" w:hAnsi="Consolas" w:cs="Consolas"/>
          <w:color w:val="7F007F"/>
          <w:szCs w:val="24"/>
        </w:rPr>
        <w:t>timeZoneOffset</w:t>
      </w:r>
      <w:r w:rsidRPr="007F4010">
        <w:rPr>
          <w:rFonts w:ascii="Consolas" w:hAnsi="Consolas" w:cs="Consolas"/>
          <w:color w:val="000000"/>
          <w:szCs w:val="24"/>
        </w:rPr>
        <w:t>=</w:t>
      </w:r>
      <w:r w:rsidRPr="007F4010">
        <w:rPr>
          <w:rFonts w:ascii="Consolas" w:hAnsi="Consolas" w:cs="Consolas"/>
          <w:i/>
          <w:iCs/>
          <w:color w:val="2A00FF"/>
          <w:szCs w:val="24"/>
        </w:rPr>
        <w:t>"0"</w:t>
      </w:r>
      <w:r w:rsidRPr="007F4010">
        <w:rPr>
          <w:rFonts w:ascii="Consolas" w:hAnsi="Consolas" w:cs="Consolas"/>
          <w:color w:val="008080"/>
          <w:szCs w:val="24"/>
        </w:rPr>
        <w:t>&gt;</w:t>
      </w:r>
      <w:r w:rsidRPr="007F4010">
        <w:rPr>
          <w:rFonts w:ascii="Consolas" w:hAnsi="Consolas" w:cs="Consolas"/>
          <w:color w:val="000000"/>
          <w:szCs w:val="24"/>
        </w:rPr>
        <w:t>1291278492616</w:t>
      </w:r>
      <w:r w:rsidRPr="007F4010">
        <w:rPr>
          <w:rFonts w:ascii="Consolas" w:hAnsi="Consolas" w:cs="Consolas"/>
          <w:color w:val="008080"/>
          <w:szCs w:val="24"/>
        </w:rPr>
        <w:t>&lt;/</w:t>
      </w:r>
      <w:r w:rsidRPr="007F4010">
        <w:rPr>
          <w:rFonts w:ascii="Consolas" w:hAnsi="Consolas" w:cs="Consolas"/>
          <w:color w:val="3F7F7F"/>
          <w:szCs w:val="24"/>
        </w:rPr>
        <w:t>timeStamp</w:t>
      </w:r>
      <w:r w:rsidRPr="007F4010">
        <w:rPr>
          <w:rFonts w:ascii="Consolas" w:hAnsi="Consolas" w:cs="Consolas"/>
          <w:color w:val="008080"/>
          <w:szCs w:val="24"/>
        </w:rPr>
        <w:t>&gt;</w:t>
      </w:r>
    </w:p>
    <w:p w14:paraId="383D6ED0"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processTime</w:t>
      </w:r>
      <w:r w:rsidRPr="007F4010">
        <w:rPr>
          <w:rFonts w:ascii="Consolas" w:hAnsi="Consolas" w:cs="Consolas"/>
          <w:color w:val="008080"/>
          <w:szCs w:val="24"/>
        </w:rPr>
        <w:t>&gt;</w:t>
      </w:r>
      <w:r w:rsidRPr="007F4010">
        <w:rPr>
          <w:rFonts w:ascii="Consolas" w:hAnsi="Consolas" w:cs="Consolas"/>
          <w:color w:val="000000"/>
          <w:szCs w:val="24"/>
        </w:rPr>
        <w:t>295</w:t>
      </w:r>
      <w:r w:rsidRPr="007F4010">
        <w:rPr>
          <w:rFonts w:ascii="Consolas" w:hAnsi="Consolas" w:cs="Consolas"/>
          <w:color w:val="008080"/>
          <w:szCs w:val="24"/>
        </w:rPr>
        <w:t>&lt;/</w:t>
      </w:r>
      <w:r w:rsidRPr="007F4010">
        <w:rPr>
          <w:rFonts w:ascii="Consolas" w:hAnsi="Consolas" w:cs="Consolas"/>
          <w:color w:val="3F7F7F"/>
          <w:szCs w:val="24"/>
        </w:rPr>
        <w:t>processTime</w:t>
      </w:r>
      <w:r w:rsidRPr="007F4010">
        <w:rPr>
          <w:rFonts w:ascii="Consolas" w:hAnsi="Consolas" w:cs="Consolas"/>
          <w:color w:val="008080"/>
          <w:szCs w:val="24"/>
        </w:rPr>
        <w:t>&gt;</w:t>
      </w:r>
    </w:p>
    <w:p w14:paraId="08AB662E"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responsiblegaming</w:t>
      </w:r>
      <w:r w:rsidRPr="007F4010">
        <w:rPr>
          <w:rFonts w:ascii="Consolas" w:hAnsi="Consolas" w:cs="Consolas"/>
          <w:szCs w:val="24"/>
        </w:rPr>
        <w:t xml:space="preserve"> </w:t>
      </w:r>
      <w:r w:rsidRPr="007F4010">
        <w:rPr>
          <w:rFonts w:ascii="Consolas" w:hAnsi="Consolas" w:cs="Consolas"/>
          <w:color w:val="7F007F"/>
          <w:szCs w:val="24"/>
        </w:rPr>
        <w:t>rctype</w:t>
      </w:r>
      <w:r w:rsidRPr="007F4010">
        <w:rPr>
          <w:rFonts w:ascii="Consolas" w:hAnsi="Consolas" w:cs="Consolas"/>
          <w:color w:val="000000"/>
          <w:szCs w:val="24"/>
        </w:rPr>
        <w:t>=</w:t>
      </w:r>
      <w:r w:rsidRPr="007F4010">
        <w:rPr>
          <w:rFonts w:ascii="Consolas" w:hAnsi="Consolas" w:cs="Consolas"/>
          <w:i/>
          <w:iCs/>
          <w:color w:val="2A00FF"/>
          <w:szCs w:val="24"/>
        </w:rPr>
        <w:t>"2"</w:t>
      </w:r>
      <w:r w:rsidRPr="007F4010">
        <w:rPr>
          <w:rFonts w:ascii="Consolas" w:hAnsi="Consolas" w:cs="Consolas"/>
          <w:szCs w:val="24"/>
        </w:rPr>
        <w:t xml:space="preserve"> </w:t>
      </w:r>
      <w:r w:rsidRPr="007F4010">
        <w:rPr>
          <w:rFonts w:ascii="Consolas" w:hAnsi="Consolas" w:cs="Consolas"/>
          <w:color w:val="7F007F"/>
          <w:szCs w:val="24"/>
        </w:rPr>
        <w:t>time</w:t>
      </w:r>
      <w:r w:rsidRPr="007F4010">
        <w:rPr>
          <w:rFonts w:ascii="Consolas" w:hAnsi="Consolas" w:cs="Consolas"/>
          <w:color w:val="000000"/>
          <w:szCs w:val="24"/>
        </w:rPr>
        <w:t>=</w:t>
      </w:r>
      <w:r w:rsidRPr="007F4010">
        <w:rPr>
          <w:rFonts w:ascii="Consolas" w:hAnsi="Consolas" w:cs="Consolas"/>
          <w:i/>
          <w:iCs/>
          <w:color w:val="2A00FF"/>
          <w:szCs w:val="24"/>
        </w:rPr>
        <w:t>"57907"</w:t>
      </w:r>
      <w:r w:rsidRPr="007F4010">
        <w:rPr>
          <w:rFonts w:ascii="Consolas" w:hAnsi="Consolas" w:cs="Consolas"/>
          <w:color w:val="008080"/>
          <w:szCs w:val="24"/>
        </w:rPr>
        <w:t>&gt;</w:t>
      </w:r>
    </w:p>
    <w:p w14:paraId="357292CC"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rgrealitycheck</w:t>
      </w:r>
      <w:r w:rsidRPr="007F4010">
        <w:rPr>
          <w:rFonts w:ascii="Consolas" w:hAnsi="Consolas" w:cs="Consolas"/>
          <w:szCs w:val="24"/>
        </w:rPr>
        <w:t xml:space="preserve"> </w:t>
      </w:r>
      <w:r w:rsidRPr="007F4010">
        <w:rPr>
          <w:rFonts w:ascii="Consolas" w:hAnsi="Consolas" w:cs="Consolas"/>
          <w:color w:val="7F007F"/>
          <w:szCs w:val="24"/>
        </w:rPr>
        <w:t>display</w:t>
      </w:r>
      <w:r w:rsidRPr="007F4010">
        <w:rPr>
          <w:rFonts w:ascii="Consolas" w:hAnsi="Consolas" w:cs="Consolas"/>
          <w:color w:val="000000"/>
          <w:szCs w:val="24"/>
        </w:rPr>
        <w:t>=</w:t>
      </w:r>
      <w:r w:rsidRPr="007F4010">
        <w:rPr>
          <w:rFonts w:ascii="Consolas" w:hAnsi="Consolas" w:cs="Consolas"/>
          <w:i/>
          <w:iCs/>
          <w:color w:val="2A00FF"/>
          <w:szCs w:val="24"/>
        </w:rPr>
        <w:t>"false"</w:t>
      </w:r>
      <w:r w:rsidRPr="007F4010">
        <w:rPr>
          <w:rFonts w:ascii="Consolas" w:hAnsi="Consolas" w:cs="Consolas"/>
          <w:szCs w:val="24"/>
        </w:rPr>
        <w:t xml:space="preserve"> </w:t>
      </w:r>
      <w:r w:rsidRPr="007F4010">
        <w:rPr>
          <w:rFonts w:ascii="Consolas" w:hAnsi="Consolas" w:cs="Consolas"/>
          <w:color w:val="008080"/>
          <w:szCs w:val="24"/>
        </w:rPr>
        <w:t>/&gt;</w:t>
      </w:r>
    </w:p>
    <w:p w14:paraId="7E65663C"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rgplayersessionlimit</w:t>
      </w:r>
      <w:r w:rsidRPr="007F4010">
        <w:rPr>
          <w:rFonts w:ascii="Consolas" w:hAnsi="Consolas" w:cs="Consolas"/>
          <w:szCs w:val="24"/>
        </w:rPr>
        <w:t xml:space="preserve"> </w:t>
      </w:r>
      <w:r w:rsidRPr="007F4010">
        <w:rPr>
          <w:rFonts w:ascii="Consolas" w:hAnsi="Consolas" w:cs="Consolas"/>
          <w:color w:val="7F007F"/>
          <w:szCs w:val="24"/>
        </w:rPr>
        <w:t>display</w:t>
      </w:r>
      <w:r w:rsidRPr="007F4010">
        <w:rPr>
          <w:rFonts w:ascii="Consolas" w:hAnsi="Consolas" w:cs="Consolas"/>
          <w:color w:val="000000"/>
          <w:szCs w:val="24"/>
        </w:rPr>
        <w:t>=</w:t>
      </w:r>
      <w:r w:rsidRPr="007F4010">
        <w:rPr>
          <w:rFonts w:ascii="Consolas" w:hAnsi="Consolas" w:cs="Consolas"/>
          <w:i/>
          <w:iCs/>
          <w:color w:val="2A00FF"/>
          <w:szCs w:val="24"/>
        </w:rPr>
        <w:t>"false"</w:t>
      </w:r>
      <w:r w:rsidRPr="007F4010">
        <w:rPr>
          <w:rFonts w:ascii="Consolas" w:hAnsi="Consolas" w:cs="Consolas"/>
          <w:szCs w:val="24"/>
        </w:rPr>
        <w:t xml:space="preserve"> </w:t>
      </w:r>
      <w:r w:rsidRPr="007F4010">
        <w:rPr>
          <w:rFonts w:ascii="Consolas" w:hAnsi="Consolas" w:cs="Consolas"/>
          <w:color w:val="008080"/>
          <w:szCs w:val="24"/>
        </w:rPr>
        <w:t>/&gt;</w:t>
      </w:r>
    </w:p>
    <w:p w14:paraId="64DE3077"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responsiblegaming</w:t>
      </w:r>
      <w:r w:rsidRPr="007F4010">
        <w:rPr>
          <w:rFonts w:ascii="Consolas" w:hAnsi="Consolas" w:cs="Consolas"/>
          <w:color w:val="008080"/>
          <w:szCs w:val="24"/>
        </w:rPr>
        <w:t>&gt;</w:t>
      </w:r>
    </w:p>
    <w:p w14:paraId="156F3925" w14:textId="77777777" w:rsidR="00D80AAC" w:rsidRPr="007F4010" w:rsidRDefault="00D80AAC" w:rsidP="00D80AAC">
      <w:pPr>
        <w:autoSpaceDN w:val="0"/>
        <w:adjustRightInd w:val="0"/>
        <w:spacing w:after="0"/>
        <w:rPr>
          <w:rFonts w:ascii="Consolas" w:hAnsi="Consolas" w:cs="Consolas"/>
          <w:szCs w:val="24"/>
        </w:rPr>
      </w:pPr>
      <w:r w:rsidRPr="007F4010">
        <w:rPr>
          <w:rFonts w:ascii="Consolas" w:hAnsi="Consolas" w:cs="Consolas"/>
          <w:color w:val="000000"/>
          <w:szCs w:val="24"/>
        </w:rPr>
        <w:tab/>
      </w:r>
      <w:r w:rsidRPr="007F4010">
        <w:rPr>
          <w:rFonts w:ascii="Consolas" w:hAnsi="Consolas" w:cs="Consolas"/>
          <w:color w:val="008080"/>
          <w:szCs w:val="24"/>
        </w:rPr>
        <w:t>&lt;/</w:t>
      </w:r>
      <w:r w:rsidRPr="007F4010">
        <w:rPr>
          <w:rFonts w:ascii="Consolas" w:hAnsi="Consolas" w:cs="Consolas"/>
          <w:color w:val="3F7F7F"/>
          <w:szCs w:val="24"/>
        </w:rPr>
        <w:t>msgheader</w:t>
      </w:r>
      <w:r w:rsidRPr="007F4010">
        <w:rPr>
          <w:rFonts w:ascii="Consolas" w:hAnsi="Consolas" w:cs="Consolas"/>
          <w:color w:val="008080"/>
          <w:szCs w:val="24"/>
        </w:rPr>
        <w:t>&gt;</w:t>
      </w:r>
    </w:p>
    <w:p w14:paraId="4B7DFB1C"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highlight w:val="lightGray"/>
          <w:u w:val="single"/>
          <w:lang w:val="en-US" w:eastAsia="en-US"/>
        </w:rPr>
        <w:t>msgdata</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reqName</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"SpinReq"</w:t>
      </w:r>
      <w:r w:rsidRPr="007F4010">
        <w:rPr>
          <w:rFonts w:ascii="Consolas" w:eastAsiaTheme="minorHAnsi" w:hAnsi="Consolas" w:cs="Consolas"/>
          <w:color w:val="008080"/>
          <w:szCs w:val="24"/>
          <w:lang w:val="en-US" w:eastAsia="en-US"/>
        </w:rPr>
        <w:t>&gt;</w:t>
      </w:r>
    </w:p>
    <w:p w14:paraId="6F168E14"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reels</w:t>
      </w:r>
      <w:r w:rsidRPr="007F4010">
        <w:rPr>
          <w:rFonts w:ascii="Consolas" w:eastAsiaTheme="minorHAnsi" w:hAnsi="Consolas" w:cs="Consolas"/>
          <w:color w:val="008080"/>
          <w:szCs w:val="24"/>
          <w:lang w:val="en-US" w:eastAsia="en-US"/>
        </w:rPr>
        <w:t>&gt;</w:t>
      </w:r>
    </w:p>
    <w:p w14:paraId="1F054FCA" w14:textId="603AFB3C"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"107"</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10,3,6</w:t>
      </w:r>
      <w:r w:rsidR="0049468B" w:rsidRPr="007F4010">
        <w:rPr>
          <w:rFonts w:ascii="Consolas" w:eastAsiaTheme="minorHAnsi" w:hAnsi="Consolas" w:cs="Consolas"/>
          <w:color w:val="000000"/>
          <w:szCs w:val="24"/>
          <w:lang w:val="en-US" w:eastAsia="en-US"/>
        </w:rPr>
        <w:t>,4</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61DFBA4A"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"2"</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"123"</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10,10,5,7</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2498E36F" w14:textId="2C43DEFF"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"3"</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"119"</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10,9,8</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3DED12D6"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"4"</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"111"</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9,9,4,11</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71A512C3" w14:textId="51C519BE"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reel</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"5"</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"111"</w:t>
      </w:r>
      <w:r w:rsidRPr="007F4010">
        <w:rPr>
          <w:rFonts w:ascii="Consolas" w:eastAsiaTheme="minorHAnsi" w:hAnsi="Consolas" w:cs="Consolas"/>
          <w:color w:val="008080"/>
          <w:szCs w:val="24"/>
          <w:lang w:val="en-US" w:eastAsia="en-US"/>
        </w:rPr>
        <w:t>&gt;</w:t>
      </w:r>
      <w:r w:rsidRPr="007F4010">
        <w:rPr>
          <w:rFonts w:ascii="Consolas" w:eastAsiaTheme="minorHAnsi" w:hAnsi="Consolas" w:cs="Consolas"/>
          <w:color w:val="000000"/>
          <w:szCs w:val="24"/>
          <w:lang w:val="en-US" w:eastAsia="en-US"/>
        </w:rPr>
        <w:t>9,6,9</w:t>
      </w:r>
      <w:r w:rsidR="0049468B" w:rsidRPr="007F4010">
        <w:rPr>
          <w:rFonts w:ascii="Consolas" w:eastAsiaTheme="minorHAnsi" w:hAnsi="Consolas" w:cs="Consolas"/>
          <w:color w:val="000000"/>
          <w:szCs w:val="24"/>
          <w:lang w:val="en-US" w:eastAsia="en-US"/>
        </w:rPr>
        <w:t>,4</w:t>
      </w: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reel</w:t>
      </w:r>
      <w:r w:rsidRPr="007F4010">
        <w:rPr>
          <w:rFonts w:ascii="Consolas" w:eastAsiaTheme="minorHAnsi" w:hAnsi="Consolas" w:cs="Consolas"/>
          <w:color w:val="008080"/>
          <w:szCs w:val="24"/>
          <w:lang w:val="en-US" w:eastAsia="en-US"/>
        </w:rPr>
        <w:t>&gt;</w:t>
      </w:r>
    </w:p>
    <w:p w14:paraId="4F716535" w14:textId="0307CDAA" w:rsidR="00EE0C42" w:rsidRPr="003107AF" w:rsidRDefault="00EE0C42" w:rsidP="00D80AAC">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3F7F7F"/>
          <w:szCs w:val="24"/>
          <w:u w:val="single"/>
          <w:lang w:val="en-US" w:eastAsia="en-US"/>
        </w:rPr>
        <w:t>&lt;rePattern&gt;</w:t>
      </w:r>
      <w:r w:rsidRPr="007F4010">
        <w:rPr>
          <w:rFonts w:ascii="Consolas" w:eastAsiaTheme="minorHAnsi" w:hAnsi="Consolas" w:cs="Consolas"/>
          <w:color w:val="000000"/>
          <w:szCs w:val="24"/>
          <w:lang w:val="en-US" w:eastAsia="en-US"/>
        </w:rPr>
        <w:t>1,1,1</w:t>
      </w:r>
      <w:r w:rsidR="003107AF">
        <w:rPr>
          <w:rFonts w:ascii="Consolas" w:eastAsiaTheme="minorHAnsi" w:hAnsi="Consolas" w:cs="Consolas"/>
          <w:color w:val="000000"/>
          <w:szCs w:val="24"/>
          <w:lang w:val="en-US" w:eastAsia="en-US"/>
        </w:rPr>
        <w:t>,1</w:t>
      </w:r>
      <w:r w:rsidRPr="003107AF">
        <w:rPr>
          <w:rFonts w:ascii="Consolas" w:eastAsiaTheme="minorHAnsi" w:hAnsi="Consolas" w:cs="Consolas"/>
          <w:color w:val="3F7F7F"/>
          <w:szCs w:val="24"/>
          <w:u w:val="single"/>
          <w:lang w:val="en-US" w:eastAsia="en-US"/>
        </w:rPr>
        <w:t>&lt;/rePattern&gt;</w:t>
      </w:r>
    </w:p>
    <w:p w14:paraId="659E63B0" w14:textId="77777777" w:rsidR="00D80AAC" w:rsidRPr="006F4973"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6F4973">
        <w:rPr>
          <w:rFonts w:ascii="Consolas" w:eastAsiaTheme="minorHAnsi" w:hAnsi="Consolas" w:cs="Consolas"/>
          <w:color w:val="008080"/>
          <w:szCs w:val="24"/>
          <w:lang w:val="en-US" w:eastAsia="en-US"/>
        </w:rPr>
        <w:t>&lt;/</w:t>
      </w:r>
      <w:r w:rsidRPr="006F4973">
        <w:rPr>
          <w:rFonts w:ascii="Consolas" w:eastAsiaTheme="minorHAnsi" w:hAnsi="Consolas" w:cs="Consolas"/>
          <w:color w:val="3F7F7F"/>
          <w:szCs w:val="24"/>
          <w:lang w:val="en-US" w:eastAsia="en-US"/>
        </w:rPr>
        <w:t>reels</w:t>
      </w:r>
      <w:r w:rsidRPr="006F4973">
        <w:rPr>
          <w:rFonts w:ascii="Consolas" w:eastAsiaTheme="minorHAnsi" w:hAnsi="Consolas" w:cs="Consolas"/>
          <w:color w:val="008080"/>
          <w:szCs w:val="24"/>
          <w:lang w:val="en-US" w:eastAsia="en-US"/>
        </w:rPr>
        <w:t>&gt;</w:t>
      </w:r>
    </w:p>
    <w:p w14:paraId="5D8E95DA"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lines</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"50"</w:t>
      </w:r>
      <w:r w:rsidRPr="007F4010">
        <w:rPr>
          <w:rFonts w:ascii="Consolas" w:eastAsiaTheme="minorHAnsi" w:hAnsi="Consolas" w:cs="Consolas"/>
          <w:color w:val="008080"/>
          <w:szCs w:val="24"/>
          <w:lang w:val="en-US" w:eastAsia="en-US"/>
        </w:rPr>
        <w:t>&gt;</w:t>
      </w:r>
    </w:p>
    <w:p w14:paraId="1F0BC033"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line</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"9"</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icon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positions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"1,1;2,1;2,2;3,1"</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008080"/>
          <w:szCs w:val="24"/>
          <w:lang w:val="en-US" w:eastAsia="en-US"/>
        </w:rPr>
        <w:t>/&gt;</w:t>
      </w:r>
    </w:p>
    <w:p w14:paraId="424E5E4E"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line</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"17"</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"40"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icon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"9"</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positions</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"3,2;3,4;4,1;4,2;5,1;5,3"</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008080"/>
          <w:szCs w:val="24"/>
          <w:lang w:val="en-US" w:eastAsia="en-US"/>
        </w:rPr>
        <w:t>/&gt;</w:t>
      </w:r>
    </w:p>
    <w:p w14:paraId="67CC5CF9"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lang w:val="en-US" w:eastAsia="en-US"/>
        </w:rPr>
        <w:t>lines</w:t>
      </w:r>
      <w:r w:rsidRPr="007F4010">
        <w:rPr>
          <w:rFonts w:ascii="Consolas" w:eastAsiaTheme="minorHAnsi" w:hAnsi="Consolas" w:cs="Consolas"/>
          <w:color w:val="008080"/>
          <w:szCs w:val="24"/>
          <w:lang w:val="en-US" w:eastAsia="en-US"/>
        </w:rPr>
        <w:t>&gt;</w:t>
      </w:r>
    </w:p>
    <w:p w14:paraId="2F90868A"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creditResults</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wagered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"50"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"50"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008080"/>
          <w:szCs w:val="24"/>
          <w:lang w:val="en-US" w:eastAsia="en-US"/>
        </w:rPr>
        <w:t>/&gt;</w:t>
      </w:r>
    </w:p>
    <w:p w14:paraId="664DEDB0" w14:textId="77777777" w:rsidR="00D80AAC" w:rsidRPr="007F4010" w:rsidRDefault="00D80AAC" w:rsidP="00D80AAC">
      <w:pPr>
        <w:suppressAutoHyphens w:val="0"/>
        <w:overflowPunct/>
        <w:autoSpaceDN w:val="0"/>
        <w:adjustRightInd w:val="0"/>
        <w:spacing w:before="0" w:after="0"/>
        <w:textAlignment w:val="auto"/>
        <w:rPr>
          <w:rFonts w:ascii="Consolas" w:eastAsiaTheme="minorHAnsi" w:hAnsi="Consolas" w:cs="Consolas"/>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results</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wagered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"0.50"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"0.50"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net</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"0.00"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008080"/>
          <w:szCs w:val="24"/>
          <w:lang w:val="en-US" w:eastAsia="en-US"/>
        </w:rPr>
        <w:t>/&gt;</w:t>
      </w:r>
    </w:p>
    <w:p w14:paraId="066C97ED" w14:textId="77777777" w:rsidR="00D80AAC" w:rsidRPr="007F4010" w:rsidRDefault="00D80AAC" w:rsidP="00D80AAC">
      <w:pPr>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t>&lt;</w:t>
      </w:r>
      <w:r w:rsidRPr="007F4010">
        <w:rPr>
          <w:rFonts w:ascii="Consolas" w:eastAsiaTheme="minorHAnsi" w:hAnsi="Consolas" w:cs="Consolas"/>
          <w:color w:val="3F7F7F"/>
          <w:szCs w:val="24"/>
          <w:u w:val="single"/>
          <w:lang w:val="en-US" w:eastAsia="en-US"/>
        </w:rPr>
        <w:t>freeSpins</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total</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used</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7F007F"/>
          <w:szCs w:val="24"/>
          <w:lang w:val="en-US" w:eastAsia="en-US"/>
        </w:rPr>
        <w:t>won</w:t>
      </w:r>
      <w:r w:rsidRPr="007F4010">
        <w:rPr>
          <w:rFonts w:ascii="Consolas" w:eastAsiaTheme="minorHAnsi" w:hAnsi="Consolas" w:cs="Consolas"/>
          <w:color w:val="000000"/>
          <w:szCs w:val="24"/>
          <w:lang w:val="en-US" w:eastAsia="en-US"/>
        </w:rPr>
        <w:t>=</w:t>
      </w:r>
      <w:r w:rsidRPr="007F4010">
        <w:rPr>
          <w:rFonts w:ascii="Consolas" w:eastAsiaTheme="minorHAnsi" w:hAnsi="Consolas" w:cs="Consolas"/>
          <w:i/>
          <w:iCs/>
          <w:color w:val="2A00FF"/>
          <w:szCs w:val="24"/>
          <w:lang w:val="en-US" w:eastAsia="en-US"/>
        </w:rPr>
        <w:t>"0"</w:t>
      </w:r>
      <w:r w:rsidRPr="007F4010">
        <w:rPr>
          <w:rFonts w:ascii="Consolas" w:eastAsiaTheme="minorHAnsi" w:hAnsi="Consolas" w:cs="Consolas"/>
          <w:szCs w:val="24"/>
          <w:lang w:val="en-US" w:eastAsia="en-US"/>
        </w:rPr>
        <w:t xml:space="preserve"> </w:t>
      </w:r>
      <w:r w:rsidRPr="007F4010">
        <w:rPr>
          <w:rFonts w:ascii="Consolas" w:eastAsiaTheme="minorHAnsi" w:hAnsi="Consolas" w:cs="Consolas"/>
          <w:color w:val="008080"/>
          <w:szCs w:val="24"/>
          <w:lang w:val="en-US" w:eastAsia="en-US"/>
        </w:rPr>
        <w:t>/&gt;</w:t>
      </w:r>
    </w:p>
    <w:p w14:paraId="201A165D" w14:textId="77777777" w:rsidR="00D80AAC" w:rsidRPr="007F4010" w:rsidRDefault="00D80AAC" w:rsidP="00D80AAC">
      <w:pPr>
        <w:rPr>
          <w:rFonts w:ascii="Consolas" w:eastAsiaTheme="minorHAnsi" w:hAnsi="Consolas" w:cs="Consolas"/>
          <w:color w:val="008080"/>
          <w:szCs w:val="24"/>
          <w:lang w:val="en-US" w:eastAsia="en-US"/>
        </w:rPr>
      </w:pPr>
      <w:r w:rsidRPr="007F4010">
        <w:rPr>
          <w:rFonts w:ascii="Consolas" w:eastAsiaTheme="minorHAnsi" w:hAnsi="Consolas" w:cs="Consolas"/>
          <w:color w:val="008080"/>
          <w:szCs w:val="24"/>
          <w:lang w:val="en-US" w:eastAsia="en-US"/>
        </w:rPr>
        <w:lastRenderedPageBreak/>
        <w:t>&lt;/</w:t>
      </w:r>
      <w:r w:rsidRPr="007F4010">
        <w:rPr>
          <w:rFonts w:ascii="Consolas" w:eastAsiaTheme="minorHAnsi" w:hAnsi="Consolas" w:cs="Consolas"/>
          <w:color w:val="3F7F7F"/>
          <w:szCs w:val="24"/>
          <w:highlight w:val="lightGray"/>
          <w:lang w:val="en-US" w:eastAsia="en-US"/>
        </w:rPr>
        <w:t>msgdata</w:t>
      </w:r>
      <w:r w:rsidRPr="007F4010">
        <w:rPr>
          <w:rFonts w:ascii="Consolas" w:eastAsiaTheme="minorHAnsi" w:hAnsi="Consolas" w:cs="Consolas"/>
          <w:color w:val="008080"/>
          <w:szCs w:val="24"/>
          <w:lang w:val="en-US" w:eastAsia="en-US"/>
        </w:rPr>
        <w:t>&gt;</w:t>
      </w:r>
    </w:p>
    <w:p w14:paraId="764CC7C7" w14:textId="77777777" w:rsidR="00D80AAC" w:rsidRPr="007F4010" w:rsidRDefault="00D80AAC" w:rsidP="00D80AAC">
      <w:pPr>
        <w:rPr>
          <w:rFonts w:ascii="Consolas" w:hAnsi="Consolas" w:cs="Consolas"/>
          <w:color w:val="008080"/>
          <w:szCs w:val="24"/>
        </w:rPr>
      </w:pPr>
      <w:r w:rsidRPr="007F4010">
        <w:rPr>
          <w:rFonts w:ascii="Consolas" w:hAnsi="Consolas" w:cs="Consolas"/>
          <w:color w:val="008080"/>
          <w:szCs w:val="24"/>
        </w:rPr>
        <w:t>&lt;/</w:t>
      </w:r>
      <w:r w:rsidRPr="007F4010">
        <w:rPr>
          <w:rFonts w:ascii="Consolas" w:hAnsi="Consolas" w:cs="Consolas"/>
          <w:color w:val="3F7F7F"/>
          <w:szCs w:val="24"/>
        </w:rPr>
        <w:t>gamemessage</w:t>
      </w:r>
      <w:r w:rsidRPr="007F4010">
        <w:rPr>
          <w:rFonts w:ascii="Consolas" w:hAnsi="Consolas" w:cs="Consolas"/>
          <w:color w:val="008080"/>
          <w:szCs w:val="24"/>
        </w:rPr>
        <w:t>&gt;</w:t>
      </w:r>
    </w:p>
    <w:p w14:paraId="5D146911" w14:textId="77777777" w:rsidR="00D80AAC" w:rsidRPr="00D80AAC" w:rsidRDefault="00D80AAC" w:rsidP="00D80AAC">
      <w:pPr>
        <w:rPr>
          <w:sz w:val="32"/>
          <w:szCs w:val="32"/>
        </w:rPr>
      </w:pPr>
    </w:p>
    <w:p w14:paraId="36827100" w14:textId="77777777" w:rsidR="0022174E" w:rsidRDefault="00D80AAC" w:rsidP="0022174E">
      <w:r w:rsidRPr="00D80AAC">
        <w:t>The display in previous example is:</w:t>
      </w:r>
    </w:p>
    <w:p w14:paraId="643CCBA1" w14:textId="4535CB1E" w:rsidR="00D80AAC" w:rsidRPr="00D80AAC" w:rsidRDefault="00D80AAC" w:rsidP="0022174E">
      <w:pPr>
        <w:rPr>
          <w:rFonts w:ascii="Consolas" w:eastAsia="Calibri" w:hAnsi="Consolas" w:cs="Consolas"/>
          <w:color w:val="008080"/>
          <w:lang w:val="en-US" w:eastAsia="en-US"/>
        </w:rPr>
      </w:pPr>
      <w:r w:rsidRPr="00D80AAC">
        <w:br/>
      </w:r>
    </w:p>
    <w:tbl>
      <w:tblPr>
        <w:tblW w:w="0" w:type="auto"/>
        <w:tblInd w:w="1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4A0" w:firstRow="1" w:lastRow="0" w:firstColumn="1" w:lastColumn="0" w:noHBand="0" w:noVBand="1"/>
      </w:tblPr>
      <w:tblGrid>
        <w:gridCol w:w="1235"/>
        <w:gridCol w:w="1253"/>
        <w:gridCol w:w="1280"/>
        <w:gridCol w:w="1270"/>
        <w:gridCol w:w="1447"/>
      </w:tblGrid>
      <w:tr w:rsidR="00D80AAC" w:rsidRPr="00963C35" w14:paraId="3E56E3EE" w14:textId="77777777" w:rsidTr="005B4E2F">
        <w:trPr>
          <w:trHeight w:val="762"/>
        </w:trPr>
        <w:tc>
          <w:tcPr>
            <w:tcW w:w="1235" w:type="dxa"/>
            <w:hideMark/>
          </w:tcPr>
          <w:p w14:paraId="6C680F2C" w14:textId="77777777" w:rsidR="00D80AAC" w:rsidRPr="00963C35" w:rsidRDefault="00D80AAC" w:rsidP="00D07A83">
            <w:pPr>
              <w:snapToGrid w:val="0"/>
              <w:jc w:val="center"/>
              <w:rPr>
                <w:rFonts w:ascii="Tahoma" w:hAnsi="Tahoma" w:cs="Tahoma"/>
                <w:sz w:val="32"/>
                <w:szCs w:val="32"/>
              </w:rPr>
            </w:pPr>
            <w:r>
              <w:rPr>
                <w:rFonts w:ascii="Times New Roman" w:hAnsi="Times New Roman"/>
                <w:sz w:val="32"/>
                <w:szCs w:val="32"/>
              </w:rPr>
              <w:t>10</w:t>
            </w:r>
          </w:p>
        </w:tc>
        <w:tc>
          <w:tcPr>
            <w:tcW w:w="1253" w:type="dxa"/>
            <w:hideMark/>
          </w:tcPr>
          <w:p w14:paraId="34C8A9BA" w14:textId="77777777" w:rsidR="00D80AAC" w:rsidRPr="00963C35" w:rsidRDefault="00D80AAC" w:rsidP="00D07A83">
            <w:pPr>
              <w:snapToGrid w:val="0"/>
              <w:jc w:val="center"/>
              <w:rPr>
                <w:rFonts w:ascii="Tahoma" w:hAnsi="Tahoma" w:cs="Tahoma"/>
                <w:sz w:val="32"/>
                <w:szCs w:val="32"/>
              </w:rPr>
            </w:pPr>
            <w:r>
              <w:rPr>
                <w:rFonts w:ascii="Times New Roman" w:hAnsi="Times New Roman"/>
                <w:sz w:val="32"/>
                <w:szCs w:val="32"/>
              </w:rPr>
              <w:t>10</w:t>
            </w:r>
          </w:p>
        </w:tc>
        <w:tc>
          <w:tcPr>
            <w:tcW w:w="1280" w:type="dxa"/>
            <w:hideMark/>
          </w:tcPr>
          <w:p w14:paraId="6847F88E" w14:textId="77777777" w:rsidR="00D80AAC" w:rsidRPr="00963C35" w:rsidRDefault="00D80AAC" w:rsidP="00D07A83">
            <w:pPr>
              <w:snapToGrid w:val="0"/>
              <w:jc w:val="center"/>
              <w:rPr>
                <w:rFonts w:ascii="Tahoma" w:hAnsi="Tahoma" w:cs="Tahoma"/>
                <w:sz w:val="32"/>
                <w:szCs w:val="32"/>
              </w:rPr>
            </w:pPr>
            <w:r>
              <w:rPr>
                <w:rFonts w:ascii="Times New Roman" w:hAnsi="Times New Roman"/>
                <w:sz w:val="32"/>
                <w:szCs w:val="32"/>
              </w:rPr>
              <w:t>10</w:t>
            </w:r>
          </w:p>
        </w:tc>
        <w:tc>
          <w:tcPr>
            <w:tcW w:w="1270" w:type="dxa"/>
            <w:hideMark/>
          </w:tcPr>
          <w:p w14:paraId="7E5BC605" w14:textId="77777777" w:rsidR="00D80AAC" w:rsidRPr="00963C35" w:rsidRDefault="00D80AAC" w:rsidP="00D07A83">
            <w:pPr>
              <w:snapToGrid w:val="0"/>
              <w:jc w:val="center"/>
              <w:rPr>
                <w:rFonts w:ascii="Tahoma" w:hAnsi="Tahoma" w:cs="Tahoma"/>
                <w:sz w:val="32"/>
                <w:szCs w:val="32"/>
              </w:rPr>
            </w:pPr>
            <w:r>
              <w:rPr>
                <w:rFonts w:ascii="Times New Roman" w:hAnsi="Times New Roman"/>
                <w:sz w:val="32"/>
                <w:szCs w:val="32"/>
              </w:rPr>
              <w:t>9</w:t>
            </w:r>
          </w:p>
        </w:tc>
        <w:tc>
          <w:tcPr>
            <w:tcW w:w="1447" w:type="dxa"/>
            <w:hideMark/>
          </w:tcPr>
          <w:p w14:paraId="28949622" w14:textId="77777777" w:rsidR="00D80AAC" w:rsidRPr="00963C35" w:rsidRDefault="00D80AAC" w:rsidP="00D07A83">
            <w:pPr>
              <w:snapToGrid w:val="0"/>
              <w:jc w:val="center"/>
              <w:rPr>
                <w:rFonts w:ascii="Tahoma" w:hAnsi="Tahoma" w:cs="Tahoma"/>
                <w:sz w:val="32"/>
                <w:szCs w:val="32"/>
              </w:rPr>
            </w:pPr>
            <w:r>
              <w:rPr>
                <w:rFonts w:ascii="Times New Roman" w:hAnsi="Times New Roman"/>
                <w:sz w:val="32"/>
                <w:szCs w:val="32"/>
              </w:rPr>
              <w:t>9</w:t>
            </w:r>
          </w:p>
        </w:tc>
      </w:tr>
      <w:tr w:rsidR="00D80AAC" w:rsidRPr="00963C35" w14:paraId="46ED894C" w14:textId="77777777" w:rsidTr="005B4E2F">
        <w:trPr>
          <w:trHeight w:val="631"/>
        </w:trPr>
        <w:tc>
          <w:tcPr>
            <w:tcW w:w="1235" w:type="dxa"/>
            <w:hideMark/>
          </w:tcPr>
          <w:p w14:paraId="59A35C7C" w14:textId="77777777" w:rsidR="00D80AAC" w:rsidRPr="00963C35" w:rsidRDefault="00D80AAC" w:rsidP="00D07A83">
            <w:pPr>
              <w:snapToGrid w:val="0"/>
              <w:jc w:val="center"/>
              <w:rPr>
                <w:rFonts w:ascii="Times New Roman" w:hAnsi="Times New Roman"/>
                <w:sz w:val="32"/>
                <w:szCs w:val="32"/>
              </w:rPr>
            </w:pPr>
            <w:r>
              <w:rPr>
                <w:rFonts w:ascii="Times New Roman" w:hAnsi="Times New Roman"/>
                <w:sz w:val="32"/>
                <w:szCs w:val="32"/>
              </w:rPr>
              <w:t>3</w:t>
            </w:r>
          </w:p>
        </w:tc>
        <w:tc>
          <w:tcPr>
            <w:tcW w:w="1253" w:type="dxa"/>
            <w:hideMark/>
          </w:tcPr>
          <w:p w14:paraId="3F52C022" w14:textId="77777777" w:rsidR="00D80AAC" w:rsidRPr="00963C35" w:rsidRDefault="00D80AAC" w:rsidP="00D07A83">
            <w:pPr>
              <w:snapToGrid w:val="0"/>
              <w:jc w:val="center"/>
              <w:rPr>
                <w:rFonts w:ascii="Times New Roman" w:hAnsi="Times New Roman"/>
                <w:sz w:val="32"/>
                <w:szCs w:val="32"/>
              </w:rPr>
            </w:pPr>
            <w:r>
              <w:rPr>
                <w:rFonts w:ascii="Times New Roman" w:hAnsi="Times New Roman"/>
                <w:sz w:val="32"/>
                <w:szCs w:val="32"/>
              </w:rPr>
              <w:t>10</w:t>
            </w:r>
          </w:p>
        </w:tc>
        <w:tc>
          <w:tcPr>
            <w:tcW w:w="1280" w:type="dxa"/>
            <w:hideMark/>
          </w:tcPr>
          <w:p w14:paraId="4448A430" w14:textId="77777777" w:rsidR="00D80AAC" w:rsidRPr="00963C35" w:rsidRDefault="00D80AAC" w:rsidP="00D07A83">
            <w:pPr>
              <w:snapToGrid w:val="0"/>
              <w:jc w:val="center"/>
              <w:rPr>
                <w:rFonts w:ascii="Times New Roman" w:hAnsi="Times New Roman"/>
                <w:sz w:val="32"/>
                <w:szCs w:val="32"/>
              </w:rPr>
            </w:pPr>
            <w:r>
              <w:rPr>
                <w:rFonts w:ascii="Times New Roman" w:hAnsi="Times New Roman"/>
                <w:sz w:val="32"/>
                <w:szCs w:val="32"/>
              </w:rPr>
              <w:t>9</w:t>
            </w:r>
          </w:p>
        </w:tc>
        <w:tc>
          <w:tcPr>
            <w:tcW w:w="1270" w:type="dxa"/>
            <w:hideMark/>
          </w:tcPr>
          <w:p w14:paraId="4D126747" w14:textId="77777777" w:rsidR="00D80AAC" w:rsidRPr="00963C35" w:rsidRDefault="00D80AAC" w:rsidP="00D07A83">
            <w:pPr>
              <w:snapToGrid w:val="0"/>
              <w:jc w:val="center"/>
              <w:rPr>
                <w:rFonts w:ascii="Times New Roman" w:hAnsi="Times New Roman"/>
                <w:sz w:val="32"/>
                <w:szCs w:val="32"/>
              </w:rPr>
            </w:pPr>
            <w:r>
              <w:rPr>
                <w:rFonts w:ascii="Times New Roman" w:hAnsi="Times New Roman"/>
                <w:sz w:val="32"/>
                <w:szCs w:val="32"/>
              </w:rPr>
              <w:t>9</w:t>
            </w:r>
          </w:p>
        </w:tc>
        <w:tc>
          <w:tcPr>
            <w:tcW w:w="1447" w:type="dxa"/>
            <w:hideMark/>
          </w:tcPr>
          <w:p w14:paraId="347F9FD4" w14:textId="77777777" w:rsidR="00D80AAC" w:rsidRPr="00963C35" w:rsidRDefault="00D80AAC" w:rsidP="00D07A83">
            <w:pPr>
              <w:snapToGrid w:val="0"/>
              <w:jc w:val="center"/>
              <w:rPr>
                <w:rFonts w:ascii="Times New Roman" w:hAnsi="Times New Roman"/>
                <w:sz w:val="32"/>
                <w:szCs w:val="32"/>
              </w:rPr>
            </w:pPr>
            <w:r>
              <w:rPr>
                <w:rFonts w:ascii="Times New Roman" w:hAnsi="Times New Roman"/>
                <w:sz w:val="32"/>
                <w:szCs w:val="32"/>
              </w:rPr>
              <w:t>6</w:t>
            </w:r>
          </w:p>
        </w:tc>
      </w:tr>
      <w:tr w:rsidR="00D80AAC" w:rsidRPr="00963C35" w14:paraId="53825FDD" w14:textId="77777777" w:rsidTr="005B4E2F">
        <w:trPr>
          <w:trHeight w:val="631"/>
        </w:trPr>
        <w:tc>
          <w:tcPr>
            <w:tcW w:w="1235" w:type="dxa"/>
            <w:hideMark/>
          </w:tcPr>
          <w:p w14:paraId="0FA6314B" w14:textId="77777777" w:rsidR="00D80AAC" w:rsidRPr="00963C35" w:rsidRDefault="00D80AAC" w:rsidP="00D07A83">
            <w:pPr>
              <w:snapToGrid w:val="0"/>
              <w:jc w:val="center"/>
              <w:rPr>
                <w:rFonts w:ascii="Tahoma" w:hAnsi="Tahoma" w:cs="Tahoma"/>
                <w:sz w:val="32"/>
                <w:szCs w:val="32"/>
              </w:rPr>
            </w:pPr>
            <w:r>
              <w:rPr>
                <w:rFonts w:ascii="Times New Roman" w:hAnsi="Times New Roman"/>
                <w:sz w:val="32"/>
                <w:szCs w:val="32"/>
              </w:rPr>
              <w:t>6</w:t>
            </w:r>
          </w:p>
        </w:tc>
        <w:tc>
          <w:tcPr>
            <w:tcW w:w="1253" w:type="dxa"/>
            <w:hideMark/>
          </w:tcPr>
          <w:p w14:paraId="1B9FD6EE" w14:textId="77777777" w:rsidR="00D80AAC" w:rsidRPr="00A26F62" w:rsidRDefault="00D80AAC" w:rsidP="00D07A83">
            <w:pPr>
              <w:snapToGrid w:val="0"/>
              <w:jc w:val="center"/>
              <w:rPr>
                <w:rFonts w:ascii="Times New Roman" w:hAnsi="Times New Roman" w:cs="Times New Roman"/>
                <w:sz w:val="32"/>
                <w:szCs w:val="32"/>
              </w:rPr>
            </w:pPr>
            <w:r w:rsidRPr="00A26F62">
              <w:rPr>
                <w:rFonts w:ascii="Times New Roman" w:hAnsi="Times New Roman" w:cs="Times New Roman"/>
                <w:sz w:val="32"/>
                <w:szCs w:val="32"/>
              </w:rPr>
              <w:t>5</w:t>
            </w:r>
          </w:p>
        </w:tc>
        <w:tc>
          <w:tcPr>
            <w:tcW w:w="1280" w:type="dxa"/>
            <w:tcBorders>
              <w:bottom w:val="single" w:sz="4" w:space="0" w:color="auto"/>
            </w:tcBorders>
            <w:hideMark/>
          </w:tcPr>
          <w:p w14:paraId="1134E066" w14:textId="77777777" w:rsidR="00D80AAC" w:rsidRPr="00963C35" w:rsidRDefault="00D80AAC" w:rsidP="00D07A83">
            <w:pPr>
              <w:snapToGrid w:val="0"/>
              <w:jc w:val="center"/>
              <w:rPr>
                <w:rFonts w:ascii="Tahoma" w:hAnsi="Tahoma" w:cs="Tahoma"/>
                <w:sz w:val="32"/>
                <w:szCs w:val="32"/>
              </w:rPr>
            </w:pPr>
            <w:r>
              <w:rPr>
                <w:rFonts w:ascii="Times New Roman" w:hAnsi="Times New Roman"/>
                <w:sz w:val="32"/>
                <w:szCs w:val="32"/>
              </w:rPr>
              <w:t>8</w:t>
            </w:r>
          </w:p>
        </w:tc>
        <w:tc>
          <w:tcPr>
            <w:tcW w:w="1270" w:type="dxa"/>
            <w:hideMark/>
          </w:tcPr>
          <w:p w14:paraId="0F746947" w14:textId="77777777" w:rsidR="00D80AAC" w:rsidRPr="00963C35" w:rsidRDefault="00D80AAC" w:rsidP="00D07A83">
            <w:pPr>
              <w:snapToGrid w:val="0"/>
              <w:jc w:val="center"/>
              <w:rPr>
                <w:rFonts w:ascii="Tahoma" w:hAnsi="Tahoma" w:cs="Tahoma"/>
                <w:sz w:val="32"/>
                <w:szCs w:val="32"/>
              </w:rPr>
            </w:pPr>
            <w:r>
              <w:rPr>
                <w:rFonts w:ascii="Times New Roman" w:hAnsi="Times New Roman"/>
                <w:sz w:val="32"/>
                <w:szCs w:val="32"/>
              </w:rPr>
              <w:t>4</w:t>
            </w:r>
          </w:p>
        </w:tc>
        <w:tc>
          <w:tcPr>
            <w:tcW w:w="1447" w:type="dxa"/>
            <w:hideMark/>
          </w:tcPr>
          <w:p w14:paraId="1FD5D731" w14:textId="77777777" w:rsidR="00D80AAC" w:rsidRPr="00764B5C" w:rsidRDefault="00D80AAC" w:rsidP="00D07A83">
            <w:pPr>
              <w:snapToGrid w:val="0"/>
              <w:jc w:val="center"/>
              <w:rPr>
                <w:rFonts w:ascii="Times New Roman" w:hAnsi="Times New Roman"/>
                <w:sz w:val="32"/>
                <w:szCs w:val="32"/>
              </w:rPr>
            </w:pPr>
            <w:r>
              <w:rPr>
                <w:rFonts w:ascii="Times New Roman" w:hAnsi="Times New Roman"/>
                <w:sz w:val="32"/>
                <w:szCs w:val="32"/>
              </w:rPr>
              <w:t>9</w:t>
            </w:r>
          </w:p>
        </w:tc>
      </w:tr>
      <w:tr w:rsidR="00D80AAC" w:rsidRPr="00963C35" w14:paraId="0A631D91" w14:textId="77777777" w:rsidTr="005B4E2F">
        <w:trPr>
          <w:trHeight w:val="631"/>
        </w:trPr>
        <w:tc>
          <w:tcPr>
            <w:tcW w:w="1235" w:type="dxa"/>
          </w:tcPr>
          <w:p w14:paraId="6B819DD4" w14:textId="396BB334" w:rsidR="00D80AAC" w:rsidRDefault="005B4E2F" w:rsidP="00D07A83">
            <w:pPr>
              <w:snapToGrid w:val="0"/>
              <w:jc w:val="center"/>
              <w:rPr>
                <w:rFonts w:ascii="Times New Roman" w:hAnsi="Times New Roman"/>
                <w:sz w:val="32"/>
                <w:szCs w:val="32"/>
              </w:rPr>
            </w:pPr>
            <w:r>
              <w:rPr>
                <w:rFonts w:ascii="Times New Roman" w:hAnsi="Times New Roman"/>
                <w:sz w:val="32"/>
                <w:szCs w:val="32"/>
              </w:rPr>
              <w:t>4</w:t>
            </w:r>
          </w:p>
        </w:tc>
        <w:tc>
          <w:tcPr>
            <w:tcW w:w="1253" w:type="dxa"/>
            <w:tcBorders>
              <w:right w:val="single" w:sz="4" w:space="0" w:color="auto"/>
            </w:tcBorders>
          </w:tcPr>
          <w:p w14:paraId="272DBCBD" w14:textId="77777777" w:rsidR="00D80AAC" w:rsidRDefault="00D80AAC" w:rsidP="00D07A83">
            <w:pPr>
              <w:snapToGrid w:val="0"/>
              <w:jc w:val="center"/>
              <w:rPr>
                <w:rFonts w:ascii="Times New Roman" w:hAnsi="Times New Roman"/>
                <w:sz w:val="32"/>
                <w:szCs w:val="32"/>
              </w:rPr>
            </w:pPr>
            <w:r>
              <w:rPr>
                <w:rFonts w:ascii="Times New Roman" w:hAnsi="Times New Roman"/>
                <w:sz w:val="32"/>
                <w:szCs w:val="32"/>
              </w:rPr>
              <w:t>7</w:t>
            </w:r>
          </w:p>
        </w:tc>
        <w:tc>
          <w:tcPr>
            <w:tcW w:w="1280" w:type="dxa"/>
            <w:tcBorders>
              <w:top w:val="single" w:sz="4" w:space="0" w:color="auto"/>
              <w:left w:val="single" w:sz="4" w:space="0" w:color="auto"/>
              <w:bottom w:val="nil"/>
              <w:right w:val="single" w:sz="4" w:space="0" w:color="auto"/>
            </w:tcBorders>
          </w:tcPr>
          <w:p w14:paraId="0E962682" w14:textId="5710F959" w:rsidR="00D80AAC" w:rsidRDefault="00D80AAC" w:rsidP="00D07A83">
            <w:pPr>
              <w:snapToGrid w:val="0"/>
              <w:jc w:val="center"/>
              <w:rPr>
                <w:rFonts w:ascii="Times New Roman" w:hAnsi="Times New Roman"/>
                <w:sz w:val="32"/>
                <w:szCs w:val="32"/>
              </w:rPr>
            </w:pPr>
          </w:p>
        </w:tc>
        <w:tc>
          <w:tcPr>
            <w:tcW w:w="1270" w:type="dxa"/>
            <w:tcBorders>
              <w:left w:val="single" w:sz="4" w:space="0" w:color="auto"/>
            </w:tcBorders>
          </w:tcPr>
          <w:p w14:paraId="705D62D5" w14:textId="77777777" w:rsidR="00D80AAC" w:rsidRDefault="00D80AAC" w:rsidP="00D07A83">
            <w:pPr>
              <w:snapToGrid w:val="0"/>
              <w:jc w:val="center"/>
              <w:rPr>
                <w:rFonts w:ascii="Times New Roman" w:hAnsi="Times New Roman"/>
                <w:sz w:val="32"/>
                <w:szCs w:val="32"/>
              </w:rPr>
            </w:pPr>
            <w:r>
              <w:rPr>
                <w:rFonts w:ascii="Times New Roman" w:hAnsi="Times New Roman"/>
                <w:sz w:val="32"/>
                <w:szCs w:val="32"/>
              </w:rPr>
              <w:t>11</w:t>
            </w:r>
          </w:p>
        </w:tc>
        <w:tc>
          <w:tcPr>
            <w:tcW w:w="1447" w:type="dxa"/>
          </w:tcPr>
          <w:p w14:paraId="304813A4" w14:textId="73C6AFEC" w:rsidR="00D80AAC" w:rsidRDefault="005B4E2F" w:rsidP="00D07A83">
            <w:pPr>
              <w:snapToGrid w:val="0"/>
              <w:jc w:val="center"/>
              <w:rPr>
                <w:rFonts w:ascii="Times New Roman" w:hAnsi="Times New Roman"/>
                <w:sz w:val="32"/>
                <w:szCs w:val="32"/>
              </w:rPr>
            </w:pPr>
            <w:r>
              <w:rPr>
                <w:rFonts w:ascii="Times New Roman" w:hAnsi="Times New Roman"/>
                <w:sz w:val="32"/>
                <w:szCs w:val="32"/>
              </w:rPr>
              <w:t>4</w:t>
            </w:r>
          </w:p>
        </w:tc>
      </w:tr>
    </w:tbl>
    <w:p w14:paraId="137A04AB" w14:textId="77777777" w:rsidR="00583443" w:rsidRPr="00D80AAC" w:rsidRDefault="00583443" w:rsidP="00D80AAC">
      <w:pPr>
        <w:rPr>
          <w:b/>
          <w:sz w:val="32"/>
          <w:szCs w:val="32"/>
        </w:rPr>
      </w:pPr>
    </w:p>
    <w:p w14:paraId="36B0666F" w14:textId="77777777" w:rsidR="005B64BF" w:rsidRDefault="00963C35" w:rsidP="00D80AAC">
      <w:pPr>
        <w:pStyle w:val="Heading3"/>
        <w:numPr>
          <w:ilvl w:val="0"/>
          <w:numId w:val="0"/>
        </w:numPr>
        <w:ind w:left="720" w:hanging="720"/>
        <w:textAlignment w:val="auto"/>
        <w:rPr>
          <w:sz w:val="32"/>
          <w:szCs w:val="32"/>
        </w:rPr>
      </w:pPr>
      <w:bookmarkStart w:id="17" w:name="_Toc394302083"/>
      <w:r w:rsidRPr="00963C35">
        <w:rPr>
          <w:sz w:val="32"/>
          <w:szCs w:val="32"/>
        </w:rPr>
        <w:t>Bonus Game</w:t>
      </w:r>
      <w:bookmarkEnd w:id="17"/>
    </w:p>
    <w:p w14:paraId="66B7B42D" w14:textId="77777777" w:rsidR="005B64BF" w:rsidRPr="007F4010" w:rsidRDefault="005B64BF" w:rsidP="0022174E">
      <w:pPr>
        <w:rPr>
          <w:b/>
        </w:rPr>
      </w:pPr>
      <w:r w:rsidRPr="007F4010">
        <w:rPr>
          <w:b/>
        </w:rPr>
        <w:t>Trigger Response :</w:t>
      </w:r>
    </w:p>
    <w:p w14:paraId="505738E7" w14:textId="77777777" w:rsidR="005E04FB" w:rsidRDefault="005E04FB" w:rsidP="005E04FB">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sidRPr="00FE4CD2">
        <w:rPr>
          <w:rFonts w:ascii="Consolas" w:hAnsi="Consolas" w:cs="Consolas"/>
          <w:color w:val="3F7F7F"/>
        </w:rPr>
        <w:t>gamemessage</w:t>
      </w:r>
      <w:r>
        <w:rPr>
          <w:rFonts w:ascii="Consolas" w:eastAsiaTheme="minorHAnsi" w:hAnsi="Consolas" w:cs="Consolas"/>
          <w:color w:val="008080"/>
          <w:lang w:val="en-US" w:eastAsia="en-US"/>
        </w:rPr>
        <w:t>&gt;</w:t>
      </w:r>
    </w:p>
    <w:p w14:paraId="31D0D6E3" w14:textId="77777777" w:rsidR="005E04FB" w:rsidRDefault="005E04FB" w:rsidP="005E04FB">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lang w:val="en-US" w:eastAsia="en-US"/>
        </w:rPr>
        <w:t>msgdata</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reqName</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"SpinReq"</w:t>
      </w:r>
      <w:r>
        <w:rPr>
          <w:rFonts w:ascii="Consolas" w:eastAsiaTheme="minorHAnsi" w:hAnsi="Consolas" w:cs="Consolas"/>
          <w:color w:val="008080"/>
          <w:lang w:val="en-US" w:eastAsia="en-US"/>
        </w:rPr>
        <w:t>&gt;</w:t>
      </w:r>
    </w:p>
    <w:p w14:paraId="68914FD0" w14:textId="77777777"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highlight w:val="lightGray"/>
          <w:u w:val="single"/>
          <w:lang w:val="en-US" w:eastAsia="en-US"/>
        </w:rPr>
        <w:t>reels</w:t>
      </w:r>
      <w:r>
        <w:rPr>
          <w:rFonts w:ascii="Consolas" w:eastAsiaTheme="minorHAnsi" w:hAnsi="Consolas" w:cs="Consolas"/>
          <w:color w:val="008080"/>
          <w:lang w:val="en-US" w:eastAsia="en-US"/>
        </w:rPr>
        <w:t>&gt;</w:t>
      </w:r>
    </w:p>
    <w:p w14:paraId="3F25CB04" w14:textId="6AF5469F"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reel</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"1"</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pos</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"43"</w:t>
      </w:r>
      <w:r>
        <w:rPr>
          <w:rFonts w:ascii="Consolas" w:eastAsiaTheme="minorHAnsi" w:hAnsi="Consolas" w:cs="Consolas"/>
          <w:color w:val="008080"/>
          <w:lang w:val="en-US" w:eastAsia="en-US"/>
        </w:rPr>
        <w:t>&gt;</w:t>
      </w:r>
      <w:r>
        <w:rPr>
          <w:rFonts w:ascii="Consolas" w:eastAsiaTheme="minorHAnsi" w:hAnsi="Consolas" w:cs="Consolas"/>
          <w:color w:val="000000"/>
          <w:lang w:val="en-US" w:eastAsia="en-US"/>
        </w:rPr>
        <w:t>2,8,3</w:t>
      </w:r>
      <w:r w:rsidR="00347944">
        <w:rPr>
          <w:rFonts w:ascii="Consolas" w:eastAsiaTheme="minorHAnsi" w:hAnsi="Consolas" w:cs="Consolas"/>
          <w:color w:val="000000"/>
          <w:lang w:val="en-US" w:eastAsia="en-US"/>
        </w:rPr>
        <w:t>,2</w:t>
      </w:r>
      <w:r>
        <w:rPr>
          <w:rFonts w:ascii="Consolas" w:eastAsiaTheme="minorHAnsi" w:hAnsi="Consolas" w:cs="Consolas"/>
          <w:color w:val="008080"/>
          <w:lang w:val="en-US" w:eastAsia="en-US"/>
        </w:rPr>
        <w:t>&lt;/</w:t>
      </w:r>
      <w:r>
        <w:rPr>
          <w:rFonts w:ascii="Consolas" w:eastAsiaTheme="minorHAnsi" w:hAnsi="Consolas" w:cs="Consolas"/>
          <w:color w:val="3F7F7F"/>
          <w:lang w:val="en-US" w:eastAsia="en-US"/>
        </w:rPr>
        <w:t>reel</w:t>
      </w:r>
      <w:r>
        <w:rPr>
          <w:rFonts w:ascii="Consolas" w:eastAsiaTheme="minorHAnsi" w:hAnsi="Consolas" w:cs="Consolas"/>
          <w:color w:val="008080"/>
          <w:lang w:val="en-US" w:eastAsia="en-US"/>
        </w:rPr>
        <w:t>&gt;</w:t>
      </w:r>
    </w:p>
    <w:p w14:paraId="2150FD2B" w14:textId="77777777"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reel</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"2"</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pos</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"103"</w:t>
      </w:r>
      <w:r>
        <w:rPr>
          <w:rFonts w:ascii="Consolas" w:eastAsiaTheme="minorHAnsi" w:hAnsi="Consolas" w:cs="Consolas"/>
          <w:color w:val="008080"/>
          <w:lang w:val="en-US" w:eastAsia="en-US"/>
        </w:rPr>
        <w:t>&gt;</w:t>
      </w:r>
      <w:r>
        <w:rPr>
          <w:rFonts w:ascii="Consolas" w:eastAsiaTheme="minorHAnsi" w:hAnsi="Consolas" w:cs="Consolas"/>
          <w:color w:val="000000"/>
          <w:lang w:val="en-US" w:eastAsia="en-US"/>
        </w:rPr>
        <w:t>11,6,8,5</w:t>
      </w:r>
      <w:r>
        <w:rPr>
          <w:rFonts w:ascii="Consolas" w:eastAsiaTheme="minorHAnsi" w:hAnsi="Consolas" w:cs="Consolas"/>
          <w:color w:val="008080"/>
          <w:lang w:val="en-US" w:eastAsia="en-US"/>
        </w:rPr>
        <w:t>&lt;/</w:t>
      </w:r>
      <w:r>
        <w:rPr>
          <w:rFonts w:ascii="Consolas" w:eastAsiaTheme="minorHAnsi" w:hAnsi="Consolas" w:cs="Consolas"/>
          <w:color w:val="3F7F7F"/>
          <w:lang w:val="en-US" w:eastAsia="en-US"/>
        </w:rPr>
        <w:t>reel</w:t>
      </w:r>
      <w:r>
        <w:rPr>
          <w:rFonts w:ascii="Consolas" w:eastAsiaTheme="minorHAnsi" w:hAnsi="Consolas" w:cs="Consolas"/>
          <w:color w:val="008080"/>
          <w:lang w:val="en-US" w:eastAsia="en-US"/>
        </w:rPr>
        <w:t>&gt;</w:t>
      </w:r>
    </w:p>
    <w:p w14:paraId="00A164D6" w14:textId="42CEB161"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reel</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"3"</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pos</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"101"</w:t>
      </w:r>
      <w:r>
        <w:rPr>
          <w:rFonts w:ascii="Consolas" w:eastAsiaTheme="minorHAnsi" w:hAnsi="Consolas" w:cs="Consolas"/>
          <w:color w:val="008080"/>
          <w:lang w:val="en-US" w:eastAsia="en-US"/>
        </w:rPr>
        <w:t>&gt;</w:t>
      </w:r>
      <w:r>
        <w:rPr>
          <w:rFonts w:ascii="Consolas" w:eastAsiaTheme="minorHAnsi" w:hAnsi="Consolas" w:cs="Consolas"/>
          <w:color w:val="000000"/>
          <w:lang w:val="en-US" w:eastAsia="en-US"/>
        </w:rPr>
        <w:t>8,11,9</w:t>
      </w:r>
      <w:r>
        <w:rPr>
          <w:rFonts w:ascii="Consolas" w:eastAsiaTheme="minorHAnsi" w:hAnsi="Consolas" w:cs="Consolas"/>
          <w:color w:val="008080"/>
          <w:lang w:val="en-US" w:eastAsia="en-US"/>
        </w:rPr>
        <w:t>&lt;/</w:t>
      </w:r>
      <w:r>
        <w:rPr>
          <w:rFonts w:ascii="Consolas" w:eastAsiaTheme="minorHAnsi" w:hAnsi="Consolas" w:cs="Consolas"/>
          <w:color w:val="3F7F7F"/>
          <w:lang w:val="en-US" w:eastAsia="en-US"/>
        </w:rPr>
        <w:t>reel</w:t>
      </w:r>
      <w:r>
        <w:rPr>
          <w:rFonts w:ascii="Consolas" w:eastAsiaTheme="minorHAnsi" w:hAnsi="Consolas" w:cs="Consolas"/>
          <w:color w:val="008080"/>
          <w:lang w:val="en-US" w:eastAsia="en-US"/>
        </w:rPr>
        <w:t>&gt;</w:t>
      </w:r>
    </w:p>
    <w:p w14:paraId="57185536" w14:textId="77777777"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reel</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"4"</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pos</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"100"</w:t>
      </w:r>
      <w:r>
        <w:rPr>
          <w:rFonts w:ascii="Consolas" w:eastAsiaTheme="minorHAnsi" w:hAnsi="Consolas" w:cs="Consolas"/>
          <w:color w:val="008080"/>
          <w:lang w:val="en-US" w:eastAsia="en-US"/>
        </w:rPr>
        <w:t>&gt;</w:t>
      </w:r>
      <w:r>
        <w:rPr>
          <w:rFonts w:ascii="Consolas" w:eastAsiaTheme="minorHAnsi" w:hAnsi="Consolas" w:cs="Consolas"/>
          <w:color w:val="000000"/>
          <w:lang w:val="en-US" w:eastAsia="en-US"/>
        </w:rPr>
        <w:t>11,5,4,11</w:t>
      </w:r>
      <w:r>
        <w:rPr>
          <w:rFonts w:ascii="Consolas" w:eastAsiaTheme="minorHAnsi" w:hAnsi="Consolas" w:cs="Consolas"/>
          <w:color w:val="008080"/>
          <w:lang w:val="en-US" w:eastAsia="en-US"/>
        </w:rPr>
        <w:t>&lt;/</w:t>
      </w:r>
      <w:r>
        <w:rPr>
          <w:rFonts w:ascii="Consolas" w:eastAsiaTheme="minorHAnsi" w:hAnsi="Consolas" w:cs="Consolas"/>
          <w:color w:val="3F7F7F"/>
          <w:lang w:val="en-US" w:eastAsia="en-US"/>
        </w:rPr>
        <w:t>reel</w:t>
      </w:r>
      <w:r>
        <w:rPr>
          <w:rFonts w:ascii="Consolas" w:eastAsiaTheme="minorHAnsi" w:hAnsi="Consolas" w:cs="Consolas"/>
          <w:color w:val="008080"/>
          <w:lang w:val="en-US" w:eastAsia="en-US"/>
        </w:rPr>
        <w:t>&gt;</w:t>
      </w:r>
    </w:p>
    <w:p w14:paraId="5F15EBEF" w14:textId="5EA33BD2"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reel</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"5"</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pos</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"82"</w:t>
      </w:r>
      <w:r>
        <w:rPr>
          <w:rFonts w:ascii="Consolas" w:eastAsiaTheme="minorHAnsi" w:hAnsi="Consolas" w:cs="Consolas"/>
          <w:color w:val="008080"/>
          <w:lang w:val="en-US" w:eastAsia="en-US"/>
        </w:rPr>
        <w:t>&gt;</w:t>
      </w:r>
      <w:r>
        <w:rPr>
          <w:rFonts w:ascii="Consolas" w:eastAsiaTheme="minorHAnsi" w:hAnsi="Consolas" w:cs="Consolas"/>
          <w:color w:val="000000"/>
          <w:lang w:val="en-US" w:eastAsia="en-US"/>
        </w:rPr>
        <w:t>5,2,7</w:t>
      </w:r>
      <w:r w:rsidR="00347944">
        <w:rPr>
          <w:rFonts w:ascii="Consolas" w:eastAsiaTheme="minorHAnsi" w:hAnsi="Consolas" w:cs="Consolas"/>
          <w:color w:val="000000"/>
          <w:lang w:val="en-US" w:eastAsia="en-US"/>
        </w:rPr>
        <w:t>,2</w:t>
      </w:r>
      <w:r>
        <w:rPr>
          <w:rFonts w:ascii="Consolas" w:eastAsiaTheme="minorHAnsi" w:hAnsi="Consolas" w:cs="Consolas"/>
          <w:color w:val="008080"/>
          <w:lang w:val="en-US" w:eastAsia="en-US"/>
        </w:rPr>
        <w:t>&lt;/</w:t>
      </w:r>
      <w:r>
        <w:rPr>
          <w:rFonts w:ascii="Consolas" w:eastAsiaTheme="minorHAnsi" w:hAnsi="Consolas" w:cs="Consolas"/>
          <w:color w:val="3F7F7F"/>
          <w:lang w:val="en-US" w:eastAsia="en-US"/>
        </w:rPr>
        <w:t>reel</w:t>
      </w:r>
      <w:r>
        <w:rPr>
          <w:rFonts w:ascii="Consolas" w:eastAsiaTheme="minorHAnsi" w:hAnsi="Consolas" w:cs="Consolas"/>
          <w:color w:val="008080"/>
          <w:lang w:val="en-US" w:eastAsia="en-US"/>
        </w:rPr>
        <w:t>&gt;</w:t>
      </w:r>
    </w:p>
    <w:p w14:paraId="3A4DE45A" w14:textId="6E9F3908"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rePattern</w:t>
      </w:r>
      <w:r>
        <w:rPr>
          <w:rFonts w:ascii="Consolas" w:eastAsiaTheme="minorHAnsi" w:hAnsi="Consolas" w:cs="Consolas"/>
          <w:color w:val="008080"/>
          <w:lang w:val="en-US" w:eastAsia="en-US"/>
        </w:rPr>
        <w:t>&gt;</w:t>
      </w:r>
      <w:r>
        <w:rPr>
          <w:rFonts w:ascii="Consolas" w:eastAsiaTheme="minorHAnsi" w:hAnsi="Consolas" w:cs="Consolas"/>
          <w:color w:val="000000"/>
          <w:lang w:val="en-US" w:eastAsia="en-US"/>
        </w:rPr>
        <w:t>1,1,1</w:t>
      </w:r>
      <w:r w:rsidR="00AB2D2E">
        <w:rPr>
          <w:rFonts w:ascii="Consolas" w:eastAsiaTheme="minorHAnsi" w:hAnsi="Consolas" w:cs="Consolas"/>
          <w:color w:val="000000"/>
          <w:lang w:val="en-US" w:eastAsia="en-US"/>
        </w:rPr>
        <w:t>,1</w:t>
      </w:r>
      <w:r>
        <w:rPr>
          <w:rFonts w:ascii="Consolas" w:eastAsiaTheme="minorHAnsi" w:hAnsi="Consolas" w:cs="Consolas"/>
          <w:color w:val="008080"/>
          <w:lang w:val="en-US" w:eastAsia="en-US"/>
        </w:rPr>
        <w:t>&lt;/</w:t>
      </w:r>
      <w:r>
        <w:rPr>
          <w:rFonts w:ascii="Consolas" w:eastAsiaTheme="minorHAnsi" w:hAnsi="Consolas" w:cs="Consolas"/>
          <w:color w:val="3F7F7F"/>
          <w:lang w:val="en-US" w:eastAsia="en-US"/>
        </w:rPr>
        <w:t>rePattern</w:t>
      </w:r>
      <w:r>
        <w:rPr>
          <w:rFonts w:ascii="Consolas" w:eastAsiaTheme="minorHAnsi" w:hAnsi="Consolas" w:cs="Consolas"/>
          <w:color w:val="008080"/>
          <w:lang w:val="en-US" w:eastAsia="en-US"/>
        </w:rPr>
        <w:t>&gt;&lt;/</w:t>
      </w:r>
      <w:r>
        <w:rPr>
          <w:rFonts w:ascii="Consolas" w:eastAsiaTheme="minorHAnsi" w:hAnsi="Consolas" w:cs="Consolas"/>
          <w:color w:val="3F7F7F"/>
          <w:highlight w:val="lightGray"/>
          <w:lang w:val="en-US" w:eastAsia="en-US"/>
        </w:rPr>
        <w:t>reels</w:t>
      </w:r>
      <w:r>
        <w:rPr>
          <w:rFonts w:ascii="Consolas" w:eastAsiaTheme="minorHAnsi" w:hAnsi="Consolas" w:cs="Consolas"/>
          <w:color w:val="008080"/>
          <w:lang w:val="en-US" w:eastAsia="en-US"/>
        </w:rPr>
        <w:t>&gt;</w:t>
      </w:r>
    </w:p>
    <w:p w14:paraId="36BD573B" w14:textId="77777777"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lines</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won</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"25"</w:t>
      </w:r>
      <w:r>
        <w:rPr>
          <w:rFonts w:ascii="Consolas" w:eastAsiaTheme="minorHAnsi" w:hAnsi="Consolas" w:cs="Consolas"/>
          <w:color w:val="008080"/>
          <w:lang w:val="en-US" w:eastAsia="en-US"/>
        </w:rPr>
        <w:t>&gt;</w:t>
      </w:r>
    </w:p>
    <w:p w14:paraId="6383F444" w14:textId="77777777"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line</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"7"</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won</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"25"</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icon</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"8"</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positions</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"1,2;2,3;3,1"</w:t>
      </w:r>
      <w:r>
        <w:rPr>
          <w:rFonts w:ascii="Consolas" w:eastAsiaTheme="minorHAnsi" w:hAnsi="Consolas" w:cs="Consolas"/>
          <w:lang w:val="en-US" w:eastAsia="en-US"/>
        </w:rPr>
        <w:t xml:space="preserve"> </w:t>
      </w:r>
      <w:r>
        <w:rPr>
          <w:rFonts w:ascii="Consolas" w:eastAsiaTheme="minorHAnsi" w:hAnsi="Consolas" w:cs="Consolas"/>
          <w:color w:val="008080"/>
          <w:lang w:val="en-US" w:eastAsia="en-US"/>
        </w:rPr>
        <w:t>/&gt;</w:t>
      </w:r>
    </w:p>
    <w:p w14:paraId="7C044D4C" w14:textId="77777777"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line</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"0"</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won</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"0"</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icon</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"11"</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positions</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"2,1;3,2;3,4;4,1;4,4"</w:t>
      </w:r>
      <w:r>
        <w:rPr>
          <w:rFonts w:ascii="Consolas" w:eastAsiaTheme="minorHAnsi" w:hAnsi="Consolas" w:cs="Consolas"/>
          <w:lang w:val="en-US" w:eastAsia="en-US"/>
        </w:rPr>
        <w:t xml:space="preserve"> </w:t>
      </w:r>
      <w:r>
        <w:rPr>
          <w:rFonts w:ascii="Consolas" w:eastAsiaTheme="minorHAnsi" w:hAnsi="Consolas" w:cs="Consolas"/>
          <w:color w:val="008080"/>
          <w:lang w:val="en-US" w:eastAsia="en-US"/>
        </w:rPr>
        <w:t>/&gt;&lt;/</w:t>
      </w:r>
      <w:r>
        <w:rPr>
          <w:rFonts w:ascii="Consolas" w:eastAsiaTheme="minorHAnsi" w:hAnsi="Consolas" w:cs="Consolas"/>
          <w:color w:val="3F7F7F"/>
          <w:lang w:val="en-US" w:eastAsia="en-US"/>
        </w:rPr>
        <w:t>lines</w:t>
      </w:r>
      <w:r>
        <w:rPr>
          <w:rFonts w:ascii="Consolas" w:eastAsiaTheme="minorHAnsi" w:hAnsi="Consolas" w:cs="Consolas"/>
          <w:color w:val="008080"/>
          <w:lang w:val="en-US" w:eastAsia="en-US"/>
        </w:rPr>
        <w:t>&gt;</w:t>
      </w:r>
    </w:p>
    <w:p w14:paraId="76FF8989" w14:textId="77777777" w:rsidR="00F738B8" w:rsidRDefault="00F738B8"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creditResults</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wagered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"250"</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won</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"25"</w:t>
      </w:r>
      <w:r>
        <w:rPr>
          <w:rFonts w:ascii="Consolas" w:eastAsiaTheme="minorHAnsi" w:hAnsi="Consolas" w:cs="Consolas"/>
          <w:lang w:val="en-US" w:eastAsia="en-US"/>
        </w:rPr>
        <w:t xml:space="preserve"> </w:t>
      </w:r>
      <w:r>
        <w:rPr>
          <w:rFonts w:ascii="Consolas" w:eastAsiaTheme="minorHAnsi" w:hAnsi="Consolas" w:cs="Consolas"/>
          <w:color w:val="008080"/>
          <w:lang w:val="en-US" w:eastAsia="en-US"/>
        </w:rPr>
        <w:t>/&gt;</w:t>
      </w:r>
    </w:p>
    <w:p w14:paraId="1801B647" w14:textId="77777777" w:rsidR="00F738B8" w:rsidRDefault="00F738B8" w:rsidP="00F738B8">
      <w:pPr>
        <w:suppressAutoHyphens w:val="0"/>
        <w:overflowPunct/>
        <w:autoSpaceDN w:val="0"/>
        <w:adjustRightInd w:val="0"/>
        <w:spacing w:before="0" w:after="0"/>
        <w:textAlignment w:val="auto"/>
        <w:rPr>
          <w:rFonts w:ascii="Consolas" w:eastAsiaTheme="minorHAnsi" w:hAnsi="Consolas" w:cs="Consolas"/>
          <w:color w:val="000000"/>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u w:val="single"/>
          <w:lang w:val="en-US" w:eastAsia="en-US"/>
        </w:rPr>
        <w:t>freeSpins</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total</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"32"</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used</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"0"</w:t>
      </w:r>
      <w:r>
        <w:rPr>
          <w:rFonts w:ascii="Consolas" w:eastAsiaTheme="minorHAnsi" w:hAnsi="Consolas" w:cs="Consolas"/>
          <w:lang w:val="en-US" w:eastAsia="en-US"/>
        </w:rPr>
        <w:t xml:space="preserve"> </w:t>
      </w:r>
      <w:r>
        <w:rPr>
          <w:rFonts w:ascii="Consolas" w:eastAsiaTheme="minorHAnsi" w:hAnsi="Consolas" w:cs="Consolas"/>
          <w:color w:val="7F007F"/>
          <w:lang w:val="en-US" w:eastAsia="en-US"/>
        </w:rPr>
        <w:t>won</w:t>
      </w:r>
      <w:r>
        <w:rPr>
          <w:rFonts w:ascii="Consolas" w:eastAsiaTheme="minorHAnsi" w:hAnsi="Consolas" w:cs="Consolas"/>
          <w:color w:val="000000"/>
          <w:lang w:val="en-US" w:eastAsia="en-US"/>
        </w:rPr>
        <w:t>=</w:t>
      </w:r>
      <w:r>
        <w:rPr>
          <w:rFonts w:ascii="Consolas" w:eastAsiaTheme="minorHAnsi" w:hAnsi="Consolas" w:cs="Consolas"/>
          <w:i/>
          <w:iCs/>
          <w:color w:val="2A00FF"/>
          <w:lang w:val="en-US" w:eastAsia="en-US"/>
        </w:rPr>
        <w:t>"0"</w:t>
      </w:r>
      <w:r>
        <w:rPr>
          <w:rFonts w:ascii="Consolas" w:eastAsiaTheme="minorHAnsi" w:hAnsi="Consolas" w:cs="Consolas"/>
          <w:lang w:val="en-US" w:eastAsia="en-US"/>
        </w:rPr>
        <w:t xml:space="preserve"> </w:t>
      </w:r>
      <w:r>
        <w:rPr>
          <w:rFonts w:ascii="Consolas" w:eastAsiaTheme="minorHAnsi" w:hAnsi="Consolas" w:cs="Consolas"/>
          <w:color w:val="008080"/>
          <w:lang w:val="en-US" w:eastAsia="en-US"/>
        </w:rPr>
        <w:t>/&gt;</w:t>
      </w:r>
      <w:r w:rsidR="005E04FB">
        <w:rPr>
          <w:rFonts w:ascii="Consolas" w:eastAsiaTheme="minorHAnsi" w:hAnsi="Consolas" w:cs="Consolas"/>
          <w:color w:val="000000"/>
          <w:lang w:val="en-US" w:eastAsia="en-US"/>
        </w:rPr>
        <w:tab/>
      </w:r>
      <w:r w:rsidR="005E04FB">
        <w:rPr>
          <w:rFonts w:ascii="Consolas" w:eastAsiaTheme="minorHAnsi" w:hAnsi="Consolas" w:cs="Consolas"/>
          <w:color w:val="000000"/>
          <w:lang w:val="en-US" w:eastAsia="en-US"/>
        </w:rPr>
        <w:tab/>
      </w:r>
      <w:r w:rsidR="005E04FB">
        <w:rPr>
          <w:rFonts w:ascii="Consolas" w:eastAsiaTheme="minorHAnsi" w:hAnsi="Consolas" w:cs="Consolas"/>
          <w:color w:val="000000"/>
          <w:lang w:val="en-US" w:eastAsia="en-US"/>
        </w:rPr>
        <w:tab/>
      </w:r>
    </w:p>
    <w:p w14:paraId="101EA513" w14:textId="77777777" w:rsidR="005E04FB" w:rsidRDefault="005E04FB" w:rsidP="00F738B8">
      <w:pPr>
        <w:suppressAutoHyphens w:val="0"/>
        <w:overflowPunct/>
        <w:autoSpaceDN w:val="0"/>
        <w:adjustRightInd w:val="0"/>
        <w:spacing w:before="0" w:after="0"/>
        <w:textAlignment w:val="auto"/>
        <w:rPr>
          <w:rFonts w:ascii="Consolas" w:eastAsiaTheme="minorHAnsi" w:hAnsi="Consolas" w:cs="Consolas"/>
          <w:lang w:val="en-US" w:eastAsia="en-US"/>
        </w:rPr>
      </w:pPr>
      <w:r>
        <w:rPr>
          <w:rFonts w:ascii="Consolas" w:eastAsiaTheme="minorHAnsi" w:hAnsi="Consolas" w:cs="Consolas"/>
          <w:color w:val="008080"/>
          <w:lang w:val="en-US" w:eastAsia="en-US"/>
        </w:rPr>
        <w:t>&lt;/</w:t>
      </w:r>
      <w:r>
        <w:rPr>
          <w:rFonts w:ascii="Consolas" w:eastAsiaTheme="minorHAnsi" w:hAnsi="Consolas" w:cs="Consolas"/>
          <w:color w:val="3F7F7F"/>
          <w:lang w:val="en-US" w:eastAsia="en-US"/>
        </w:rPr>
        <w:t>msgdata</w:t>
      </w:r>
      <w:r>
        <w:rPr>
          <w:rFonts w:ascii="Consolas" w:eastAsiaTheme="minorHAnsi" w:hAnsi="Consolas" w:cs="Consolas"/>
          <w:color w:val="008080"/>
          <w:lang w:val="en-US" w:eastAsia="en-US"/>
        </w:rPr>
        <w:t>&gt;</w:t>
      </w:r>
    </w:p>
    <w:p w14:paraId="2155BF80" w14:textId="77777777" w:rsidR="005E04FB" w:rsidRDefault="005E04FB" w:rsidP="005E04FB">
      <w:pPr>
        <w:suppressAutoHyphens w:val="0"/>
        <w:overflowPunct/>
        <w:autoSpaceDN w:val="0"/>
        <w:adjustRightInd w:val="0"/>
        <w:spacing w:before="0" w:after="0"/>
        <w:textAlignment w:val="auto"/>
        <w:rPr>
          <w:rFonts w:ascii="Consolas" w:eastAsiaTheme="minorHAnsi" w:hAnsi="Consolas" w:cs="Consolas"/>
          <w:color w:val="008080"/>
          <w:lang w:val="en-US" w:eastAsia="en-US"/>
        </w:rPr>
      </w:pPr>
      <w:r>
        <w:rPr>
          <w:rFonts w:ascii="Consolas" w:eastAsiaTheme="minorHAnsi" w:hAnsi="Consolas" w:cs="Consolas"/>
          <w:color w:val="008080"/>
          <w:lang w:val="en-US" w:eastAsia="en-US"/>
        </w:rPr>
        <w:t>&lt;/</w:t>
      </w:r>
      <w:r w:rsidRPr="00FE4CD2">
        <w:rPr>
          <w:rFonts w:ascii="Consolas" w:hAnsi="Consolas" w:cs="Consolas"/>
          <w:color w:val="3F7F7F"/>
        </w:rPr>
        <w:t>gamemessage</w:t>
      </w:r>
      <w:r>
        <w:rPr>
          <w:rFonts w:ascii="Consolas" w:eastAsiaTheme="minorHAnsi" w:hAnsi="Consolas" w:cs="Consolas"/>
          <w:color w:val="008080"/>
          <w:lang w:val="en-US" w:eastAsia="en-US"/>
        </w:rPr>
        <w:t>&gt;</w:t>
      </w:r>
    </w:p>
    <w:p w14:paraId="32633D2E" w14:textId="77777777" w:rsidR="006F4973" w:rsidRDefault="006F4973" w:rsidP="005E04FB">
      <w:pPr>
        <w:suppressAutoHyphens w:val="0"/>
        <w:overflowPunct/>
        <w:autoSpaceDN w:val="0"/>
        <w:adjustRightInd w:val="0"/>
        <w:spacing w:before="0" w:after="0"/>
        <w:textAlignment w:val="auto"/>
        <w:rPr>
          <w:rFonts w:ascii="Consolas" w:eastAsiaTheme="minorHAnsi" w:hAnsi="Consolas" w:cs="Consolas"/>
          <w:color w:val="008080"/>
          <w:lang w:val="en-US" w:eastAsia="en-US"/>
        </w:rPr>
      </w:pPr>
    </w:p>
    <w:p w14:paraId="242ED079" w14:textId="77777777" w:rsidR="006F4973" w:rsidRDefault="006F4973" w:rsidP="005E04FB">
      <w:pPr>
        <w:suppressAutoHyphens w:val="0"/>
        <w:overflowPunct/>
        <w:autoSpaceDN w:val="0"/>
        <w:adjustRightInd w:val="0"/>
        <w:spacing w:before="0" w:after="0"/>
        <w:textAlignment w:val="auto"/>
        <w:rPr>
          <w:rFonts w:ascii="Consolas" w:eastAsiaTheme="minorHAnsi" w:hAnsi="Consolas" w:cs="Consolas"/>
          <w:lang w:val="en-US" w:eastAsia="en-US"/>
        </w:rPr>
      </w:pPr>
    </w:p>
    <w:p w14:paraId="569318A5" w14:textId="7BE8466E" w:rsidR="006F4973" w:rsidRDefault="006F4973" w:rsidP="006F4973">
      <w:pPr>
        <w:rPr>
          <w:b/>
        </w:rPr>
      </w:pPr>
      <w:r>
        <w:rPr>
          <w:b/>
        </w:rPr>
        <w:t>Game Context</w:t>
      </w:r>
      <w:r w:rsidRPr="00A9357A">
        <w:rPr>
          <w:b/>
        </w:rPr>
        <w:t xml:space="preserve"> </w:t>
      </w:r>
      <w:r>
        <w:rPr>
          <w:b/>
        </w:rPr>
        <w:t>(Example for sticky wild)</w:t>
      </w:r>
      <w:r w:rsidRPr="00A9357A">
        <w:rPr>
          <w:b/>
        </w:rPr>
        <w:t>:</w:t>
      </w:r>
    </w:p>
    <w:p w14:paraId="6A383712" w14:textId="77777777" w:rsidR="00596725" w:rsidRPr="00596725" w:rsidRDefault="00596725" w:rsidP="00596725">
      <w:pPr>
        <w:rPr>
          <w:rFonts w:ascii="Consolas" w:hAnsi="Consolas" w:cs="Consolas"/>
          <w:color w:val="3F7F7F"/>
        </w:rPr>
      </w:pPr>
      <w:r w:rsidRPr="00596725">
        <w:rPr>
          <w:rFonts w:ascii="Consolas" w:hAnsi="Consolas" w:cs="Consolas"/>
          <w:color w:val="3F7F7F"/>
        </w:rPr>
        <w:t>&lt;gameContext&gt;</w:t>
      </w:r>
    </w:p>
    <w:p w14:paraId="09A5971E"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t xml:space="preserve">&lt;currentPlayState </w:t>
      </w:r>
      <w:r w:rsidRPr="007F4010">
        <w:rPr>
          <w:rFonts w:ascii="Consolas" w:eastAsiaTheme="minorHAnsi" w:hAnsi="Consolas" w:cs="Consolas"/>
          <w:color w:val="7F007F"/>
          <w:lang w:val="en-US" w:eastAsia="en-US"/>
        </w:rPr>
        <w:t>state</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"NEW"</w:t>
      </w:r>
      <w:r w:rsidRPr="00596725">
        <w:rPr>
          <w:rFonts w:ascii="Consolas" w:hAnsi="Consolas" w:cs="Consolas"/>
          <w:color w:val="3F7F7F"/>
        </w:rPr>
        <w:t>/&gt;</w:t>
      </w:r>
    </w:p>
    <w:p w14:paraId="30A30AC1" w14:textId="77777777" w:rsidR="00596725" w:rsidRPr="00596725" w:rsidRDefault="00596725" w:rsidP="00596725">
      <w:pPr>
        <w:rPr>
          <w:rFonts w:ascii="Consolas" w:hAnsi="Consolas" w:cs="Consolas"/>
          <w:color w:val="3F7F7F"/>
        </w:rPr>
      </w:pPr>
      <w:r w:rsidRPr="00596725">
        <w:rPr>
          <w:rFonts w:ascii="Consolas" w:hAnsi="Consolas" w:cs="Consolas"/>
          <w:color w:val="3F7F7F"/>
        </w:rPr>
        <w:lastRenderedPageBreak/>
        <w:tab/>
        <w:t xml:space="preserve">&lt;currentWager </w:t>
      </w:r>
      <w:r w:rsidRPr="007F4010">
        <w:rPr>
          <w:rFonts w:ascii="Consolas" w:eastAsiaTheme="minorHAnsi" w:hAnsi="Consolas" w:cs="Consolas"/>
          <w:color w:val="7F007F"/>
          <w:lang w:val="en-US" w:eastAsia="en-US"/>
        </w:rPr>
        <w:t>creditValue</w:t>
      </w:r>
      <w:r w:rsidRPr="00596725">
        <w:rPr>
          <w:rFonts w:ascii="Consolas" w:hAnsi="Consolas" w:cs="Consolas"/>
          <w:color w:val="3F7F7F"/>
        </w:rPr>
        <w:t>=</w:t>
      </w:r>
      <w:r w:rsidRPr="007F4010">
        <w:rPr>
          <w:rFonts w:ascii="Consolas" w:eastAsiaTheme="minorHAnsi" w:hAnsi="Consolas" w:cs="Consolas"/>
          <w:i/>
          <w:iCs/>
          <w:color w:val="2A00FF"/>
          <w:lang w:val="en-US" w:eastAsia="en-US"/>
        </w:rPr>
        <w:t xml:space="preserve">"0.01" </w:t>
      </w:r>
      <w:r w:rsidRPr="007F4010">
        <w:rPr>
          <w:rFonts w:ascii="Consolas" w:eastAsiaTheme="minorHAnsi" w:hAnsi="Consolas" w:cs="Consolas"/>
          <w:color w:val="7F007F"/>
          <w:lang w:val="en-US" w:eastAsia="en-US"/>
        </w:rPr>
        <w:t>creditPerLine</w:t>
      </w:r>
      <w:r w:rsidRPr="00596725">
        <w:rPr>
          <w:rFonts w:ascii="Consolas" w:hAnsi="Consolas" w:cs="Consolas"/>
          <w:color w:val="3F7F7F"/>
        </w:rPr>
        <w:t>=</w:t>
      </w:r>
      <w:r w:rsidRPr="007F4010">
        <w:rPr>
          <w:rFonts w:ascii="Consolas" w:eastAsiaTheme="minorHAnsi" w:hAnsi="Consolas" w:cs="Consolas"/>
          <w:i/>
          <w:iCs/>
          <w:color w:val="2A00FF"/>
          <w:lang w:val="en-US" w:eastAsia="en-US"/>
        </w:rPr>
        <w:t>"5"</w:t>
      </w:r>
      <w:r w:rsidRPr="00596725">
        <w:rPr>
          <w:rFonts w:ascii="Consolas" w:hAnsi="Consolas" w:cs="Consolas"/>
          <w:color w:val="3F7F7F"/>
        </w:rPr>
        <w:t xml:space="preserve"> </w:t>
      </w:r>
      <w:r w:rsidRPr="007F4010">
        <w:rPr>
          <w:rFonts w:ascii="Consolas" w:eastAsiaTheme="minorHAnsi" w:hAnsi="Consolas" w:cs="Consolas"/>
          <w:color w:val="7F007F"/>
          <w:lang w:val="en-US" w:eastAsia="en-US"/>
        </w:rPr>
        <w:t>creditWager</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 xml:space="preserve">"5" </w:t>
      </w:r>
      <w:r w:rsidRPr="007F4010">
        <w:rPr>
          <w:rFonts w:ascii="Consolas" w:eastAsiaTheme="minorHAnsi" w:hAnsi="Consolas" w:cs="Consolas"/>
          <w:color w:val="7F007F"/>
          <w:lang w:val="en-US" w:eastAsia="en-US"/>
        </w:rPr>
        <w:t>rtp</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"2"</w:t>
      </w:r>
      <w:r w:rsidRPr="00596725">
        <w:rPr>
          <w:rFonts w:ascii="Consolas" w:hAnsi="Consolas" w:cs="Consolas"/>
          <w:color w:val="3F7F7F"/>
        </w:rPr>
        <w:t>/&gt;</w:t>
      </w:r>
    </w:p>
    <w:p w14:paraId="79E05212"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t>&lt;currentResult creditWon</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"50"</w:t>
      </w:r>
      <w:r w:rsidRPr="00596725">
        <w:rPr>
          <w:rFonts w:ascii="Consolas" w:hAnsi="Consolas" w:cs="Consolas"/>
          <w:color w:val="3F7F7F"/>
        </w:rPr>
        <w:t xml:space="preserve"> /&gt;</w:t>
      </w:r>
    </w:p>
    <w:p w14:paraId="2DB97314"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t xml:space="preserve">&lt;lines </w:t>
      </w:r>
      <w:r w:rsidRPr="007F4010">
        <w:rPr>
          <w:rFonts w:ascii="Consolas" w:eastAsiaTheme="minorHAnsi" w:hAnsi="Consolas" w:cs="Consolas"/>
          <w:color w:val="7F007F"/>
          <w:lang w:val="en-US" w:eastAsia="en-US"/>
        </w:rPr>
        <w:t>won</w:t>
      </w:r>
      <w:r w:rsidRPr="00596725">
        <w:rPr>
          <w:rFonts w:ascii="Consolas" w:hAnsi="Consolas" w:cs="Consolas"/>
          <w:color w:val="3F7F7F"/>
        </w:rPr>
        <w:t>=</w:t>
      </w:r>
      <w:r w:rsidRPr="007F4010">
        <w:rPr>
          <w:rFonts w:ascii="Consolas" w:eastAsiaTheme="minorHAnsi" w:hAnsi="Consolas" w:cs="Consolas"/>
          <w:i/>
          <w:iCs/>
          <w:color w:val="2A00FF"/>
          <w:lang w:val="en-US" w:eastAsia="en-US"/>
        </w:rPr>
        <w:t>"200"</w:t>
      </w:r>
      <w:r w:rsidRPr="00596725">
        <w:rPr>
          <w:rFonts w:ascii="Consolas" w:hAnsi="Consolas" w:cs="Consolas"/>
          <w:color w:val="3F7F7F"/>
        </w:rPr>
        <w:t>&gt;</w:t>
      </w:r>
    </w:p>
    <w:p w14:paraId="3E808787"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r>
      <w:r w:rsidRPr="00596725">
        <w:rPr>
          <w:rFonts w:ascii="Consolas" w:hAnsi="Consolas" w:cs="Consolas"/>
          <w:color w:val="3F7F7F"/>
        </w:rPr>
        <w:tab/>
        <w:t xml:space="preserve">&lt;line </w:t>
      </w:r>
      <w:r w:rsidRPr="007F4010">
        <w:rPr>
          <w:rFonts w:ascii="Consolas" w:eastAsiaTheme="minorHAnsi" w:hAnsi="Consolas" w:cs="Consolas"/>
          <w:color w:val="7F007F"/>
          <w:lang w:val="en-US" w:eastAsia="en-US"/>
        </w:rPr>
        <w:t>id</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"4"</w:t>
      </w:r>
      <w:r w:rsidRPr="00596725">
        <w:rPr>
          <w:rFonts w:ascii="Consolas" w:hAnsi="Consolas" w:cs="Consolas"/>
          <w:color w:val="3F7F7F"/>
        </w:rPr>
        <w:t xml:space="preserve"> </w:t>
      </w:r>
      <w:r w:rsidRPr="007F4010">
        <w:rPr>
          <w:rFonts w:ascii="Consolas" w:eastAsiaTheme="minorHAnsi" w:hAnsi="Consolas" w:cs="Consolas"/>
          <w:color w:val="7F007F"/>
          <w:lang w:val="en-US" w:eastAsia="en-US"/>
        </w:rPr>
        <w:t>won</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"100"</w:t>
      </w:r>
      <w:r w:rsidRPr="00596725">
        <w:rPr>
          <w:rFonts w:ascii="Consolas" w:hAnsi="Consolas" w:cs="Consolas"/>
          <w:color w:val="3F7F7F"/>
        </w:rPr>
        <w:t xml:space="preserve"> </w:t>
      </w:r>
      <w:r w:rsidRPr="007F4010">
        <w:rPr>
          <w:rFonts w:ascii="Consolas" w:eastAsiaTheme="minorHAnsi" w:hAnsi="Consolas" w:cs="Consolas"/>
          <w:color w:val="7F007F"/>
          <w:lang w:val="en-US" w:eastAsia="en-US"/>
        </w:rPr>
        <w:t>icon</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 xml:space="preserve">"1" </w:t>
      </w:r>
      <w:r w:rsidRPr="007F4010">
        <w:rPr>
          <w:rFonts w:ascii="Consolas" w:eastAsiaTheme="minorHAnsi" w:hAnsi="Consolas" w:cs="Consolas"/>
          <w:color w:val="7F007F"/>
          <w:lang w:val="en-US" w:eastAsia="en-US"/>
        </w:rPr>
        <w:t>positions</w:t>
      </w:r>
      <w:r w:rsidRPr="00596725">
        <w:rPr>
          <w:rFonts w:ascii="Consolas" w:hAnsi="Consolas" w:cs="Consolas"/>
          <w:color w:val="3F7F7F"/>
        </w:rPr>
        <w:t>=</w:t>
      </w:r>
      <w:r w:rsidRPr="007F4010">
        <w:rPr>
          <w:rFonts w:ascii="Consolas" w:eastAsiaTheme="minorHAnsi" w:hAnsi="Consolas" w:cs="Consolas"/>
          <w:i/>
          <w:iCs/>
          <w:color w:val="2A00FF"/>
          <w:lang w:val="en-US" w:eastAsia="en-US"/>
        </w:rPr>
        <w:t>"0,2;1,2;2,2;3,2;4,2"</w:t>
      </w:r>
      <w:r w:rsidRPr="00596725">
        <w:rPr>
          <w:rFonts w:ascii="Consolas" w:hAnsi="Consolas" w:cs="Consolas"/>
          <w:color w:val="3F7F7F"/>
        </w:rPr>
        <w:t xml:space="preserve"> /&gt;</w:t>
      </w:r>
    </w:p>
    <w:p w14:paraId="63DC27E6"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r>
      <w:r w:rsidRPr="00596725">
        <w:rPr>
          <w:rFonts w:ascii="Consolas" w:hAnsi="Consolas" w:cs="Consolas"/>
          <w:color w:val="3F7F7F"/>
        </w:rPr>
        <w:tab/>
        <w:t xml:space="preserve">&lt;line </w:t>
      </w:r>
      <w:r w:rsidRPr="007F4010">
        <w:rPr>
          <w:rFonts w:ascii="Consolas" w:eastAsiaTheme="minorHAnsi" w:hAnsi="Consolas" w:cs="Consolas"/>
          <w:color w:val="7F007F"/>
          <w:lang w:val="en-US" w:eastAsia="en-US"/>
        </w:rPr>
        <w:t>id</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 xml:space="preserve">"5" </w:t>
      </w:r>
      <w:r w:rsidRPr="007F4010">
        <w:rPr>
          <w:rFonts w:ascii="Consolas" w:eastAsiaTheme="minorHAnsi" w:hAnsi="Consolas" w:cs="Consolas"/>
          <w:color w:val="7F007F"/>
          <w:lang w:val="en-US" w:eastAsia="en-US"/>
        </w:rPr>
        <w:t>won</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 xml:space="preserve">"100" </w:t>
      </w:r>
      <w:r w:rsidRPr="007F4010">
        <w:rPr>
          <w:rFonts w:ascii="Consolas" w:eastAsiaTheme="minorHAnsi" w:hAnsi="Consolas" w:cs="Consolas"/>
          <w:color w:val="7F007F"/>
          <w:lang w:val="en-US" w:eastAsia="en-US"/>
        </w:rPr>
        <w:t>icon</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"1"</w:t>
      </w:r>
      <w:r w:rsidRPr="00596725">
        <w:rPr>
          <w:rFonts w:ascii="Consolas" w:hAnsi="Consolas" w:cs="Consolas"/>
          <w:color w:val="3F7F7F"/>
        </w:rPr>
        <w:t xml:space="preserve"> </w:t>
      </w:r>
      <w:r w:rsidRPr="007F4010">
        <w:rPr>
          <w:rFonts w:ascii="Consolas" w:eastAsiaTheme="minorHAnsi" w:hAnsi="Consolas" w:cs="Consolas"/>
          <w:color w:val="7F007F"/>
          <w:lang w:val="en-US" w:eastAsia="en-US"/>
        </w:rPr>
        <w:t>positions</w:t>
      </w:r>
      <w:r w:rsidRPr="007F4010">
        <w:rPr>
          <w:rFonts w:ascii="Consolas" w:eastAsiaTheme="minorHAnsi" w:hAnsi="Consolas" w:cs="Consolas"/>
          <w:color w:val="000000"/>
          <w:lang w:val="en-US" w:eastAsia="en-US"/>
        </w:rPr>
        <w:t>=</w:t>
      </w:r>
      <w:r w:rsidRPr="007F4010">
        <w:rPr>
          <w:rFonts w:ascii="Consolas" w:eastAsiaTheme="minorHAnsi" w:hAnsi="Consolas" w:cs="Consolas"/>
          <w:i/>
          <w:iCs/>
          <w:color w:val="2A00FF"/>
          <w:lang w:val="en-US" w:eastAsia="en-US"/>
        </w:rPr>
        <w:t xml:space="preserve">"0,0;1,1;2,2;3,1;4,0" </w:t>
      </w:r>
      <w:r w:rsidRPr="00596725">
        <w:rPr>
          <w:rFonts w:ascii="Consolas" w:hAnsi="Consolas" w:cs="Consolas"/>
          <w:color w:val="3F7F7F"/>
        </w:rPr>
        <w:t>/&gt;</w:t>
      </w:r>
    </w:p>
    <w:p w14:paraId="0FF384F0"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t>&lt;/lines&gt;</w:t>
      </w:r>
    </w:p>
    <w:p w14:paraId="0C3FB1A0"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t>&lt;reels&gt;</w:t>
      </w:r>
    </w:p>
    <w:p w14:paraId="028DF0B7" w14:textId="1A4E4F77" w:rsidR="00596725" w:rsidRPr="006D1211" w:rsidRDefault="00596725" w:rsidP="00596725">
      <w:pPr>
        <w:rPr>
          <w:rFonts w:ascii="Consolas" w:hAnsi="Consolas" w:cs="Consolas"/>
          <w:color w:val="3F7F7F"/>
        </w:rPr>
      </w:pPr>
      <w:r w:rsidRPr="00596725">
        <w:rPr>
          <w:rFonts w:ascii="Consolas" w:hAnsi="Consolas" w:cs="Consolas"/>
          <w:color w:val="3F7F7F"/>
        </w:rPr>
        <w:tab/>
      </w:r>
      <w:r w:rsidRPr="00596725">
        <w:rPr>
          <w:rFonts w:ascii="Consolas" w:hAnsi="Consolas" w:cs="Consolas"/>
          <w:color w:val="3F7F7F"/>
        </w:rPr>
        <w:tab/>
      </w:r>
      <w:r w:rsidRPr="006D1211">
        <w:rPr>
          <w:rFonts w:ascii="Consolas" w:hAnsi="Consolas" w:cs="Consolas"/>
          <w:color w:val="3F7F7F"/>
        </w:rPr>
        <w:t xml:space="preserve">&lt;reel </w:t>
      </w:r>
      <w:r w:rsidRPr="006D1211">
        <w:rPr>
          <w:rFonts w:ascii="Consolas" w:eastAsiaTheme="minorHAnsi" w:hAnsi="Consolas" w:cs="Consolas"/>
          <w:color w:val="7F007F"/>
          <w:lang w:val="en-US" w:eastAsia="en-US"/>
        </w:rPr>
        <w:t>id</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"1"</w:t>
      </w:r>
      <w:r w:rsidRPr="006D1211">
        <w:rPr>
          <w:rFonts w:ascii="Consolas" w:hAnsi="Consolas" w:cs="Consolas"/>
          <w:color w:val="3F7F7F"/>
        </w:rPr>
        <w:t xml:space="preserve"> </w:t>
      </w:r>
      <w:r w:rsidRPr="006D1211">
        <w:rPr>
          <w:rFonts w:ascii="Consolas" w:eastAsiaTheme="minorHAnsi" w:hAnsi="Consolas" w:cs="Consolas"/>
          <w:color w:val="7F007F"/>
          <w:lang w:val="en-US" w:eastAsia="en-US"/>
        </w:rPr>
        <w:t>pos</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"0"</w:t>
      </w:r>
      <w:r w:rsidRPr="006D1211">
        <w:rPr>
          <w:rFonts w:ascii="Consolas" w:hAnsi="Consolas" w:cs="Consolas"/>
          <w:color w:val="3F7F7F"/>
        </w:rPr>
        <w:t>&gt;</w:t>
      </w:r>
      <w:r w:rsidRPr="006D1211">
        <w:rPr>
          <w:rFonts w:ascii="Consolas" w:hAnsi="Consolas" w:cs="Consolas"/>
        </w:rPr>
        <w:t>1,1,1</w:t>
      </w:r>
      <w:r w:rsidR="00297ACE" w:rsidRPr="006D1211">
        <w:rPr>
          <w:rFonts w:ascii="Consolas" w:hAnsi="Consolas" w:cs="Consolas"/>
        </w:rPr>
        <w:t>,1</w:t>
      </w:r>
      <w:r w:rsidRPr="006D1211">
        <w:rPr>
          <w:rFonts w:ascii="Consolas" w:hAnsi="Consolas" w:cs="Consolas"/>
          <w:color w:val="3F7F7F"/>
        </w:rPr>
        <w:t>&lt;/reel&gt;</w:t>
      </w:r>
    </w:p>
    <w:p w14:paraId="1A5848B1" w14:textId="494B5A80" w:rsidR="00596725" w:rsidRPr="006D1211" w:rsidRDefault="00596725" w:rsidP="00596725">
      <w:pPr>
        <w:rPr>
          <w:rFonts w:ascii="Consolas" w:hAnsi="Consolas" w:cs="Consolas"/>
          <w:color w:val="3F7F7F"/>
        </w:rPr>
      </w:pPr>
      <w:r w:rsidRPr="006D1211">
        <w:rPr>
          <w:rFonts w:ascii="Consolas" w:hAnsi="Consolas" w:cs="Consolas"/>
          <w:color w:val="3F7F7F"/>
        </w:rPr>
        <w:tab/>
      </w:r>
      <w:r w:rsidRPr="006D1211">
        <w:rPr>
          <w:rFonts w:ascii="Consolas" w:hAnsi="Consolas" w:cs="Consolas"/>
          <w:color w:val="3F7F7F"/>
        </w:rPr>
        <w:tab/>
        <w:t xml:space="preserve">&lt;reel </w:t>
      </w:r>
      <w:r w:rsidRPr="006D1211">
        <w:rPr>
          <w:rFonts w:ascii="Consolas" w:eastAsiaTheme="minorHAnsi" w:hAnsi="Consolas" w:cs="Consolas"/>
          <w:color w:val="7F007F"/>
          <w:lang w:val="en-US" w:eastAsia="en-US"/>
        </w:rPr>
        <w:t>id</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"2"</w:t>
      </w:r>
      <w:r w:rsidRPr="006D1211">
        <w:rPr>
          <w:rFonts w:ascii="Consolas" w:hAnsi="Consolas" w:cs="Consolas"/>
          <w:color w:val="3F7F7F"/>
        </w:rPr>
        <w:t xml:space="preserve"> </w:t>
      </w:r>
      <w:r w:rsidRPr="006D1211">
        <w:rPr>
          <w:rFonts w:ascii="Consolas" w:eastAsiaTheme="minorHAnsi" w:hAnsi="Consolas" w:cs="Consolas"/>
          <w:color w:val="7F007F"/>
          <w:lang w:val="en-US" w:eastAsia="en-US"/>
        </w:rPr>
        <w:t>pos</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"0"</w:t>
      </w:r>
      <w:r w:rsidRPr="006D1211">
        <w:rPr>
          <w:rFonts w:ascii="Consolas" w:hAnsi="Consolas" w:cs="Consolas"/>
          <w:color w:val="3F7F7F"/>
        </w:rPr>
        <w:t>&gt;</w:t>
      </w:r>
      <w:r w:rsidRPr="006D1211">
        <w:rPr>
          <w:rFonts w:ascii="Consolas" w:hAnsi="Consolas" w:cs="Consolas"/>
        </w:rPr>
        <w:t>1,1,1</w:t>
      </w:r>
      <w:r w:rsidR="00297ACE" w:rsidRPr="006D1211">
        <w:rPr>
          <w:rFonts w:ascii="Consolas" w:hAnsi="Consolas" w:cs="Consolas"/>
        </w:rPr>
        <w:t>,1</w:t>
      </w:r>
      <w:r w:rsidRPr="006D1211">
        <w:rPr>
          <w:rFonts w:ascii="Consolas" w:hAnsi="Consolas" w:cs="Consolas"/>
          <w:color w:val="3F7F7F"/>
        </w:rPr>
        <w:t>&lt;/reel&gt;</w:t>
      </w:r>
    </w:p>
    <w:p w14:paraId="47E96839" w14:textId="77777777" w:rsidR="00596725" w:rsidRPr="006D1211" w:rsidRDefault="00596725" w:rsidP="00596725">
      <w:pPr>
        <w:rPr>
          <w:rFonts w:ascii="Consolas" w:hAnsi="Consolas" w:cs="Consolas"/>
          <w:color w:val="3F7F7F"/>
        </w:rPr>
      </w:pPr>
      <w:r w:rsidRPr="006D1211">
        <w:rPr>
          <w:rFonts w:ascii="Consolas" w:hAnsi="Consolas" w:cs="Consolas"/>
          <w:color w:val="3F7F7F"/>
        </w:rPr>
        <w:tab/>
      </w:r>
      <w:r w:rsidRPr="006D1211">
        <w:rPr>
          <w:rFonts w:ascii="Consolas" w:hAnsi="Consolas" w:cs="Consolas"/>
          <w:color w:val="3F7F7F"/>
        </w:rPr>
        <w:tab/>
        <w:t xml:space="preserve">&lt;reel </w:t>
      </w:r>
      <w:r w:rsidRPr="006D1211">
        <w:rPr>
          <w:rFonts w:ascii="Consolas" w:eastAsiaTheme="minorHAnsi" w:hAnsi="Consolas" w:cs="Consolas"/>
          <w:color w:val="7F007F"/>
          <w:lang w:val="en-US" w:eastAsia="en-US"/>
        </w:rPr>
        <w:t>id</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"3"</w:t>
      </w:r>
      <w:r w:rsidRPr="006D1211">
        <w:rPr>
          <w:rFonts w:ascii="Consolas" w:hAnsi="Consolas" w:cs="Consolas"/>
          <w:color w:val="3F7F7F"/>
        </w:rPr>
        <w:t xml:space="preserve"> </w:t>
      </w:r>
      <w:r w:rsidRPr="006D1211">
        <w:rPr>
          <w:rFonts w:ascii="Consolas" w:eastAsiaTheme="minorHAnsi" w:hAnsi="Consolas" w:cs="Consolas"/>
          <w:color w:val="7F007F"/>
          <w:lang w:val="en-US" w:eastAsia="en-US"/>
        </w:rPr>
        <w:t>pos</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"0"</w:t>
      </w:r>
      <w:r w:rsidRPr="006D1211">
        <w:rPr>
          <w:rFonts w:ascii="Consolas" w:hAnsi="Consolas" w:cs="Consolas"/>
          <w:color w:val="3F7F7F"/>
        </w:rPr>
        <w:t>&gt;</w:t>
      </w:r>
      <w:r w:rsidRPr="006D1211">
        <w:rPr>
          <w:rFonts w:ascii="Consolas" w:hAnsi="Consolas" w:cs="Consolas"/>
        </w:rPr>
        <w:t>1,1,1</w:t>
      </w:r>
      <w:r w:rsidRPr="006D1211">
        <w:rPr>
          <w:rFonts w:ascii="Consolas" w:hAnsi="Consolas" w:cs="Consolas"/>
          <w:color w:val="3F7F7F"/>
        </w:rPr>
        <w:t>&lt;/reel&gt;</w:t>
      </w:r>
    </w:p>
    <w:p w14:paraId="60502CD8" w14:textId="6ADBCB45" w:rsidR="00596725" w:rsidRPr="006D1211" w:rsidRDefault="00596725" w:rsidP="00596725">
      <w:pPr>
        <w:rPr>
          <w:rFonts w:ascii="Consolas" w:hAnsi="Consolas" w:cs="Consolas"/>
          <w:color w:val="3F7F7F"/>
        </w:rPr>
      </w:pPr>
      <w:r w:rsidRPr="006D1211">
        <w:rPr>
          <w:rFonts w:ascii="Consolas" w:hAnsi="Consolas" w:cs="Consolas"/>
          <w:color w:val="3F7F7F"/>
        </w:rPr>
        <w:tab/>
      </w:r>
      <w:r w:rsidRPr="006D1211">
        <w:rPr>
          <w:rFonts w:ascii="Consolas" w:hAnsi="Consolas" w:cs="Consolas"/>
          <w:color w:val="3F7F7F"/>
        </w:rPr>
        <w:tab/>
        <w:t xml:space="preserve">&lt;reel </w:t>
      </w:r>
      <w:r w:rsidRPr="006D1211">
        <w:rPr>
          <w:rFonts w:ascii="Consolas" w:eastAsiaTheme="minorHAnsi" w:hAnsi="Consolas" w:cs="Consolas"/>
          <w:color w:val="7F007F"/>
          <w:lang w:val="en-US" w:eastAsia="en-US"/>
        </w:rPr>
        <w:t>id</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"4"</w:t>
      </w:r>
      <w:r w:rsidRPr="006D1211">
        <w:rPr>
          <w:rFonts w:ascii="Consolas" w:hAnsi="Consolas" w:cs="Consolas"/>
          <w:color w:val="3F7F7F"/>
        </w:rPr>
        <w:t xml:space="preserve"> </w:t>
      </w:r>
      <w:r w:rsidRPr="006D1211">
        <w:rPr>
          <w:rFonts w:ascii="Consolas" w:eastAsiaTheme="minorHAnsi" w:hAnsi="Consolas" w:cs="Consolas"/>
          <w:color w:val="7F007F"/>
          <w:lang w:val="en-US" w:eastAsia="en-US"/>
        </w:rPr>
        <w:t>pos</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"0"</w:t>
      </w:r>
      <w:r w:rsidRPr="006D1211">
        <w:rPr>
          <w:rFonts w:ascii="Consolas" w:hAnsi="Consolas" w:cs="Consolas"/>
          <w:color w:val="3F7F7F"/>
        </w:rPr>
        <w:t>&gt;</w:t>
      </w:r>
      <w:r w:rsidRPr="006D1211">
        <w:rPr>
          <w:rFonts w:ascii="Consolas" w:hAnsi="Consolas" w:cs="Consolas"/>
        </w:rPr>
        <w:t>1,1,1</w:t>
      </w:r>
      <w:r w:rsidR="00297ACE" w:rsidRPr="006D1211">
        <w:rPr>
          <w:rFonts w:ascii="Consolas" w:hAnsi="Consolas" w:cs="Consolas"/>
        </w:rPr>
        <w:t>,1</w:t>
      </w:r>
      <w:r w:rsidRPr="006D1211">
        <w:rPr>
          <w:rFonts w:ascii="Consolas" w:hAnsi="Consolas" w:cs="Consolas"/>
          <w:color w:val="3F7F7F"/>
        </w:rPr>
        <w:t>&lt;/reel&gt;</w:t>
      </w:r>
    </w:p>
    <w:p w14:paraId="7ED54803" w14:textId="0D12100E" w:rsidR="00596725" w:rsidRPr="00596725" w:rsidRDefault="00596725" w:rsidP="00596725">
      <w:pPr>
        <w:rPr>
          <w:rFonts w:ascii="Consolas" w:hAnsi="Consolas" w:cs="Consolas"/>
          <w:color w:val="3F7F7F"/>
        </w:rPr>
      </w:pPr>
      <w:r w:rsidRPr="006D1211">
        <w:rPr>
          <w:rFonts w:ascii="Consolas" w:hAnsi="Consolas" w:cs="Consolas"/>
          <w:color w:val="3F7F7F"/>
        </w:rPr>
        <w:tab/>
      </w:r>
      <w:r w:rsidRPr="006D1211">
        <w:rPr>
          <w:rFonts w:ascii="Consolas" w:hAnsi="Consolas" w:cs="Consolas"/>
          <w:color w:val="3F7F7F"/>
        </w:rPr>
        <w:tab/>
        <w:t xml:space="preserve">&lt;reel </w:t>
      </w:r>
      <w:r w:rsidRPr="006D1211">
        <w:rPr>
          <w:rFonts w:ascii="Consolas" w:eastAsiaTheme="minorHAnsi" w:hAnsi="Consolas" w:cs="Consolas"/>
          <w:color w:val="7F007F"/>
          <w:lang w:val="en-US" w:eastAsia="en-US"/>
        </w:rPr>
        <w:t>id</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 xml:space="preserve">"5" </w:t>
      </w:r>
      <w:r w:rsidRPr="006D1211">
        <w:rPr>
          <w:rFonts w:ascii="Consolas" w:eastAsiaTheme="minorHAnsi" w:hAnsi="Consolas" w:cs="Consolas"/>
          <w:color w:val="7F007F"/>
          <w:lang w:val="en-US" w:eastAsia="en-US"/>
        </w:rPr>
        <w:t>pos</w:t>
      </w:r>
      <w:r w:rsidRPr="006D1211">
        <w:rPr>
          <w:rFonts w:ascii="Consolas" w:eastAsiaTheme="minorHAnsi" w:hAnsi="Consolas" w:cs="Consolas"/>
          <w:color w:val="000000"/>
          <w:lang w:val="en-US" w:eastAsia="en-US"/>
        </w:rPr>
        <w:t>=</w:t>
      </w:r>
      <w:r w:rsidRPr="006D1211">
        <w:rPr>
          <w:rFonts w:ascii="Consolas" w:eastAsiaTheme="minorHAnsi" w:hAnsi="Consolas" w:cs="Consolas"/>
          <w:i/>
          <w:iCs/>
          <w:color w:val="2A00FF"/>
          <w:lang w:val="en-US" w:eastAsia="en-US"/>
        </w:rPr>
        <w:t>"0"</w:t>
      </w:r>
      <w:r w:rsidRPr="006D1211">
        <w:rPr>
          <w:rFonts w:ascii="Consolas" w:hAnsi="Consolas" w:cs="Consolas"/>
          <w:color w:val="3F7F7F"/>
        </w:rPr>
        <w:t>&gt;</w:t>
      </w:r>
      <w:r w:rsidRPr="006D1211">
        <w:rPr>
          <w:rFonts w:ascii="Consolas" w:hAnsi="Consolas" w:cs="Consolas"/>
        </w:rPr>
        <w:t>1,1,1</w:t>
      </w:r>
      <w:r w:rsidR="00297ACE" w:rsidRPr="006D1211">
        <w:rPr>
          <w:rFonts w:ascii="Consolas" w:hAnsi="Consolas" w:cs="Consolas"/>
        </w:rPr>
        <w:t>,1</w:t>
      </w:r>
      <w:r w:rsidRPr="006D1211">
        <w:rPr>
          <w:rFonts w:ascii="Consolas" w:hAnsi="Consolas" w:cs="Consolas"/>
          <w:color w:val="3F7F7F"/>
        </w:rPr>
        <w:t>&lt;/reel&gt;</w:t>
      </w:r>
    </w:p>
    <w:p w14:paraId="57388A5B"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t>&lt;/reels&gt;</w:t>
      </w:r>
    </w:p>
    <w:p w14:paraId="2F20BB39" w14:textId="77777777" w:rsidR="00596725" w:rsidRPr="00596725" w:rsidRDefault="00596725" w:rsidP="00596725">
      <w:pPr>
        <w:rPr>
          <w:rFonts w:ascii="Consolas" w:hAnsi="Consolas" w:cs="Consolas"/>
          <w:color w:val="3F7F7F"/>
        </w:rPr>
      </w:pPr>
      <w:r w:rsidRPr="00596725">
        <w:rPr>
          <w:rFonts w:ascii="Consolas" w:hAnsi="Consolas" w:cs="Consolas"/>
          <w:color w:val="3F7F7F"/>
        </w:rPr>
        <w:tab/>
        <w:t>&lt;stickyWilds&gt;</w:t>
      </w:r>
      <w:r w:rsidRPr="007F4010">
        <w:rPr>
          <w:rFonts w:ascii="Consolas" w:hAnsi="Consolas" w:cs="Consolas"/>
        </w:rPr>
        <w:t>0,2</w:t>
      </w:r>
      <w:r w:rsidRPr="00596725">
        <w:rPr>
          <w:rFonts w:ascii="Consolas" w:hAnsi="Consolas" w:cs="Consolas"/>
          <w:color w:val="3F7F7F"/>
        </w:rPr>
        <w:t>&lt;/stickyWilds&gt;</w:t>
      </w:r>
    </w:p>
    <w:p w14:paraId="49DA20CA" w14:textId="5C3472BD" w:rsidR="00962A84" w:rsidRPr="00A9357A" w:rsidRDefault="00596725" w:rsidP="00596725">
      <w:pPr>
        <w:rPr>
          <w:b/>
        </w:rPr>
      </w:pPr>
      <w:r w:rsidRPr="00596725">
        <w:rPr>
          <w:rFonts w:ascii="Consolas" w:hAnsi="Consolas" w:cs="Consolas"/>
          <w:color w:val="3F7F7F"/>
        </w:rPr>
        <w:t>&lt;/gameContext&gt;</w:t>
      </w:r>
    </w:p>
    <w:p w14:paraId="107C2E93" w14:textId="77777777" w:rsidR="005B64BF" w:rsidRDefault="005B64BF" w:rsidP="005B64BF">
      <w:pPr>
        <w:suppressAutoHyphens w:val="0"/>
        <w:overflowPunct/>
        <w:autoSpaceDN w:val="0"/>
        <w:adjustRightInd w:val="0"/>
        <w:spacing w:before="0" w:after="0"/>
        <w:textAlignment w:val="auto"/>
        <w:rPr>
          <w:rFonts w:ascii="Consolas" w:eastAsia="Calibri" w:hAnsi="Consolas" w:cs="Consolas"/>
          <w:i/>
          <w:iCs/>
          <w:color w:val="2A00FF"/>
          <w:sz w:val="32"/>
          <w:szCs w:val="32"/>
          <w:lang w:val="en-US" w:eastAsia="en-US"/>
        </w:rPr>
      </w:pPr>
    </w:p>
    <w:p w14:paraId="6A8C205E" w14:textId="77777777" w:rsidR="00963C35" w:rsidRPr="00963C35" w:rsidRDefault="00963C35" w:rsidP="005F4C8F">
      <w:pPr>
        <w:pStyle w:val="Heading1"/>
        <w:rPr>
          <w:rStyle w:val="Heading2Char"/>
          <w:b/>
          <w:sz w:val="32"/>
          <w:szCs w:val="32"/>
          <w:lang w:val="en-US"/>
        </w:rPr>
      </w:pPr>
      <w:bookmarkStart w:id="18" w:name="_Toc394302084"/>
      <w:r w:rsidRPr="00963C35">
        <w:t>Revision History</w:t>
      </w:r>
      <w:bookmarkEnd w:id="18"/>
    </w:p>
    <w:tbl>
      <w:tblPr>
        <w:tblW w:w="9324" w:type="dxa"/>
        <w:tblInd w:w="-5" w:type="dxa"/>
        <w:tblLayout w:type="fixed"/>
        <w:tblCellMar>
          <w:top w:w="57" w:type="dxa"/>
          <w:left w:w="57" w:type="dxa"/>
          <w:bottom w:w="57" w:type="dxa"/>
          <w:right w:w="57" w:type="dxa"/>
        </w:tblCellMar>
        <w:tblLook w:val="04A0" w:firstRow="1" w:lastRow="0" w:firstColumn="1" w:lastColumn="0" w:noHBand="0" w:noVBand="1"/>
      </w:tblPr>
      <w:tblGrid>
        <w:gridCol w:w="945"/>
        <w:gridCol w:w="1726"/>
        <w:gridCol w:w="1801"/>
        <w:gridCol w:w="4852"/>
      </w:tblGrid>
      <w:tr w:rsidR="00963C35" w:rsidRPr="00963C35" w14:paraId="6ECBFE70" w14:textId="77777777" w:rsidTr="00BE5BDC">
        <w:trPr>
          <w:cantSplit/>
          <w:trHeight w:val="192"/>
        </w:trPr>
        <w:tc>
          <w:tcPr>
            <w:tcW w:w="945" w:type="dxa"/>
            <w:tcBorders>
              <w:top w:val="single" w:sz="4" w:space="0" w:color="808080"/>
              <w:left w:val="single" w:sz="4" w:space="0" w:color="808080"/>
              <w:bottom w:val="single" w:sz="4" w:space="0" w:color="808080"/>
              <w:right w:val="nil"/>
            </w:tcBorders>
            <w:shd w:val="clear" w:color="auto" w:fill="CCCCCC"/>
            <w:hideMark/>
          </w:tcPr>
          <w:p w14:paraId="58262BAE" w14:textId="77777777" w:rsidR="00963C35" w:rsidRPr="00963C35" w:rsidRDefault="00963C35" w:rsidP="00D07A83">
            <w:pPr>
              <w:pStyle w:val="Tableheader"/>
              <w:spacing w:line="276" w:lineRule="auto"/>
              <w:rPr>
                <w:sz w:val="32"/>
                <w:szCs w:val="32"/>
                <w:lang w:val="bg-BG"/>
              </w:rPr>
            </w:pPr>
            <w:r w:rsidRPr="00963C35">
              <w:rPr>
                <w:sz w:val="32"/>
                <w:szCs w:val="32"/>
                <w:lang w:val="bg-BG"/>
              </w:rPr>
              <w:t>Version</w:t>
            </w:r>
          </w:p>
        </w:tc>
        <w:tc>
          <w:tcPr>
            <w:tcW w:w="1726" w:type="dxa"/>
            <w:tcBorders>
              <w:top w:val="single" w:sz="4" w:space="0" w:color="808080"/>
              <w:left w:val="single" w:sz="4" w:space="0" w:color="808080"/>
              <w:bottom w:val="single" w:sz="4" w:space="0" w:color="808080"/>
              <w:right w:val="nil"/>
            </w:tcBorders>
            <w:shd w:val="clear" w:color="auto" w:fill="CCCCCC"/>
            <w:hideMark/>
          </w:tcPr>
          <w:p w14:paraId="13F0AF9C" w14:textId="77777777" w:rsidR="00963C35" w:rsidRPr="00963C35" w:rsidRDefault="00963C35" w:rsidP="00D07A83">
            <w:pPr>
              <w:pStyle w:val="Tableheader"/>
              <w:spacing w:line="276" w:lineRule="auto"/>
              <w:rPr>
                <w:sz w:val="32"/>
                <w:szCs w:val="32"/>
                <w:lang w:val="bg-BG"/>
              </w:rPr>
            </w:pPr>
            <w:r w:rsidRPr="00963C35">
              <w:rPr>
                <w:sz w:val="32"/>
                <w:szCs w:val="32"/>
                <w:lang w:val="bg-BG"/>
              </w:rPr>
              <w:t>Date</w:t>
            </w:r>
          </w:p>
        </w:tc>
        <w:tc>
          <w:tcPr>
            <w:tcW w:w="1801" w:type="dxa"/>
            <w:tcBorders>
              <w:top w:val="single" w:sz="4" w:space="0" w:color="808080"/>
              <w:left w:val="single" w:sz="4" w:space="0" w:color="808080"/>
              <w:bottom w:val="single" w:sz="4" w:space="0" w:color="808080"/>
              <w:right w:val="nil"/>
            </w:tcBorders>
            <w:shd w:val="clear" w:color="auto" w:fill="CCCCCC"/>
            <w:hideMark/>
          </w:tcPr>
          <w:p w14:paraId="55190D4A" w14:textId="77777777" w:rsidR="00963C35" w:rsidRPr="00963C35" w:rsidRDefault="00963C35" w:rsidP="00D07A83">
            <w:pPr>
              <w:pStyle w:val="Tableheader"/>
              <w:spacing w:line="276" w:lineRule="auto"/>
              <w:rPr>
                <w:sz w:val="32"/>
                <w:szCs w:val="32"/>
                <w:lang w:val="bg-BG"/>
              </w:rPr>
            </w:pPr>
            <w:r w:rsidRPr="00963C35">
              <w:rPr>
                <w:sz w:val="32"/>
                <w:szCs w:val="32"/>
                <w:lang w:val="bg-BG"/>
              </w:rPr>
              <w:t>Author</w:t>
            </w:r>
          </w:p>
        </w:tc>
        <w:tc>
          <w:tcPr>
            <w:tcW w:w="4852" w:type="dxa"/>
            <w:tcBorders>
              <w:top w:val="single" w:sz="4" w:space="0" w:color="808080"/>
              <w:left w:val="single" w:sz="4" w:space="0" w:color="808080"/>
              <w:bottom w:val="single" w:sz="4" w:space="0" w:color="808080"/>
              <w:right w:val="single" w:sz="4" w:space="0" w:color="808080"/>
            </w:tcBorders>
            <w:shd w:val="clear" w:color="auto" w:fill="CCCCCC"/>
            <w:hideMark/>
          </w:tcPr>
          <w:p w14:paraId="76F82EA5" w14:textId="77777777" w:rsidR="00963C35" w:rsidRPr="00963C35" w:rsidRDefault="00963C35" w:rsidP="00D07A83">
            <w:pPr>
              <w:pStyle w:val="Tableheader"/>
              <w:spacing w:line="276" w:lineRule="auto"/>
              <w:rPr>
                <w:sz w:val="32"/>
                <w:szCs w:val="32"/>
                <w:lang w:val="bg-BG"/>
              </w:rPr>
            </w:pPr>
            <w:r w:rsidRPr="00963C35">
              <w:rPr>
                <w:sz w:val="32"/>
                <w:szCs w:val="32"/>
                <w:lang w:val="bg-BG"/>
              </w:rPr>
              <w:t>Change Description</w:t>
            </w:r>
          </w:p>
        </w:tc>
      </w:tr>
      <w:tr w:rsidR="00963C35" w:rsidRPr="00963C35" w14:paraId="00443F2C" w14:textId="77777777" w:rsidTr="00BE5BDC">
        <w:trPr>
          <w:cantSplit/>
          <w:trHeight w:val="192"/>
        </w:trPr>
        <w:tc>
          <w:tcPr>
            <w:tcW w:w="945" w:type="dxa"/>
            <w:tcBorders>
              <w:top w:val="single" w:sz="4" w:space="0" w:color="808080"/>
              <w:left w:val="single" w:sz="4" w:space="0" w:color="808080"/>
              <w:bottom w:val="single" w:sz="4" w:space="0" w:color="808080"/>
              <w:right w:val="nil"/>
            </w:tcBorders>
            <w:hideMark/>
          </w:tcPr>
          <w:p w14:paraId="6BE9AA36" w14:textId="77777777" w:rsidR="00963C35" w:rsidRPr="00963C35" w:rsidRDefault="00963C35" w:rsidP="007F4010">
            <w:r w:rsidRPr="00963C35">
              <w:t>1.0</w:t>
            </w:r>
          </w:p>
        </w:tc>
        <w:tc>
          <w:tcPr>
            <w:tcW w:w="1726" w:type="dxa"/>
            <w:tcBorders>
              <w:top w:val="single" w:sz="4" w:space="0" w:color="808080"/>
              <w:left w:val="single" w:sz="4" w:space="0" w:color="808080"/>
              <w:bottom w:val="single" w:sz="4" w:space="0" w:color="808080"/>
              <w:right w:val="nil"/>
            </w:tcBorders>
          </w:tcPr>
          <w:p w14:paraId="7192CB3C" w14:textId="5A92EAE4" w:rsidR="00963C35" w:rsidRPr="00206607" w:rsidRDefault="00BE5BDC" w:rsidP="007F4010">
            <w:r>
              <w:t>27/7/2014</w:t>
            </w:r>
          </w:p>
        </w:tc>
        <w:tc>
          <w:tcPr>
            <w:tcW w:w="1801" w:type="dxa"/>
            <w:tcBorders>
              <w:top w:val="single" w:sz="4" w:space="0" w:color="808080"/>
              <w:left w:val="single" w:sz="4" w:space="0" w:color="808080"/>
              <w:bottom w:val="single" w:sz="4" w:space="0" w:color="808080"/>
              <w:right w:val="nil"/>
            </w:tcBorders>
            <w:hideMark/>
          </w:tcPr>
          <w:p w14:paraId="3D0F0EE4" w14:textId="379B1AF3" w:rsidR="00963C35" w:rsidRPr="00963C35" w:rsidRDefault="00BE5BDC" w:rsidP="007F4010">
            <w:r>
              <w:t>Marco Torres</w:t>
            </w:r>
          </w:p>
        </w:tc>
        <w:tc>
          <w:tcPr>
            <w:tcW w:w="4852" w:type="dxa"/>
            <w:tcBorders>
              <w:top w:val="single" w:sz="4" w:space="0" w:color="808080"/>
              <w:left w:val="single" w:sz="4" w:space="0" w:color="808080"/>
              <w:bottom w:val="single" w:sz="4" w:space="0" w:color="808080"/>
              <w:right w:val="single" w:sz="4" w:space="0" w:color="808080"/>
            </w:tcBorders>
            <w:hideMark/>
          </w:tcPr>
          <w:p w14:paraId="2FC0BD6C" w14:textId="77777777" w:rsidR="00963C35" w:rsidRPr="00963C35" w:rsidRDefault="00963C35" w:rsidP="007F4010">
            <w:r w:rsidRPr="00963C35">
              <w:t xml:space="preserve">Initial version </w:t>
            </w:r>
          </w:p>
        </w:tc>
      </w:tr>
      <w:tr w:rsidR="0022174E" w:rsidRPr="00963C35" w14:paraId="259F6411" w14:textId="77777777" w:rsidTr="00BE5BDC">
        <w:trPr>
          <w:cantSplit/>
          <w:trHeight w:val="192"/>
        </w:trPr>
        <w:tc>
          <w:tcPr>
            <w:tcW w:w="945" w:type="dxa"/>
            <w:tcBorders>
              <w:top w:val="single" w:sz="4" w:space="0" w:color="808080"/>
              <w:left w:val="single" w:sz="4" w:space="0" w:color="808080"/>
              <w:bottom w:val="single" w:sz="4" w:space="0" w:color="808080"/>
              <w:right w:val="nil"/>
            </w:tcBorders>
          </w:tcPr>
          <w:p w14:paraId="024E69C1" w14:textId="6ECE979F" w:rsidR="0022174E" w:rsidRPr="00963C35" w:rsidRDefault="0022174E" w:rsidP="0022174E">
            <w:r>
              <w:t>1.1</w:t>
            </w:r>
          </w:p>
        </w:tc>
        <w:tc>
          <w:tcPr>
            <w:tcW w:w="1726" w:type="dxa"/>
            <w:tcBorders>
              <w:top w:val="single" w:sz="4" w:space="0" w:color="808080"/>
              <w:left w:val="single" w:sz="4" w:space="0" w:color="808080"/>
              <w:bottom w:val="single" w:sz="4" w:space="0" w:color="808080"/>
              <w:right w:val="nil"/>
            </w:tcBorders>
          </w:tcPr>
          <w:p w14:paraId="153BC50B" w14:textId="069B987D" w:rsidR="0022174E" w:rsidRDefault="0022174E" w:rsidP="0022174E">
            <w:r>
              <w:t>28/7/2014</w:t>
            </w:r>
          </w:p>
        </w:tc>
        <w:tc>
          <w:tcPr>
            <w:tcW w:w="1801" w:type="dxa"/>
            <w:tcBorders>
              <w:top w:val="single" w:sz="4" w:space="0" w:color="808080"/>
              <w:left w:val="single" w:sz="4" w:space="0" w:color="808080"/>
              <w:bottom w:val="single" w:sz="4" w:space="0" w:color="808080"/>
              <w:right w:val="nil"/>
            </w:tcBorders>
          </w:tcPr>
          <w:p w14:paraId="3102E5C1" w14:textId="21A6C31D" w:rsidR="0022174E" w:rsidRDefault="0022174E" w:rsidP="0022174E">
            <w:r>
              <w:t>Manuel Rodriguez</w:t>
            </w:r>
          </w:p>
        </w:tc>
        <w:tc>
          <w:tcPr>
            <w:tcW w:w="4852" w:type="dxa"/>
            <w:tcBorders>
              <w:top w:val="single" w:sz="4" w:space="0" w:color="808080"/>
              <w:left w:val="single" w:sz="4" w:space="0" w:color="808080"/>
              <w:bottom w:val="single" w:sz="4" w:space="0" w:color="808080"/>
              <w:right w:val="single" w:sz="4" w:space="0" w:color="808080"/>
            </w:tcBorders>
          </w:tcPr>
          <w:p w14:paraId="6CA59756" w14:textId="77777777" w:rsidR="0022174E" w:rsidRDefault="0022174E" w:rsidP="0022174E">
            <w:r>
              <w:t>Fixed document format</w:t>
            </w:r>
          </w:p>
          <w:p w14:paraId="5734F4C7" w14:textId="77DB4D46" w:rsidR="0022174E" w:rsidRPr="00963C35" w:rsidRDefault="0022174E" w:rsidP="0022174E">
            <w:r>
              <w:t>Removed Scatter references</w:t>
            </w:r>
          </w:p>
        </w:tc>
      </w:tr>
      <w:tr w:rsidR="00021662" w:rsidRPr="00963C35" w14:paraId="73C3E455" w14:textId="77777777" w:rsidTr="00BE5BDC">
        <w:trPr>
          <w:cantSplit/>
          <w:trHeight w:val="192"/>
        </w:trPr>
        <w:tc>
          <w:tcPr>
            <w:tcW w:w="945" w:type="dxa"/>
            <w:tcBorders>
              <w:top w:val="single" w:sz="4" w:space="0" w:color="808080"/>
              <w:left w:val="single" w:sz="4" w:space="0" w:color="808080"/>
              <w:bottom w:val="single" w:sz="4" w:space="0" w:color="808080"/>
              <w:right w:val="nil"/>
            </w:tcBorders>
          </w:tcPr>
          <w:p w14:paraId="6B6E329B" w14:textId="3D1B780E" w:rsidR="00021662" w:rsidRDefault="00021662" w:rsidP="0022174E">
            <w:r>
              <w:t>1.2</w:t>
            </w:r>
          </w:p>
        </w:tc>
        <w:tc>
          <w:tcPr>
            <w:tcW w:w="1726" w:type="dxa"/>
            <w:tcBorders>
              <w:top w:val="single" w:sz="4" w:space="0" w:color="808080"/>
              <w:left w:val="single" w:sz="4" w:space="0" w:color="808080"/>
              <w:bottom w:val="single" w:sz="4" w:space="0" w:color="808080"/>
              <w:right w:val="nil"/>
            </w:tcBorders>
          </w:tcPr>
          <w:p w14:paraId="7D985C7D" w14:textId="61D98F92" w:rsidR="00021662" w:rsidRDefault="00021662" w:rsidP="0022174E">
            <w:r>
              <w:t>31/7/2014</w:t>
            </w:r>
          </w:p>
        </w:tc>
        <w:tc>
          <w:tcPr>
            <w:tcW w:w="1801" w:type="dxa"/>
            <w:tcBorders>
              <w:top w:val="single" w:sz="4" w:space="0" w:color="808080"/>
              <w:left w:val="single" w:sz="4" w:space="0" w:color="808080"/>
              <w:bottom w:val="single" w:sz="4" w:space="0" w:color="808080"/>
              <w:right w:val="nil"/>
            </w:tcBorders>
          </w:tcPr>
          <w:p w14:paraId="59213519" w14:textId="7265AFC0" w:rsidR="00021662" w:rsidRDefault="00021662" w:rsidP="0022174E">
            <w:r>
              <w:t>Marco Torres</w:t>
            </w:r>
          </w:p>
        </w:tc>
        <w:tc>
          <w:tcPr>
            <w:tcW w:w="4852" w:type="dxa"/>
            <w:tcBorders>
              <w:top w:val="single" w:sz="4" w:space="0" w:color="808080"/>
              <w:left w:val="single" w:sz="4" w:space="0" w:color="808080"/>
              <w:bottom w:val="single" w:sz="4" w:space="0" w:color="808080"/>
              <w:right w:val="single" w:sz="4" w:space="0" w:color="808080"/>
            </w:tcBorders>
          </w:tcPr>
          <w:p w14:paraId="69FEEC80" w14:textId="42143F2D" w:rsidR="00021662" w:rsidRDefault="00021662" w:rsidP="0022174E">
            <w:r>
              <w:t>Reels display change in XML</w:t>
            </w:r>
          </w:p>
        </w:tc>
      </w:tr>
      <w:tr w:rsidR="004B3BAB" w:rsidRPr="00963C35" w14:paraId="79A5E250" w14:textId="77777777" w:rsidTr="00BE5BDC">
        <w:trPr>
          <w:cantSplit/>
          <w:trHeight w:val="192"/>
        </w:trPr>
        <w:tc>
          <w:tcPr>
            <w:tcW w:w="945" w:type="dxa"/>
            <w:tcBorders>
              <w:top w:val="single" w:sz="4" w:space="0" w:color="808080"/>
              <w:left w:val="single" w:sz="4" w:space="0" w:color="808080"/>
              <w:bottom w:val="single" w:sz="4" w:space="0" w:color="808080"/>
              <w:right w:val="nil"/>
            </w:tcBorders>
          </w:tcPr>
          <w:p w14:paraId="653D9B40" w14:textId="6BE81EE8" w:rsidR="004B3BAB" w:rsidRDefault="004B3BAB" w:rsidP="0022174E">
            <w:r>
              <w:t>1.3</w:t>
            </w:r>
          </w:p>
        </w:tc>
        <w:tc>
          <w:tcPr>
            <w:tcW w:w="1726" w:type="dxa"/>
            <w:tcBorders>
              <w:top w:val="single" w:sz="4" w:space="0" w:color="808080"/>
              <w:left w:val="single" w:sz="4" w:space="0" w:color="808080"/>
              <w:bottom w:val="single" w:sz="4" w:space="0" w:color="808080"/>
              <w:right w:val="nil"/>
            </w:tcBorders>
          </w:tcPr>
          <w:p w14:paraId="0779DD04" w14:textId="5FA00E5F" w:rsidR="004B3BAB" w:rsidRDefault="004B3BAB" w:rsidP="0022174E">
            <w:r>
              <w:t>4/8/2014</w:t>
            </w:r>
          </w:p>
        </w:tc>
        <w:tc>
          <w:tcPr>
            <w:tcW w:w="1801" w:type="dxa"/>
            <w:tcBorders>
              <w:top w:val="single" w:sz="4" w:space="0" w:color="808080"/>
              <w:left w:val="single" w:sz="4" w:space="0" w:color="808080"/>
              <w:bottom w:val="single" w:sz="4" w:space="0" w:color="808080"/>
              <w:right w:val="nil"/>
            </w:tcBorders>
          </w:tcPr>
          <w:p w14:paraId="6920921B" w14:textId="1A5432F2" w:rsidR="004B3BAB" w:rsidRDefault="004B3BAB" w:rsidP="0022174E">
            <w:r>
              <w:t>Marco Torres</w:t>
            </w:r>
          </w:p>
        </w:tc>
        <w:tc>
          <w:tcPr>
            <w:tcW w:w="4852" w:type="dxa"/>
            <w:tcBorders>
              <w:top w:val="single" w:sz="4" w:space="0" w:color="808080"/>
              <w:left w:val="single" w:sz="4" w:space="0" w:color="808080"/>
              <w:bottom w:val="single" w:sz="4" w:space="0" w:color="808080"/>
              <w:right w:val="single" w:sz="4" w:space="0" w:color="808080"/>
            </w:tcBorders>
          </w:tcPr>
          <w:p w14:paraId="219203BB" w14:textId="2B333EFD" w:rsidR="004B3BAB" w:rsidRDefault="004B3BAB" w:rsidP="0022174E">
            <w:r>
              <w:t>Extended explanation about sticky wilds and XML error fixed.</w:t>
            </w:r>
          </w:p>
        </w:tc>
      </w:tr>
      <w:tr w:rsidR="006D1211" w:rsidRPr="00963C35" w14:paraId="695876C0" w14:textId="77777777" w:rsidTr="00BE5BDC">
        <w:trPr>
          <w:cantSplit/>
          <w:trHeight w:val="192"/>
        </w:trPr>
        <w:tc>
          <w:tcPr>
            <w:tcW w:w="945" w:type="dxa"/>
            <w:tcBorders>
              <w:top w:val="single" w:sz="4" w:space="0" w:color="808080"/>
              <w:left w:val="single" w:sz="4" w:space="0" w:color="808080"/>
              <w:bottom w:val="single" w:sz="4" w:space="0" w:color="808080"/>
              <w:right w:val="nil"/>
            </w:tcBorders>
          </w:tcPr>
          <w:p w14:paraId="6C4E9FBD" w14:textId="01D08FF3" w:rsidR="006D1211" w:rsidRDefault="006D1211" w:rsidP="0022174E">
            <w:r>
              <w:t>1.4</w:t>
            </w:r>
          </w:p>
        </w:tc>
        <w:tc>
          <w:tcPr>
            <w:tcW w:w="1726" w:type="dxa"/>
            <w:tcBorders>
              <w:top w:val="single" w:sz="4" w:space="0" w:color="808080"/>
              <w:left w:val="single" w:sz="4" w:space="0" w:color="808080"/>
              <w:bottom w:val="single" w:sz="4" w:space="0" w:color="808080"/>
              <w:right w:val="nil"/>
            </w:tcBorders>
          </w:tcPr>
          <w:p w14:paraId="1F53145E" w14:textId="392F1BD8" w:rsidR="006D1211" w:rsidRDefault="006D1211" w:rsidP="0022174E">
            <w:r>
              <w:t>07/08/2014</w:t>
            </w:r>
          </w:p>
        </w:tc>
        <w:tc>
          <w:tcPr>
            <w:tcW w:w="1801" w:type="dxa"/>
            <w:tcBorders>
              <w:top w:val="single" w:sz="4" w:space="0" w:color="808080"/>
              <w:left w:val="single" w:sz="4" w:space="0" w:color="808080"/>
              <w:bottom w:val="single" w:sz="4" w:space="0" w:color="808080"/>
              <w:right w:val="nil"/>
            </w:tcBorders>
          </w:tcPr>
          <w:p w14:paraId="5141139E" w14:textId="5F4BFAA5" w:rsidR="006D1211" w:rsidRDefault="006D1211" w:rsidP="0022174E">
            <w:r>
              <w:t>Christopher Quesada</w:t>
            </w:r>
          </w:p>
        </w:tc>
        <w:tc>
          <w:tcPr>
            <w:tcW w:w="4852" w:type="dxa"/>
            <w:tcBorders>
              <w:top w:val="single" w:sz="4" w:space="0" w:color="808080"/>
              <w:left w:val="single" w:sz="4" w:space="0" w:color="808080"/>
              <w:bottom w:val="single" w:sz="4" w:space="0" w:color="808080"/>
              <w:right w:val="single" w:sz="4" w:space="0" w:color="808080"/>
            </w:tcBorders>
          </w:tcPr>
          <w:p w14:paraId="489A7A73" w14:textId="00DB803C" w:rsidR="006D1211" w:rsidRDefault="006D1211" w:rsidP="0022174E">
            <w:r>
              <w:t>Document reviewed, corrected and approved.</w:t>
            </w:r>
          </w:p>
        </w:tc>
      </w:tr>
      <w:tr w:rsidR="005D60C0" w:rsidRPr="00963C35" w14:paraId="595B01E9" w14:textId="77777777" w:rsidTr="00BE5BDC">
        <w:trPr>
          <w:cantSplit/>
          <w:trHeight w:val="192"/>
        </w:trPr>
        <w:tc>
          <w:tcPr>
            <w:tcW w:w="945" w:type="dxa"/>
            <w:tcBorders>
              <w:top w:val="single" w:sz="4" w:space="0" w:color="808080"/>
              <w:left w:val="single" w:sz="4" w:space="0" w:color="808080"/>
              <w:bottom w:val="single" w:sz="4" w:space="0" w:color="808080"/>
              <w:right w:val="nil"/>
            </w:tcBorders>
          </w:tcPr>
          <w:p w14:paraId="39814A61" w14:textId="13653531" w:rsidR="005D60C0" w:rsidRDefault="005D60C0" w:rsidP="0022174E">
            <w:r>
              <w:lastRenderedPageBreak/>
              <w:t>1.5</w:t>
            </w:r>
          </w:p>
        </w:tc>
        <w:tc>
          <w:tcPr>
            <w:tcW w:w="1726" w:type="dxa"/>
            <w:tcBorders>
              <w:top w:val="single" w:sz="4" w:space="0" w:color="808080"/>
              <w:left w:val="single" w:sz="4" w:space="0" w:color="808080"/>
              <w:bottom w:val="single" w:sz="4" w:space="0" w:color="808080"/>
              <w:right w:val="nil"/>
            </w:tcBorders>
          </w:tcPr>
          <w:p w14:paraId="300F381E" w14:textId="2CB661B5" w:rsidR="005D60C0" w:rsidRDefault="005D60C0" w:rsidP="0022174E">
            <w:r>
              <w:t>13/08/2014</w:t>
            </w:r>
          </w:p>
        </w:tc>
        <w:tc>
          <w:tcPr>
            <w:tcW w:w="1801" w:type="dxa"/>
            <w:tcBorders>
              <w:top w:val="single" w:sz="4" w:space="0" w:color="808080"/>
              <w:left w:val="single" w:sz="4" w:space="0" w:color="808080"/>
              <w:bottom w:val="single" w:sz="4" w:space="0" w:color="808080"/>
              <w:right w:val="nil"/>
            </w:tcBorders>
          </w:tcPr>
          <w:p w14:paraId="52E8984F" w14:textId="6BCF2C7A" w:rsidR="005D60C0" w:rsidRDefault="005D60C0" w:rsidP="0022174E">
            <w:r>
              <w:t>Marco Torres</w:t>
            </w:r>
          </w:p>
        </w:tc>
        <w:tc>
          <w:tcPr>
            <w:tcW w:w="4852" w:type="dxa"/>
            <w:tcBorders>
              <w:top w:val="single" w:sz="4" w:space="0" w:color="808080"/>
              <w:left w:val="single" w:sz="4" w:space="0" w:color="808080"/>
              <w:bottom w:val="single" w:sz="4" w:space="0" w:color="808080"/>
              <w:right w:val="single" w:sz="4" w:space="0" w:color="808080"/>
            </w:tcBorders>
          </w:tcPr>
          <w:p w14:paraId="4027FE7E" w14:textId="169E296E" w:rsidR="005D60C0" w:rsidRDefault="005D60C0" w:rsidP="005D60C0">
            <w:r>
              <w:t>Remove unused “symbol_dummy”</w:t>
            </w:r>
            <w:bookmarkStart w:id="19" w:name="_GoBack"/>
            <w:bookmarkEnd w:id="19"/>
            <w:r>
              <w:t xml:space="preserve"> from server and docs.</w:t>
            </w:r>
          </w:p>
        </w:tc>
      </w:tr>
    </w:tbl>
    <w:p w14:paraId="094C2395" w14:textId="77777777" w:rsidR="000671E8" w:rsidRPr="00963C35" w:rsidRDefault="000671E8" w:rsidP="007F4010">
      <w:pPr>
        <w:rPr>
          <w:sz w:val="32"/>
          <w:szCs w:val="32"/>
        </w:rPr>
      </w:pPr>
    </w:p>
    <w:sectPr w:rsidR="000671E8" w:rsidRPr="00963C35" w:rsidSect="00D07A8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880" w:h="16819"/>
      <w:pgMar w:top="1440" w:right="1440" w:bottom="1440" w:left="180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06FA4" w14:textId="77777777" w:rsidR="003C427B" w:rsidRDefault="003C427B">
      <w:pPr>
        <w:spacing w:before="0" w:after="0"/>
      </w:pPr>
      <w:r>
        <w:separator/>
      </w:r>
    </w:p>
  </w:endnote>
  <w:endnote w:type="continuationSeparator" w:id="0">
    <w:p w14:paraId="31676493" w14:textId="77777777" w:rsidR="003C427B" w:rsidRDefault="003C42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9EAFE" w14:textId="77777777" w:rsidR="004F6F84" w:rsidRDefault="004F6F8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DDC14" w14:textId="77777777" w:rsidR="004F6F84" w:rsidRDefault="004F6F84">
    <w:pPr>
      <w:pStyle w:val="Footer"/>
      <w:jc w:val="center"/>
    </w:pPr>
    <w:r>
      <w:t xml:space="preserve">Page </w:t>
    </w:r>
    <w:r>
      <w:fldChar w:fldCharType="begin"/>
    </w:r>
    <w:r>
      <w:instrText xml:space="preserve"> PAGE </w:instrText>
    </w:r>
    <w:r>
      <w:fldChar w:fldCharType="separate"/>
    </w:r>
    <w:r w:rsidR="005D60C0">
      <w:rPr>
        <w:noProof/>
      </w:rPr>
      <w:t>11</w:t>
    </w:r>
    <w:r>
      <w:fldChar w:fldCharType="end"/>
    </w:r>
    <w:r>
      <w:t xml:space="preserve"> of </w:t>
    </w:r>
    <w:r>
      <w:fldChar w:fldCharType="begin"/>
    </w:r>
    <w:r>
      <w:instrText xml:space="preserve"> NUMPAGES \*Arabic </w:instrText>
    </w:r>
    <w:r>
      <w:fldChar w:fldCharType="separate"/>
    </w:r>
    <w:r w:rsidR="005D60C0">
      <w:rPr>
        <w:noProof/>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1E2EC" w14:textId="77777777" w:rsidR="004F6F84" w:rsidRDefault="004F6F8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6529" w14:textId="77777777" w:rsidR="003C427B" w:rsidRDefault="003C427B">
      <w:pPr>
        <w:spacing w:before="0" w:after="0"/>
      </w:pPr>
      <w:r>
        <w:separator/>
      </w:r>
    </w:p>
  </w:footnote>
  <w:footnote w:type="continuationSeparator" w:id="0">
    <w:p w14:paraId="75230C41" w14:textId="77777777" w:rsidR="003C427B" w:rsidRDefault="003C427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7120B" w14:textId="77777777" w:rsidR="004F6F84" w:rsidRDefault="004F6F8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6FC0B" w14:textId="77777777" w:rsidR="004F6F84" w:rsidRDefault="004F6F84">
    <w:pPr>
      <w:pStyle w:val="Header"/>
      <w:ind w:left="0"/>
      <w:jc w:val="center"/>
    </w:pPr>
    <w:r>
      <w:rPr>
        <w:lang w:val="en-US"/>
      </w:rPr>
      <w:t xml:space="preserve"> </w:t>
    </w:r>
    <w:r>
      <w:rPr>
        <w:lang w:val="en-US"/>
      </w:rPr>
      <w:fldChar w:fldCharType="begin"/>
    </w:r>
    <w:r>
      <w:rPr>
        <w:lang w:val="en-US"/>
      </w:rPr>
      <w:instrText xml:space="preserve"> REF "header" </w:instrText>
    </w:r>
    <w:r>
      <w:rPr>
        <w:lang w:val="en-US"/>
      </w:rPr>
      <w:fldChar w:fldCharType="separate"/>
    </w:r>
    <w:r>
      <w:rPr>
        <w:lang w:val="en-US"/>
      </w:rPr>
      <w:t>COMMERCIAL IN CONFIDENCE</w:t>
    </w:r>
    <w:r>
      <w:rPr>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C9C43" w14:textId="77777777" w:rsidR="004F6F84" w:rsidRDefault="004F6F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3FF77DA"/>
    <w:multiLevelType w:val="hybridMultilevel"/>
    <w:tmpl w:val="6DD021C6"/>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nsid w:val="08666DB8"/>
    <w:multiLevelType w:val="hybridMultilevel"/>
    <w:tmpl w:val="2144A20E"/>
    <w:lvl w:ilvl="0" w:tplc="6F78F218">
      <w:start w:val="1"/>
      <w:numFmt w:val="bullet"/>
      <w:pStyle w:val="Bullet2"/>
      <w:lvlText w:val=""/>
      <w:lvlJc w:val="left"/>
      <w:pPr>
        <w:ind w:left="1080" w:hanging="360"/>
      </w:pPr>
      <w:rPr>
        <w:rFonts w:ascii="Wingdings" w:hAnsi="Wingdings" w:cs="Wingding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1E4E0B"/>
    <w:multiLevelType w:val="hybridMultilevel"/>
    <w:tmpl w:val="5FBA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352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5B6423"/>
    <w:multiLevelType w:val="hybridMultilevel"/>
    <w:tmpl w:val="BAB2D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CA5D06"/>
    <w:multiLevelType w:val="hybridMultilevel"/>
    <w:tmpl w:val="4D7AB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112205"/>
    <w:multiLevelType w:val="hybridMultilevel"/>
    <w:tmpl w:val="F7EA88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3BD46302"/>
    <w:multiLevelType w:val="hybridMultilevel"/>
    <w:tmpl w:val="F7EA88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43DB59C7"/>
    <w:multiLevelType w:val="hybridMultilevel"/>
    <w:tmpl w:val="3BAA3E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4BF418BD"/>
    <w:multiLevelType w:val="hybridMultilevel"/>
    <w:tmpl w:val="6C72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153AF"/>
    <w:multiLevelType w:val="hybridMultilevel"/>
    <w:tmpl w:val="3E3C145E"/>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1CB1B89"/>
    <w:multiLevelType w:val="hybridMultilevel"/>
    <w:tmpl w:val="41B42A4C"/>
    <w:lvl w:ilvl="0" w:tplc="00AC29B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681C4F67"/>
    <w:multiLevelType w:val="hybridMultilevel"/>
    <w:tmpl w:val="F7EA88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6CDA37B7"/>
    <w:multiLevelType w:val="hybridMultilevel"/>
    <w:tmpl w:val="F7EA88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6D7B5D99"/>
    <w:multiLevelType w:val="hybridMultilevel"/>
    <w:tmpl w:val="B5D07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F0E3F24"/>
    <w:multiLevelType w:val="hybridMultilevel"/>
    <w:tmpl w:val="8BEECC5E"/>
    <w:lvl w:ilvl="0" w:tplc="41829238">
      <w:start w:val="3"/>
      <w:numFmt w:val="bullet"/>
      <w:lvlText w:val=""/>
      <w:lvlJc w:val="left"/>
      <w:pPr>
        <w:ind w:left="762" w:hanging="360"/>
      </w:pPr>
      <w:rPr>
        <w:rFonts w:ascii="Symbol" w:eastAsia="Arial" w:hAnsi="Symbol" w:cs="Palatino Linotype"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nsid w:val="6F5320A3"/>
    <w:multiLevelType w:val="hybridMultilevel"/>
    <w:tmpl w:val="8C5ABC94"/>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2F73000"/>
    <w:multiLevelType w:val="multilevel"/>
    <w:tmpl w:val="8D6A9CAE"/>
    <w:lvl w:ilvl="0">
      <w:start w:val="2"/>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
  </w:num>
  <w:num w:numId="8">
    <w:abstractNumId w:val="21"/>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9"/>
  </w:num>
  <w:num w:numId="20">
    <w:abstractNumId w:val="10"/>
  </w:num>
  <w:num w:numId="21">
    <w:abstractNumId w:val="15"/>
  </w:num>
  <w:num w:numId="22">
    <w:abstractNumId w:val="11"/>
  </w:num>
  <w:num w:numId="23">
    <w:abstractNumId w:val="2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8"/>
  </w:num>
  <w:num w:numId="28">
    <w:abstractNumId w:val="19"/>
  </w:num>
  <w:num w:numId="29">
    <w:abstractNumId w:val="14"/>
  </w:num>
  <w:num w:numId="30">
    <w:abstractNumId w:val="13"/>
  </w:num>
  <w:num w:numId="31">
    <w:abstractNumId w:val="2"/>
    <w:lvlOverride w:ilvl="0">
      <w:startOverride w:val="1"/>
    </w:lvlOverride>
  </w:num>
  <w:num w:numId="32">
    <w:abstractNumId w:val="16"/>
  </w:num>
  <w:num w:numId="33">
    <w:abstractNumId w:val="22"/>
  </w:num>
  <w:num w:numId="34">
    <w:abstractNumId w:val="23"/>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35"/>
    <w:rsid w:val="00012B75"/>
    <w:rsid w:val="00021662"/>
    <w:rsid w:val="000423D5"/>
    <w:rsid w:val="00044FE6"/>
    <w:rsid w:val="00053B3A"/>
    <w:rsid w:val="000671E8"/>
    <w:rsid w:val="0007624C"/>
    <w:rsid w:val="000C79DE"/>
    <w:rsid w:val="000D316F"/>
    <w:rsid w:val="000E16BE"/>
    <w:rsid w:val="000E23B2"/>
    <w:rsid w:val="000F1F25"/>
    <w:rsid w:val="000F7372"/>
    <w:rsid w:val="001049D2"/>
    <w:rsid w:val="001055C5"/>
    <w:rsid w:val="0010662B"/>
    <w:rsid w:val="00115F47"/>
    <w:rsid w:val="00117277"/>
    <w:rsid w:val="001353FD"/>
    <w:rsid w:val="00143D4B"/>
    <w:rsid w:val="00152274"/>
    <w:rsid w:val="00172621"/>
    <w:rsid w:val="001A2909"/>
    <w:rsid w:val="001B552F"/>
    <w:rsid w:val="001B5849"/>
    <w:rsid w:val="00206607"/>
    <w:rsid w:val="0022174E"/>
    <w:rsid w:val="002255DA"/>
    <w:rsid w:val="00241BAC"/>
    <w:rsid w:val="0025222F"/>
    <w:rsid w:val="002849DB"/>
    <w:rsid w:val="00291674"/>
    <w:rsid w:val="00297ACE"/>
    <w:rsid w:val="002A2970"/>
    <w:rsid w:val="002D69F1"/>
    <w:rsid w:val="0030230F"/>
    <w:rsid w:val="003107AF"/>
    <w:rsid w:val="00315C5D"/>
    <w:rsid w:val="00324ACD"/>
    <w:rsid w:val="00347944"/>
    <w:rsid w:val="003A2A16"/>
    <w:rsid w:val="003B34A6"/>
    <w:rsid w:val="003C427B"/>
    <w:rsid w:val="003E18B0"/>
    <w:rsid w:val="004041C1"/>
    <w:rsid w:val="00404948"/>
    <w:rsid w:val="00415677"/>
    <w:rsid w:val="00425F5E"/>
    <w:rsid w:val="00457609"/>
    <w:rsid w:val="00487D70"/>
    <w:rsid w:val="0049468B"/>
    <w:rsid w:val="004B3BAB"/>
    <w:rsid w:val="004B6F50"/>
    <w:rsid w:val="004C47ED"/>
    <w:rsid w:val="004D789B"/>
    <w:rsid w:val="004E698E"/>
    <w:rsid w:val="004F6F84"/>
    <w:rsid w:val="0051211C"/>
    <w:rsid w:val="005174B2"/>
    <w:rsid w:val="00533646"/>
    <w:rsid w:val="00537B9C"/>
    <w:rsid w:val="005521C9"/>
    <w:rsid w:val="0055754A"/>
    <w:rsid w:val="00583443"/>
    <w:rsid w:val="00596725"/>
    <w:rsid w:val="005B4E2F"/>
    <w:rsid w:val="005B64BF"/>
    <w:rsid w:val="005D4C2E"/>
    <w:rsid w:val="005D60C0"/>
    <w:rsid w:val="005E04FB"/>
    <w:rsid w:val="005E4FC1"/>
    <w:rsid w:val="005F4C8F"/>
    <w:rsid w:val="005F4D9F"/>
    <w:rsid w:val="005F4FF5"/>
    <w:rsid w:val="005F66CE"/>
    <w:rsid w:val="006017C3"/>
    <w:rsid w:val="006206A2"/>
    <w:rsid w:val="00622DD0"/>
    <w:rsid w:val="00642DA2"/>
    <w:rsid w:val="00666304"/>
    <w:rsid w:val="006758D4"/>
    <w:rsid w:val="0068361C"/>
    <w:rsid w:val="006A05F8"/>
    <w:rsid w:val="006D1211"/>
    <w:rsid w:val="006F4973"/>
    <w:rsid w:val="006F4DC5"/>
    <w:rsid w:val="006F6BCC"/>
    <w:rsid w:val="00707189"/>
    <w:rsid w:val="00710A64"/>
    <w:rsid w:val="0071449A"/>
    <w:rsid w:val="00721883"/>
    <w:rsid w:val="0072603A"/>
    <w:rsid w:val="00760812"/>
    <w:rsid w:val="00764B5C"/>
    <w:rsid w:val="007E7BD1"/>
    <w:rsid w:val="007F4010"/>
    <w:rsid w:val="00802529"/>
    <w:rsid w:val="008121C8"/>
    <w:rsid w:val="0085064F"/>
    <w:rsid w:val="0085785E"/>
    <w:rsid w:val="008644E7"/>
    <w:rsid w:val="008704D9"/>
    <w:rsid w:val="00893CCF"/>
    <w:rsid w:val="008B1149"/>
    <w:rsid w:val="008C5613"/>
    <w:rsid w:val="008D43B1"/>
    <w:rsid w:val="008E5D74"/>
    <w:rsid w:val="008F5B1E"/>
    <w:rsid w:val="0093112F"/>
    <w:rsid w:val="009511E2"/>
    <w:rsid w:val="00962A84"/>
    <w:rsid w:val="009637D4"/>
    <w:rsid w:val="00963C35"/>
    <w:rsid w:val="00976E02"/>
    <w:rsid w:val="009E6D78"/>
    <w:rsid w:val="00A26F62"/>
    <w:rsid w:val="00A310A8"/>
    <w:rsid w:val="00A467DE"/>
    <w:rsid w:val="00A4762F"/>
    <w:rsid w:val="00A654F1"/>
    <w:rsid w:val="00AB2D2E"/>
    <w:rsid w:val="00AC00D0"/>
    <w:rsid w:val="00AE3AAA"/>
    <w:rsid w:val="00AF03D6"/>
    <w:rsid w:val="00AF1DC8"/>
    <w:rsid w:val="00B01A46"/>
    <w:rsid w:val="00B22576"/>
    <w:rsid w:val="00BC15C0"/>
    <w:rsid w:val="00BE5BDC"/>
    <w:rsid w:val="00BF1217"/>
    <w:rsid w:val="00C13851"/>
    <w:rsid w:val="00C26DA9"/>
    <w:rsid w:val="00C310D5"/>
    <w:rsid w:val="00C33250"/>
    <w:rsid w:val="00C55AAF"/>
    <w:rsid w:val="00CB52F6"/>
    <w:rsid w:val="00D07A83"/>
    <w:rsid w:val="00D3773B"/>
    <w:rsid w:val="00D80AAC"/>
    <w:rsid w:val="00DA4687"/>
    <w:rsid w:val="00E2066F"/>
    <w:rsid w:val="00E82078"/>
    <w:rsid w:val="00EA6C9B"/>
    <w:rsid w:val="00EE0C42"/>
    <w:rsid w:val="00EF1A31"/>
    <w:rsid w:val="00F07917"/>
    <w:rsid w:val="00F31113"/>
    <w:rsid w:val="00F339C9"/>
    <w:rsid w:val="00F64537"/>
    <w:rsid w:val="00F65847"/>
    <w:rsid w:val="00F73370"/>
    <w:rsid w:val="00F73610"/>
    <w:rsid w:val="00F738B8"/>
    <w:rsid w:val="00F865B5"/>
    <w:rsid w:val="00F94155"/>
    <w:rsid w:val="00F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lin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9F1"/>
    <w:pPr>
      <w:suppressAutoHyphens/>
      <w:overflowPunct w:val="0"/>
      <w:autoSpaceDE w:val="0"/>
      <w:spacing w:before="100" w:after="100" w:line="240" w:lineRule="auto"/>
      <w:jc w:val="both"/>
      <w:textAlignment w:val="baseline"/>
    </w:pPr>
    <w:rPr>
      <w:rFonts w:ascii="Palatino Linotype" w:eastAsia="Times New Roman" w:hAnsi="Palatino Linotype" w:cs="Times"/>
      <w:sz w:val="24"/>
      <w:szCs w:val="20"/>
      <w:lang w:val="en-GB" w:eastAsia="ar-SA"/>
    </w:rPr>
  </w:style>
  <w:style w:type="paragraph" w:styleId="Heading1">
    <w:name w:val="heading 1"/>
    <w:basedOn w:val="Normal"/>
    <w:next w:val="Normal"/>
    <w:link w:val="Heading1Char"/>
    <w:qFormat/>
    <w:rsid w:val="00963C35"/>
    <w:pPr>
      <w:keepNext/>
      <w:keepLines/>
      <w:numPr>
        <w:numId w:val="18"/>
      </w:numPr>
      <w:spacing w:before="0" w:after="280"/>
      <w:outlineLvl w:val="0"/>
    </w:pPr>
    <w:rPr>
      <w:b/>
      <w:caps/>
      <w:sz w:val="28"/>
      <w:szCs w:val="28"/>
    </w:rPr>
  </w:style>
  <w:style w:type="paragraph" w:styleId="Heading2">
    <w:name w:val="heading 2"/>
    <w:basedOn w:val="Heading1"/>
    <w:next w:val="Normal"/>
    <w:link w:val="Heading2Char"/>
    <w:qFormat/>
    <w:rsid w:val="00963C35"/>
    <w:pPr>
      <w:numPr>
        <w:ilvl w:val="1"/>
      </w:numPr>
      <w:spacing w:before="240" w:after="100"/>
      <w:outlineLvl w:val="1"/>
    </w:pPr>
    <w:rPr>
      <w:caps w:val="0"/>
      <w:sz w:val="24"/>
    </w:rPr>
  </w:style>
  <w:style w:type="paragraph" w:styleId="Heading3">
    <w:name w:val="heading 3"/>
    <w:basedOn w:val="Heading2"/>
    <w:next w:val="Normal"/>
    <w:link w:val="Heading3Char"/>
    <w:qFormat/>
    <w:rsid w:val="00963C35"/>
    <w:pPr>
      <w:numPr>
        <w:ilvl w:val="2"/>
      </w:numPr>
      <w:outlineLvl w:val="2"/>
    </w:pPr>
    <w:rPr>
      <w:sz w:val="20"/>
    </w:rPr>
  </w:style>
  <w:style w:type="paragraph" w:styleId="Heading4">
    <w:name w:val="heading 4"/>
    <w:basedOn w:val="Heading3"/>
    <w:next w:val="Normal"/>
    <w:link w:val="Heading4Char"/>
    <w:qFormat/>
    <w:rsid w:val="00963C35"/>
    <w:pPr>
      <w:numPr>
        <w:ilvl w:val="3"/>
      </w:numPr>
      <w:outlineLvl w:val="3"/>
    </w:pPr>
  </w:style>
  <w:style w:type="paragraph" w:styleId="Heading5">
    <w:name w:val="heading 5"/>
    <w:basedOn w:val="Heading4"/>
    <w:next w:val="Normal"/>
    <w:link w:val="Heading5Char"/>
    <w:qFormat/>
    <w:rsid w:val="00963C35"/>
    <w:pPr>
      <w:numPr>
        <w:ilvl w:val="4"/>
      </w:numPr>
      <w:outlineLvl w:val="4"/>
    </w:pPr>
  </w:style>
  <w:style w:type="paragraph" w:styleId="Heading6">
    <w:name w:val="heading 6"/>
    <w:basedOn w:val="Heading4"/>
    <w:next w:val="Normal"/>
    <w:link w:val="Heading6Char"/>
    <w:qFormat/>
    <w:rsid w:val="00963C35"/>
    <w:pPr>
      <w:numPr>
        <w:ilvl w:val="5"/>
      </w:numPr>
      <w:outlineLvl w:val="5"/>
    </w:pPr>
  </w:style>
  <w:style w:type="paragraph" w:styleId="Heading7">
    <w:name w:val="heading 7"/>
    <w:basedOn w:val="Heading4"/>
    <w:next w:val="Normal"/>
    <w:link w:val="Heading7Char"/>
    <w:qFormat/>
    <w:rsid w:val="00963C35"/>
    <w:pPr>
      <w:numPr>
        <w:ilvl w:val="6"/>
      </w:numPr>
      <w:outlineLvl w:val="6"/>
    </w:pPr>
  </w:style>
  <w:style w:type="paragraph" w:styleId="Heading8">
    <w:name w:val="heading 8"/>
    <w:basedOn w:val="Heading4"/>
    <w:next w:val="Normal"/>
    <w:link w:val="Heading8Char"/>
    <w:qFormat/>
    <w:rsid w:val="00963C35"/>
    <w:pPr>
      <w:numPr>
        <w:ilvl w:val="7"/>
      </w:numPr>
      <w:outlineLvl w:val="7"/>
    </w:pPr>
  </w:style>
  <w:style w:type="paragraph" w:styleId="Heading9">
    <w:name w:val="heading 9"/>
    <w:basedOn w:val="Heading4"/>
    <w:next w:val="Normal"/>
    <w:link w:val="Heading9Char"/>
    <w:qFormat/>
    <w:rsid w:val="00963C3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963C35"/>
    <w:rPr>
      <w:rFonts w:ascii="Palatino Linotype" w:eastAsia="Times New Roman" w:hAnsi="Palatino Linotype" w:cs="Times"/>
      <w:b/>
      <w:caps/>
      <w:sz w:val="28"/>
      <w:szCs w:val="28"/>
      <w:lang w:val="en-GB" w:eastAsia="ar-SA"/>
    </w:rPr>
  </w:style>
  <w:style w:type="character" w:customStyle="1" w:styleId="Heading2Char">
    <w:name w:val="Heading 2 Char"/>
    <w:basedOn w:val="DefaultParagraphFont"/>
    <w:link w:val="Heading2"/>
    <w:rsid w:val="00963C35"/>
    <w:rPr>
      <w:rFonts w:ascii="Palatino Linotype" w:eastAsia="Times New Roman" w:hAnsi="Palatino Linotype" w:cs="Times"/>
      <w:b/>
      <w:sz w:val="24"/>
      <w:szCs w:val="28"/>
      <w:lang w:val="en-GB" w:eastAsia="ar-SA"/>
    </w:rPr>
  </w:style>
  <w:style w:type="character" w:customStyle="1" w:styleId="Heading3Char">
    <w:name w:val="Heading 3 Char"/>
    <w:basedOn w:val="DefaultParagraphFont"/>
    <w:link w:val="Heading3"/>
    <w:rsid w:val="00963C35"/>
    <w:rPr>
      <w:rFonts w:ascii="Palatino Linotype" w:eastAsia="Times New Roman" w:hAnsi="Palatino Linotype" w:cs="Times"/>
      <w:b/>
      <w:sz w:val="20"/>
      <w:szCs w:val="28"/>
      <w:lang w:val="en-GB" w:eastAsia="ar-SA"/>
    </w:rPr>
  </w:style>
  <w:style w:type="character" w:customStyle="1" w:styleId="Heading4Char">
    <w:name w:val="Heading 4 Char"/>
    <w:basedOn w:val="DefaultParagraphFont"/>
    <w:link w:val="Heading4"/>
    <w:rsid w:val="00963C35"/>
    <w:rPr>
      <w:rFonts w:ascii="Palatino Linotype" w:eastAsia="Times New Roman" w:hAnsi="Palatino Linotype" w:cs="Times"/>
      <w:b/>
      <w:sz w:val="20"/>
      <w:szCs w:val="28"/>
      <w:lang w:val="en-GB" w:eastAsia="ar-SA"/>
    </w:rPr>
  </w:style>
  <w:style w:type="character" w:customStyle="1" w:styleId="Heading5Char">
    <w:name w:val="Heading 5 Char"/>
    <w:basedOn w:val="DefaultParagraphFont"/>
    <w:link w:val="Heading5"/>
    <w:rsid w:val="00963C35"/>
    <w:rPr>
      <w:rFonts w:ascii="Palatino Linotype" w:eastAsia="Times New Roman" w:hAnsi="Palatino Linotype" w:cs="Times"/>
      <w:b/>
      <w:sz w:val="20"/>
      <w:szCs w:val="28"/>
      <w:lang w:val="en-GB" w:eastAsia="ar-SA"/>
    </w:rPr>
  </w:style>
  <w:style w:type="character" w:customStyle="1" w:styleId="Heading6Char">
    <w:name w:val="Heading 6 Char"/>
    <w:basedOn w:val="DefaultParagraphFont"/>
    <w:link w:val="Heading6"/>
    <w:rsid w:val="00963C35"/>
    <w:rPr>
      <w:rFonts w:ascii="Palatino Linotype" w:eastAsia="Times New Roman" w:hAnsi="Palatino Linotype" w:cs="Times"/>
      <w:b/>
      <w:sz w:val="20"/>
      <w:szCs w:val="28"/>
      <w:lang w:val="en-GB" w:eastAsia="ar-SA"/>
    </w:rPr>
  </w:style>
  <w:style w:type="character" w:customStyle="1" w:styleId="Heading7Char">
    <w:name w:val="Heading 7 Char"/>
    <w:basedOn w:val="DefaultParagraphFont"/>
    <w:link w:val="Heading7"/>
    <w:rsid w:val="00963C35"/>
    <w:rPr>
      <w:rFonts w:ascii="Palatino Linotype" w:eastAsia="Times New Roman" w:hAnsi="Palatino Linotype" w:cs="Times"/>
      <w:b/>
      <w:sz w:val="20"/>
      <w:szCs w:val="28"/>
      <w:lang w:val="en-GB" w:eastAsia="ar-SA"/>
    </w:rPr>
  </w:style>
  <w:style w:type="character" w:customStyle="1" w:styleId="Heading8Char">
    <w:name w:val="Heading 8 Char"/>
    <w:basedOn w:val="DefaultParagraphFont"/>
    <w:link w:val="Heading8"/>
    <w:rsid w:val="00963C35"/>
    <w:rPr>
      <w:rFonts w:ascii="Palatino Linotype" w:eastAsia="Times New Roman" w:hAnsi="Palatino Linotype" w:cs="Times"/>
      <w:b/>
      <w:sz w:val="20"/>
      <w:szCs w:val="28"/>
      <w:lang w:val="en-GB" w:eastAsia="ar-SA"/>
    </w:rPr>
  </w:style>
  <w:style w:type="character" w:customStyle="1" w:styleId="Heading9Char">
    <w:name w:val="Heading 9 Char"/>
    <w:basedOn w:val="DefaultParagraphFont"/>
    <w:link w:val="Heading9"/>
    <w:rsid w:val="00963C35"/>
    <w:rPr>
      <w:rFonts w:ascii="Palatino Linotype" w:eastAsia="Times New Roman" w:hAnsi="Palatino Linotype" w:cs="Times"/>
      <w:b/>
      <w:sz w:val="20"/>
      <w:szCs w:val="28"/>
      <w:lang w:val="en-GB" w:eastAsia="ar-SA"/>
    </w:rPr>
  </w:style>
  <w:style w:type="character" w:customStyle="1" w:styleId="Absatz-Standardschriftart">
    <w:name w:val="Absatz-Standardschriftart"/>
    <w:rsid w:val="00963C35"/>
  </w:style>
  <w:style w:type="character" w:customStyle="1" w:styleId="WW-Absatz-Standardschriftart">
    <w:name w:val="WW-Absatz-Standardschriftart"/>
    <w:rsid w:val="00963C35"/>
  </w:style>
  <w:style w:type="character" w:customStyle="1" w:styleId="WW-Absatz-Standardschriftart1">
    <w:name w:val="WW-Absatz-Standardschriftart1"/>
    <w:rsid w:val="00963C35"/>
  </w:style>
  <w:style w:type="character" w:customStyle="1" w:styleId="WW-Absatz-Standardschriftart11">
    <w:name w:val="WW-Absatz-Standardschriftart11"/>
    <w:rsid w:val="00963C35"/>
  </w:style>
  <w:style w:type="character" w:customStyle="1" w:styleId="WW-Absatz-Standardschriftart111">
    <w:name w:val="WW-Absatz-Standardschriftart111"/>
    <w:rsid w:val="00963C35"/>
  </w:style>
  <w:style w:type="character" w:customStyle="1" w:styleId="WW-Absatz-Standardschriftart1111">
    <w:name w:val="WW-Absatz-Standardschriftart1111"/>
    <w:rsid w:val="00963C35"/>
  </w:style>
  <w:style w:type="character" w:customStyle="1" w:styleId="WW-Absatz-Standardschriftart11111">
    <w:name w:val="WW-Absatz-Standardschriftart11111"/>
    <w:rsid w:val="00963C35"/>
  </w:style>
  <w:style w:type="character" w:customStyle="1" w:styleId="WW-Absatz-Standardschriftart111111">
    <w:name w:val="WW-Absatz-Standardschriftart111111"/>
    <w:rsid w:val="00963C35"/>
  </w:style>
  <w:style w:type="character" w:customStyle="1" w:styleId="WW-Absatz-Standardschriftart1111111">
    <w:name w:val="WW-Absatz-Standardschriftart1111111"/>
    <w:rsid w:val="00963C35"/>
  </w:style>
  <w:style w:type="character" w:customStyle="1" w:styleId="WW-Absatz-Standardschriftart11111111">
    <w:name w:val="WW-Absatz-Standardschriftart11111111"/>
    <w:rsid w:val="00963C35"/>
  </w:style>
  <w:style w:type="character" w:customStyle="1" w:styleId="WW-Absatz-Standardschriftart111111111">
    <w:name w:val="WW-Absatz-Standardschriftart111111111"/>
    <w:rsid w:val="00963C35"/>
  </w:style>
  <w:style w:type="character" w:customStyle="1" w:styleId="WW-Absatz-Standardschriftart1111111111">
    <w:name w:val="WW-Absatz-Standardschriftart1111111111"/>
    <w:rsid w:val="00963C35"/>
  </w:style>
  <w:style w:type="character" w:customStyle="1" w:styleId="WW-Absatz-Standardschriftart11111111111">
    <w:name w:val="WW-Absatz-Standardschriftart11111111111"/>
    <w:rsid w:val="00963C35"/>
  </w:style>
  <w:style w:type="character" w:customStyle="1" w:styleId="WW-Absatz-Standardschriftart111111111111">
    <w:name w:val="WW-Absatz-Standardschriftart111111111111"/>
    <w:rsid w:val="00963C35"/>
  </w:style>
  <w:style w:type="character" w:customStyle="1" w:styleId="WW-Absatz-Standardschriftart1111111111111">
    <w:name w:val="WW-Absatz-Standardschriftart1111111111111"/>
    <w:rsid w:val="00963C35"/>
  </w:style>
  <w:style w:type="character" w:customStyle="1" w:styleId="WW-Absatz-Standardschriftart11111111111111">
    <w:name w:val="WW-Absatz-Standardschriftart11111111111111"/>
    <w:rsid w:val="00963C35"/>
  </w:style>
  <w:style w:type="character" w:customStyle="1" w:styleId="WW-Absatz-Standardschriftart111111111111111">
    <w:name w:val="WW-Absatz-Standardschriftart111111111111111"/>
    <w:rsid w:val="00963C35"/>
  </w:style>
  <w:style w:type="character" w:customStyle="1" w:styleId="WW-Absatz-Standardschriftart1111111111111111">
    <w:name w:val="WW-Absatz-Standardschriftart1111111111111111"/>
    <w:rsid w:val="00963C35"/>
  </w:style>
  <w:style w:type="character" w:customStyle="1" w:styleId="WW-Absatz-Standardschriftart11111111111111111">
    <w:name w:val="WW-Absatz-Standardschriftart11111111111111111"/>
    <w:rsid w:val="00963C35"/>
  </w:style>
  <w:style w:type="character" w:customStyle="1" w:styleId="WW-Absatz-Standardschriftart111111111111111111">
    <w:name w:val="WW-Absatz-Standardschriftart111111111111111111"/>
    <w:rsid w:val="00963C35"/>
  </w:style>
  <w:style w:type="character" w:customStyle="1" w:styleId="WW-Absatz-Standardschriftart1111111111111111111">
    <w:name w:val="WW-Absatz-Standardschriftart1111111111111111111"/>
    <w:rsid w:val="00963C35"/>
  </w:style>
  <w:style w:type="character" w:customStyle="1" w:styleId="WW-Absatz-Standardschriftart11111111111111111111">
    <w:name w:val="WW-Absatz-Standardschriftart11111111111111111111"/>
    <w:rsid w:val="00963C35"/>
  </w:style>
  <w:style w:type="character" w:customStyle="1" w:styleId="WW-Absatz-Standardschriftart111111111111111111111">
    <w:name w:val="WW-Absatz-Standardschriftart111111111111111111111"/>
    <w:rsid w:val="00963C35"/>
  </w:style>
  <w:style w:type="character" w:customStyle="1" w:styleId="WW-Absatz-Standardschriftart1111111111111111111111">
    <w:name w:val="WW-Absatz-Standardschriftart1111111111111111111111"/>
    <w:rsid w:val="00963C35"/>
  </w:style>
  <w:style w:type="character" w:customStyle="1" w:styleId="WW-Absatz-Standardschriftart11111111111111111111111">
    <w:name w:val="WW-Absatz-Standardschriftart11111111111111111111111"/>
    <w:rsid w:val="00963C35"/>
  </w:style>
  <w:style w:type="character" w:customStyle="1" w:styleId="WW-Absatz-Standardschriftart111111111111111111111111">
    <w:name w:val="WW-Absatz-Standardschriftart111111111111111111111111"/>
    <w:rsid w:val="00963C35"/>
  </w:style>
  <w:style w:type="character" w:customStyle="1" w:styleId="WW-Absatz-Standardschriftart1111111111111111111111111">
    <w:name w:val="WW-Absatz-Standardschriftart1111111111111111111111111"/>
    <w:rsid w:val="00963C35"/>
  </w:style>
  <w:style w:type="character" w:customStyle="1" w:styleId="WW-Absatz-Standardschriftart11111111111111111111111111">
    <w:name w:val="WW-Absatz-Standardschriftart11111111111111111111111111"/>
    <w:rsid w:val="00963C35"/>
  </w:style>
  <w:style w:type="character" w:customStyle="1" w:styleId="WW-Absatz-Standardschriftart111111111111111111111111111">
    <w:name w:val="WW-Absatz-Standardschriftart111111111111111111111111111"/>
    <w:rsid w:val="00963C35"/>
  </w:style>
  <w:style w:type="character" w:customStyle="1" w:styleId="WW-Absatz-Standardschriftart1111111111111111111111111111">
    <w:name w:val="WW-Absatz-Standardschriftart1111111111111111111111111111"/>
    <w:rsid w:val="00963C35"/>
  </w:style>
  <w:style w:type="character" w:customStyle="1" w:styleId="WW-Absatz-Standardschriftart11111111111111111111111111111">
    <w:name w:val="WW-Absatz-Standardschriftart11111111111111111111111111111"/>
    <w:rsid w:val="00963C35"/>
  </w:style>
  <w:style w:type="character" w:customStyle="1" w:styleId="WW-Absatz-Standardschriftart111111111111111111111111111111">
    <w:name w:val="WW-Absatz-Standardschriftart111111111111111111111111111111"/>
    <w:rsid w:val="00963C35"/>
  </w:style>
  <w:style w:type="character" w:customStyle="1" w:styleId="WW-Absatz-Standardschriftart1111111111111111111111111111111">
    <w:name w:val="WW-Absatz-Standardschriftart1111111111111111111111111111111"/>
    <w:rsid w:val="00963C35"/>
  </w:style>
  <w:style w:type="character" w:customStyle="1" w:styleId="WW-Absatz-Standardschriftart11111111111111111111111111111111">
    <w:name w:val="WW-Absatz-Standardschriftart11111111111111111111111111111111"/>
    <w:rsid w:val="00963C35"/>
  </w:style>
  <w:style w:type="character" w:customStyle="1" w:styleId="WW-Absatz-Standardschriftart111111111111111111111111111111111">
    <w:name w:val="WW-Absatz-Standardschriftart111111111111111111111111111111111"/>
    <w:rsid w:val="00963C35"/>
  </w:style>
  <w:style w:type="character" w:customStyle="1" w:styleId="WW-Absatz-Standardschriftart1111111111111111111111111111111111">
    <w:name w:val="WW-Absatz-Standardschriftart1111111111111111111111111111111111"/>
    <w:rsid w:val="00963C35"/>
  </w:style>
  <w:style w:type="character" w:customStyle="1" w:styleId="WW-Absatz-Standardschriftart11111111111111111111111111111111111">
    <w:name w:val="WW-Absatz-Standardschriftart11111111111111111111111111111111111"/>
    <w:rsid w:val="00963C35"/>
  </w:style>
  <w:style w:type="character" w:customStyle="1" w:styleId="WW-Absatz-Standardschriftart111111111111111111111111111111111111">
    <w:name w:val="WW-Absatz-Standardschriftart111111111111111111111111111111111111"/>
    <w:rsid w:val="00963C35"/>
  </w:style>
  <w:style w:type="character" w:customStyle="1" w:styleId="WW-Absatz-Standardschriftart1111111111111111111111111111111111111">
    <w:name w:val="WW-Absatz-Standardschriftart1111111111111111111111111111111111111"/>
    <w:rsid w:val="00963C35"/>
  </w:style>
  <w:style w:type="character" w:customStyle="1" w:styleId="WW-Absatz-Standardschriftart11111111111111111111111111111111111111">
    <w:name w:val="WW-Absatz-Standardschriftart11111111111111111111111111111111111111"/>
    <w:rsid w:val="00963C35"/>
  </w:style>
  <w:style w:type="character" w:customStyle="1" w:styleId="WW-Absatz-Standardschriftart111111111111111111111111111111111111111">
    <w:name w:val="WW-Absatz-Standardschriftart111111111111111111111111111111111111111"/>
    <w:rsid w:val="00963C35"/>
  </w:style>
  <w:style w:type="character" w:customStyle="1" w:styleId="WW-Absatz-Standardschriftart1111111111111111111111111111111111111111">
    <w:name w:val="WW-Absatz-Standardschriftart1111111111111111111111111111111111111111"/>
    <w:rsid w:val="00963C35"/>
  </w:style>
  <w:style w:type="character" w:customStyle="1" w:styleId="WW-Absatz-Standardschriftart11111111111111111111111111111111111111111">
    <w:name w:val="WW-Absatz-Standardschriftart11111111111111111111111111111111111111111"/>
    <w:rsid w:val="00963C35"/>
  </w:style>
  <w:style w:type="character" w:customStyle="1" w:styleId="WW-Absatz-Standardschriftart111111111111111111111111111111111111111111">
    <w:name w:val="WW-Absatz-Standardschriftart111111111111111111111111111111111111111111"/>
    <w:rsid w:val="00963C35"/>
  </w:style>
  <w:style w:type="character" w:customStyle="1" w:styleId="WW-Absatz-Standardschriftart1111111111111111111111111111111111111111111">
    <w:name w:val="WW-Absatz-Standardschriftart1111111111111111111111111111111111111111111"/>
    <w:rsid w:val="00963C35"/>
  </w:style>
  <w:style w:type="character" w:customStyle="1" w:styleId="WW-Absatz-Standardschriftart11111111111111111111111111111111111111111111">
    <w:name w:val="WW-Absatz-Standardschriftart11111111111111111111111111111111111111111111"/>
    <w:rsid w:val="00963C35"/>
  </w:style>
  <w:style w:type="character" w:customStyle="1" w:styleId="WW-Absatz-Standardschriftart111111111111111111111111111111111111111111111">
    <w:name w:val="WW-Absatz-Standardschriftart111111111111111111111111111111111111111111111"/>
    <w:rsid w:val="00963C35"/>
  </w:style>
  <w:style w:type="character" w:customStyle="1" w:styleId="WW-Absatz-Standardschriftart1111111111111111111111111111111111111111111111">
    <w:name w:val="WW-Absatz-Standardschriftart1111111111111111111111111111111111111111111111"/>
    <w:rsid w:val="00963C35"/>
  </w:style>
  <w:style w:type="character" w:customStyle="1" w:styleId="WW-Absatz-Standardschriftart11111111111111111111111111111111111111111111111">
    <w:name w:val="WW-Absatz-Standardschriftart11111111111111111111111111111111111111111111111"/>
    <w:rsid w:val="00963C35"/>
  </w:style>
  <w:style w:type="character" w:customStyle="1" w:styleId="WW-Absatz-Standardschriftart111111111111111111111111111111111111111111111111">
    <w:name w:val="WW-Absatz-Standardschriftart111111111111111111111111111111111111111111111111"/>
    <w:rsid w:val="00963C35"/>
  </w:style>
  <w:style w:type="character" w:customStyle="1" w:styleId="WW-Absatz-Standardschriftart1111111111111111111111111111111111111111111111111">
    <w:name w:val="WW-Absatz-Standardschriftart1111111111111111111111111111111111111111111111111"/>
    <w:rsid w:val="00963C35"/>
  </w:style>
  <w:style w:type="character" w:customStyle="1" w:styleId="WW-Absatz-Standardschriftart11111111111111111111111111111111111111111111111111">
    <w:name w:val="WW-Absatz-Standardschriftart11111111111111111111111111111111111111111111111111"/>
    <w:rsid w:val="00963C35"/>
  </w:style>
  <w:style w:type="character" w:customStyle="1" w:styleId="WW-Absatz-Standardschriftart111111111111111111111111111111111111111111111111111">
    <w:name w:val="WW-Absatz-Standardschriftart111111111111111111111111111111111111111111111111111"/>
    <w:rsid w:val="00963C35"/>
  </w:style>
  <w:style w:type="character" w:customStyle="1" w:styleId="WW-Absatz-Standardschriftart1111111111111111111111111111111111111111111111111111">
    <w:name w:val="WW-Absatz-Standardschriftart1111111111111111111111111111111111111111111111111111"/>
    <w:rsid w:val="00963C35"/>
  </w:style>
  <w:style w:type="character" w:styleId="LineNumber">
    <w:name w:val="line number"/>
    <w:rsid w:val="00963C35"/>
  </w:style>
  <w:style w:type="character" w:customStyle="1" w:styleId="FootnoteCharacters">
    <w:name w:val="Footnote Characters"/>
    <w:rsid w:val="00963C35"/>
    <w:rPr>
      <w:rFonts w:ascii="Tms Rmn" w:hAnsi="Tms Rmn"/>
      <w:position w:val="1"/>
      <w:sz w:val="18"/>
    </w:rPr>
  </w:style>
  <w:style w:type="character" w:customStyle="1" w:styleId="StylePanatino9pt">
    <w:name w:val="Style Panatino 9 pt"/>
    <w:rsid w:val="00963C35"/>
    <w:rPr>
      <w:rFonts w:ascii="Palatino Linotype" w:hAnsi="Palatino Linotype"/>
      <w:sz w:val="18"/>
      <w:szCs w:val="18"/>
    </w:rPr>
  </w:style>
  <w:style w:type="character" w:styleId="Hyperlink">
    <w:name w:val="Hyperlink"/>
    <w:rsid w:val="00963C35"/>
    <w:rPr>
      <w:color w:val="0000FF"/>
      <w:u w:val="single"/>
    </w:rPr>
  </w:style>
  <w:style w:type="character" w:customStyle="1" w:styleId="TechNoteHeading">
    <w:name w:val="Tech Note Heading"/>
    <w:rsid w:val="00963C35"/>
    <w:rPr>
      <w:rFonts w:ascii="Palatino Linotype" w:hAnsi="Palatino Linotype"/>
      <w:b/>
      <w:bCs/>
      <w:sz w:val="36"/>
      <w:szCs w:val="36"/>
    </w:rPr>
  </w:style>
  <w:style w:type="character" w:customStyle="1" w:styleId="TechNodeLabel">
    <w:name w:val="Tech Node Label"/>
    <w:rsid w:val="00963C35"/>
    <w:rPr>
      <w:rFonts w:ascii="Palatino Linotype" w:hAnsi="Palatino Linotype"/>
      <w:b/>
      <w:bCs/>
    </w:rPr>
  </w:style>
  <w:style w:type="character" w:customStyle="1" w:styleId="CodeChar">
    <w:name w:val="Code Char"/>
    <w:rsid w:val="00963C35"/>
    <w:rPr>
      <w:rFonts w:ascii="Courier" w:hAnsi="Courier"/>
      <w:lang w:val="en-GB"/>
    </w:rPr>
  </w:style>
  <w:style w:type="character" w:customStyle="1" w:styleId="codeChar0">
    <w:name w:val="code Char"/>
    <w:rsid w:val="00963C35"/>
    <w:rPr>
      <w:rFonts w:ascii="Courier" w:hAnsi="Courier"/>
      <w:color w:val="000000"/>
      <w:sz w:val="16"/>
      <w:szCs w:val="16"/>
      <w:lang w:val="en-GB"/>
    </w:rPr>
  </w:style>
  <w:style w:type="character" w:customStyle="1" w:styleId="NumberingSymbols">
    <w:name w:val="Numbering Symbols"/>
    <w:rsid w:val="00963C35"/>
  </w:style>
  <w:style w:type="character" w:styleId="FollowedHyperlink">
    <w:name w:val="FollowedHyperlink"/>
    <w:semiHidden/>
    <w:rsid w:val="00963C35"/>
    <w:rPr>
      <w:color w:val="800000"/>
      <w:u w:val="single"/>
    </w:rPr>
  </w:style>
  <w:style w:type="paragraph" w:customStyle="1" w:styleId="Heading">
    <w:name w:val="Heading"/>
    <w:basedOn w:val="Normal"/>
    <w:next w:val="BodyText"/>
    <w:rsid w:val="00963C35"/>
    <w:pPr>
      <w:keepNext/>
      <w:spacing w:before="240" w:after="120"/>
    </w:pPr>
    <w:rPr>
      <w:rFonts w:ascii="Arial" w:eastAsia="MS Mincho" w:hAnsi="Arial" w:cs="Tahoma"/>
      <w:sz w:val="28"/>
      <w:szCs w:val="28"/>
    </w:rPr>
  </w:style>
  <w:style w:type="paragraph" w:styleId="BodyText">
    <w:name w:val="Body Text"/>
    <w:basedOn w:val="Normal"/>
    <w:link w:val="BodyTextChar"/>
    <w:semiHidden/>
    <w:rsid w:val="00963C35"/>
    <w:pPr>
      <w:spacing w:before="0" w:after="120"/>
    </w:pPr>
  </w:style>
  <w:style w:type="character" w:customStyle="1" w:styleId="BodyTextChar">
    <w:name w:val="Body Text Char"/>
    <w:basedOn w:val="DefaultParagraphFont"/>
    <w:link w:val="BodyText"/>
    <w:semiHidden/>
    <w:rsid w:val="00963C35"/>
    <w:rPr>
      <w:rFonts w:ascii="Palatino Linotype" w:eastAsia="Times New Roman" w:hAnsi="Palatino Linotype" w:cs="Times"/>
      <w:sz w:val="20"/>
      <w:szCs w:val="20"/>
      <w:lang w:val="en-GB" w:eastAsia="ar-SA"/>
    </w:rPr>
  </w:style>
  <w:style w:type="paragraph" w:styleId="List">
    <w:name w:val="List"/>
    <w:basedOn w:val="BodyText"/>
    <w:semiHidden/>
    <w:rsid w:val="00963C35"/>
    <w:rPr>
      <w:rFonts w:cs="Tahoma"/>
    </w:rPr>
  </w:style>
  <w:style w:type="paragraph" w:styleId="Caption">
    <w:name w:val="caption"/>
    <w:basedOn w:val="Normal"/>
    <w:next w:val="Normal"/>
    <w:qFormat/>
    <w:rsid w:val="00963C35"/>
    <w:rPr>
      <w:b/>
      <w:bCs/>
    </w:rPr>
  </w:style>
  <w:style w:type="paragraph" w:customStyle="1" w:styleId="Index">
    <w:name w:val="Index"/>
    <w:basedOn w:val="Normal"/>
    <w:rsid w:val="00963C35"/>
    <w:pPr>
      <w:suppressLineNumbers/>
    </w:pPr>
    <w:rPr>
      <w:rFonts w:cs="Tahoma"/>
    </w:rPr>
  </w:style>
  <w:style w:type="paragraph" w:styleId="TOC1">
    <w:name w:val="toc 1"/>
    <w:basedOn w:val="Normal"/>
    <w:next w:val="Normal"/>
    <w:uiPriority w:val="39"/>
    <w:rsid w:val="00963C35"/>
    <w:pPr>
      <w:spacing w:before="120" w:after="120"/>
    </w:pPr>
    <w:rPr>
      <w:rFonts w:ascii="Times New Roman" w:hAnsi="Times New Roman"/>
      <w:b/>
      <w:bCs/>
      <w:caps/>
    </w:rPr>
  </w:style>
  <w:style w:type="paragraph" w:styleId="TOC2">
    <w:name w:val="toc 2"/>
    <w:basedOn w:val="TOC1"/>
    <w:next w:val="Normal"/>
    <w:uiPriority w:val="39"/>
    <w:rsid w:val="00963C35"/>
    <w:pPr>
      <w:spacing w:before="0" w:after="0"/>
      <w:ind w:left="200"/>
    </w:pPr>
    <w:rPr>
      <w:b w:val="0"/>
      <w:bCs w:val="0"/>
      <w:caps w:val="0"/>
    </w:rPr>
  </w:style>
  <w:style w:type="paragraph" w:styleId="TOC3">
    <w:name w:val="toc 3"/>
    <w:basedOn w:val="TOC2"/>
    <w:next w:val="Normal"/>
    <w:uiPriority w:val="39"/>
    <w:rsid w:val="00963C35"/>
    <w:pPr>
      <w:ind w:left="400"/>
    </w:pPr>
    <w:rPr>
      <w:i/>
      <w:iCs/>
    </w:rPr>
  </w:style>
  <w:style w:type="paragraph" w:styleId="TOC4">
    <w:name w:val="toc 4"/>
    <w:basedOn w:val="TOC3"/>
    <w:next w:val="Normal"/>
    <w:semiHidden/>
    <w:rsid w:val="00963C35"/>
    <w:pPr>
      <w:ind w:left="600"/>
    </w:pPr>
    <w:rPr>
      <w:i w:val="0"/>
      <w:iCs w:val="0"/>
      <w:sz w:val="18"/>
      <w:szCs w:val="18"/>
    </w:rPr>
  </w:style>
  <w:style w:type="paragraph" w:styleId="TOC8">
    <w:name w:val="toc 8"/>
    <w:basedOn w:val="TOC4"/>
    <w:next w:val="Normal"/>
    <w:semiHidden/>
    <w:rsid w:val="00963C35"/>
    <w:pPr>
      <w:ind w:left="1400"/>
    </w:pPr>
  </w:style>
  <w:style w:type="paragraph" w:styleId="TOC7">
    <w:name w:val="toc 7"/>
    <w:basedOn w:val="TOC4"/>
    <w:next w:val="Normal"/>
    <w:semiHidden/>
    <w:rsid w:val="00963C35"/>
    <w:pPr>
      <w:ind w:left="1200"/>
    </w:pPr>
  </w:style>
  <w:style w:type="paragraph" w:styleId="TOC6">
    <w:name w:val="toc 6"/>
    <w:basedOn w:val="TOC4"/>
    <w:next w:val="Normal"/>
    <w:semiHidden/>
    <w:rsid w:val="00963C35"/>
    <w:pPr>
      <w:ind w:left="1000"/>
    </w:pPr>
  </w:style>
  <w:style w:type="paragraph" w:styleId="TOC5">
    <w:name w:val="toc 5"/>
    <w:basedOn w:val="TOC4"/>
    <w:next w:val="Normal"/>
    <w:semiHidden/>
    <w:rsid w:val="00963C35"/>
    <w:pPr>
      <w:ind w:left="800"/>
    </w:pPr>
  </w:style>
  <w:style w:type="paragraph" w:styleId="Index7">
    <w:name w:val="index 7"/>
    <w:basedOn w:val="Normal"/>
    <w:next w:val="Normal"/>
    <w:rsid w:val="00963C35"/>
    <w:pPr>
      <w:ind w:left="1698"/>
    </w:pPr>
  </w:style>
  <w:style w:type="paragraph" w:styleId="Index6">
    <w:name w:val="index 6"/>
    <w:basedOn w:val="Normal"/>
    <w:next w:val="Normal"/>
    <w:rsid w:val="00963C35"/>
    <w:pPr>
      <w:ind w:left="1415"/>
    </w:pPr>
  </w:style>
  <w:style w:type="paragraph" w:styleId="Index5">
    <w:name w:val="index 5"/>
    <w:basedOn w:val="Normal"/>
    <w:next w:val="Normal"/>
    <w:rsid w:val="00963C35"/>
    <w:pPr>
      <w:ind w:left="1132"/>
    </w:pPr>
  </w:style>
  <w:style w:type="paragraph" w:styleId="Index4">
    <w:name w:val="index 4"/>
    <w:basedOn w:val="Normal"/>
    <w:next w:val="Normal"/>
    <w:rsid w:val="00963C35"/>
    <w:pPr>
      <w:ind w:left="849"/>
    </w:pPr>
  </w:style>
  <w:style w:type="paragraph" w:styleId="Index3">
    <w:name w:val="index 3"/>
    <w:basedOn w:val="Normal"/>
    <w:next w:val="Normal"/>
    <w:semiHidden/>
    <w:rsid w:val="00963C35"/>
    <w:pPr>
      <w:ind w:left="566"/>
    </w:pPr>
  </w:style>
  <w:style w:type="paragraph" w:styleId="Index2">
    <w:name w:val="index 2"/>
    <w:basedOn w:val="Normal"/>
    <w:next w:val="Normal"/>
    <w:semiHidden/>
    <w:rsid w:val="00963C35"/>
    <w:pPr>
      <w:ind w:left="283"/>
    </w:pPr>
  </w:style>
  <w:style w:type="paragraph" w:styleId="Index1">
    <w:name w:val="index 1"/>
    <w:basedOn w:val="Normal"/>
    <w:next w:val="Normal"/>
    <w:semiHidden/>
    <w:rsid w:val="00963C35"/>
  </w:style>
  <w:style w:type="paragraph" w:styleId="IndexHeading">
    <w:name w:val="index heading"/>
    <w:basedOn w:val="Normal"/>
    <w:next w:val="Index1"/>
    <w:semiHidden/>
    <w:rsid w:val="00963C35"/>
  </w:style>
  <w:style w:type="paragraph" w:styleId="Footer">
    <w:name w:val="footer"/>
    <w:basedOn w:val="Normal"/>
    <w:link w:val="FooterChar"/>
    <w:rsid w:val="00963C35"/>
    <w:pPr>
      <w:tabs>
        <w:tab w:val="right" w:pos="-30960"/>
        <w:tab w:val="center" w:pos="30256"/>
      </w:tabs>
      <w:spacing w:before="0" w:after="0"/>
      <w:ind w:left="-720"/>
    </w:pPr>
    <w:rPr>
      <w:sz w:val="16"/>
    </w:rPr>
  </w:style>
  <w:style w:type="character" w:customStyle="1" w:styleId="FooterChar">
    <w:name w:val="Footer Char"/>
    <w:basedOn w:val="DefaultParagraphFont"/>
    <w:link w:val="Footer"/>
    <w:rsid w:val="00963C35"/>
    <w:rPr>
      <w:rFonts w:ascii="Palatino Linotype" w:eastAsia="Times New Roman" w:hAnsi="Palatino Linotype" w:cs="Times"/>
      <w:sz w:val="16"/>
      <w:szCs w:val="20"/>
      <w:lang w:val="en-GB" w:eastAsia="ar-SA"/>
    </w:rPr>
  </w:style>
  <w:style w:type="paragraph" w:styleId="Header">
    <w:name w:val="header"/>
    <w:basedOn w:val="Normal"/>
    <w:link w:val="HeaderChar"/>
    <w:rsid w:val="00963C35"/>
    <w:pPr>
      <w:tabs>
        <w:tab w:val="right" w:pos="-30960"/>
        <w:tab w:val="center" w:pos="30256"/>
      </w:tabs>
      <w:spacing w:before="0" w:after="0"/>
      <w:ind w:left="-720"/>
    </w:pPr>
    <w:rPr>
      <w:sz w:val="16"/>
    </w:rPr>
  </w:style>
  <w:style w:type="character" w:customStyle="1" w:styleId="HeaderChar">
    <w:name w:val="Header Char"/>
    <w:basedOn w:val="DefaultParagraphFont"/>
    <w:link w:val="Header"/>
    <w:rsid w:val="00963C35"/>
    <w:rPr>
      <w:rFonts w:ascii="Palatino Linotype" w:eastAsia="Times New Roman" w:hAnsi="Palatino Linotype" w:cs="Times"/>
      <w:sz w:val="16"/>
      <w:szCs w:val="20"/>
      <w:lang w:val="en-GB" w:eastAsia="ar-SA"/>
    </w:rPr>
  </w:style>
  <w:style w:type="paragraph" w:styleId="FootnoteText">
    <w:name w:val="footnote text"/>
    <w:basedOn w:val="Normal"/>
    <w:link w:val="FootnoteTextChar"/>
    <w:semiHidden/>
    <w:rsid w:val="00963C35"/>
    <w:pPr>
      <w:spacing w:after="0"/>
    </w:pPr>
    <w:rPr>
      <w:rFonts w:ascii="Tms Rmn" w:hAnsi="Tms Rmn"/>
      <w:sz w:val="18"/>
    </w:rPr>
  </w:style>
  <w:style w:type="character" w:customStyle="1" w:styleId="FootnoteTextChar">
    <w:name w:val="Footnote Text Char"/>
    <w:basedOn w:val="DefaultParagraphFont"/>
    <w:link w:val="FootnoteText"/>
    <w:semiHidden/>
    <w:rsid w:val="00963C35"/>
    <w:rPr>
      <w:rFonts w:ascii="Tms Rmn" w:eastAsia="Times New Roman" w:hAnsi="Tms Rmn" w:cs="Times"/>
      <w:sz w:val="18"/>
      <w:szCs w:val="20"/>
      <w:lang w:val="en-GB" w:eastAsia="ar-SA"/>
    </w:rPr>
  </w:style>
  <w:style w:type="paragraph" w:styleId="NormalIndent">
    <w:name w:val="Normal Indent"/>
    <w:basedOn w:val="Normal"/>
    <w:rsid w:val="00963C35"/>
    <w:pPr>
      <w:ind w:left="720"/>
    </w:pPr>
  </w:style>
  <w:style w:type="paragraph" w:customStyle="1" w:styleId="PageNumber1">
    <w:name w:val="Page Number1"/>
    <w:basedOn w:val="Normal"/>
    <w:next w:val="Normal"/>
    <w:rsid w:val="00963C35"/>
  </w:style>
  <w:style w:type="paragraph" w:customStyle="1" w:styleId="intable">
    <w:name w:val="in table"/>
    <w:basedOn w:val="Normal"/>
    <w:rsid w:val="00963C35"/>
    <w:pPr>
      <w:keepNext/>
      <w:keepLines/>
      <w:spacing w:before="60" w:after="60"/>
    </w:pPr>
    <w:rPr>
      <w:sz w:val="18"/>
    </w:rPr>
  </w:style>
  <w:style w:type="paragraph" w:customStyle="1" w:styleId="bulletpoint">
    <w:name w:val="bullet point"/>
    <w:basedOn w:val="Normal"/>
    <w:rsid w:val="00963C35"/>
    <w:pPr>
      <w:keepNext/>
      <w:keepLines/>
      <w:spacing w:before="60" w:after="60"/>
      <w:ind w:left="1080" w:right="720" w:hanging="360"/>
    </w:pPr>
  </w:style>
  <w:style w:type="paragraph" w:customStyle="1" w:styleId="reference">
    <w:name w:val="reference"/>
    <w:basedOn w:val="Normal"/>
    <w:rsid w:val="00963C35"/>
    <w:pPr>
      <w:keepLines/>
      <w:spacing w:after="120"/>
      <w:ind w:left="540" w:hanging="540"/>
    </w:pPr>
  </w:style>
  <w:style w:type="paragraph" w:customStyle="1" w:styleId="figure">
    <w:name w:val="figure"/>
    <w:basedOn w:val="Normal"/>
    <w:next w:val="Normal"/>
    <w:rsid w:val="00963C35"/>
    <w:pPr>
      <w:keepLines/>
      <w:spacing w:before="480" w:after="480"/>
      <w:ind w:left="1260" w:right="1260"/>
      <w:jc w:val="center"/>
    </w:pPr>
  </w:style>
  <w:style w:type="paragraph" w:customStyle="1" w:styleId="graphic">
    <w:name w:val="graphic"/>
    <w:basedOn w:val="Normal"/>
    <w:next w:val="figure"/>
    <w:rsid w:val="00963C35"/>
    <w:pPr>
      <w:keepNext/>
      <w:spacing w:before="480"/>
      <w:jc w:val="center"/>
    </w:pPr>
  </w:style>
  <w:style w:type="paragraph" w:customStyle="1" w:styleId="register">
    <w:name w:val="register"/>
    <w:basedOn w:val="Normal"/>
    <w:next w:val="Normal"/>
    <w:rsid w:val="00963C35"/>
    <w:pPr>
      <w:keepNext/>
      <w:keepLines/>
      <w:pBdr>
        <w:top w:val="single" w:sz="4" w:space="0" w:color="000000"/>
        <w:left w:val="single" w:sz="4" w:space="0" w:color="000000"/>
        <w:bottom w:val="single" w:sz="4" w:space="0" w:color="000000"/>
        <w:right w:val="single" w:sz="4" w:space="0" w:color="000000"/>
      </w:pBdr>
      <w:tabs>
        <w:tab w:val="left" w:pos="11340"/>
        <w:tab w:val="center" w:pos="11780"/>
        <w:tab w:val="left" w:pos="12240"/>
        <w:tab w:val="center" w:pos="12680"/>
        <w:tab w:val="left" w:pos="13140"/>
        <w:tab w:val="center" w:pos="13580"/>
        <w:tab w:val="left" w:pos="14040"/>
        <w:tab w:val="center" w:pos="14480"/>
        <w:tab w:val="left" w:pos="14940"/>
        <w:tab w:val="center" w:pos="15380"/>
        <w:tab w:val="left" w:pos="15840"/>
        <w:tab w:val="center" w:pos="16280"/>
        <w:tab w:val="left" w:pos="16740"/>
        <w:tab w:val="center" w:pos="17180"/>
        <w:tab w:val="left" w:pos="17640"/>
        <w:tab w:val="center" w:pos="18080"/>
      </w:tabs>
      <w:spacing w:before="0" w:after="0"/>
      <w:ind w:left="180"/>
    </w:pPr>
    <w:rPr>
      <w:rFonts w:ascii="Helv" w:hAnsi="Helv"/>
      <w:sz w:val="18"/>
    </w:rPr>
  </w:style>
  <w:style w:type="paragraph" w:customStyle="1" w:styleId="BOM">
    <w:name w:val="BOM"/>
    <w:basedOn w:val="Normal"/>
    <w:rsid w:val="00963C35"/>
    <w:pPr>
      <w:spacing w:before="0" w:after="0"/>
      <w:ind w:left="-1080" w:right="-1440"/>
    </w:pPr>
    <w:rPr>
      <w:rFonts w:ascii="Courier" w:hAnsi="Courier"/>
      <w:sz w:val="18"/>
    </w:rPr>
  </w:style>
  <w:style w:type="paragraph" w:customStyle="1" w:styleId="pretable">
    <w:name w:val="pretable"/>
    <w:basedOn w:val="Normal"/>
    <w:rsid w:val="00963C35"/>
    <w:pPr>
      <w:keepNext/>
      <w:spacing w:after="360"/>
    </w:pPr>
  </w:style>
  <w:style w:type="paragraph" w:customStyle="1" w:styleId="Action">
    <w:name w:val="Action"/>
    <w:basedOn w:val="Normal"/>
    <w:next w:val="Normal"/>
    <w:rsid w:val="00963C35"/>
    <w:pPr>
      <w:ind w:right="-720"/>
      <w:jc w:val="right"/>
    </w:pPr>
    <w:rPr>
      <w:b/>
    </w:rPr>
  </w:style>
  <w:style w:type="paragraph" w:customStyle="1" w:styleId="Code">
    <w:name w:val="Code"/>
    <w:basedOn w:val="Normal"/>
    <w:rsid w:val="00963C35"/>
    <w:pPr>
      <w:ind w:left="720"/>
    </w:pPr>
    <w:rPr>
      <w:rFonts w:ascii="Courier" w:hAnsi="Courier"/>
    </w:rPr>
  </w:style>
  <w:style w:type="paragraph" w:styleId="TOC9">
    <w:name w:val="toc 9"/>
    <w:basedOn w:val="Normal"/>
    <w:next w:val="Normal"/>
    <w:semiHidden/>
    <w:rsid w:val="00963C35"/>
    <w:pPr>
      <w:spacing w:before="0" w:after="0"/>
      <w:ind w:left="1600"/>
    </w:pPr>
    <w:rPr>
      <w:rFonts w:ascii="Times New Roman" w:hAnsi="Times New Roman"/>
      <w:sz w:val="18"/>
      <w:szCs w:val="18"/>
    </w:rPr>
  </w:style>
  <w:style w:type="paragraph" w:customStyle="1" w:styleId="Appendix">
    <w:name w:val="Appendix"/>
    <w:basedOn w:val="Heading1"/>
    <w:next w:val="Normal"/>
    <w:rsid w:val="00963C35"/>
    <w:pPr>
      <w:numPr>
        <w:numId w:val="0"/>
      </w:numPr>
    </w:pPr>
  </w:style>
  <w:style w:type="paragraph" w:styleId="BalloonText">
    <w:name w:val="Balloon Text"/>
    <w:basedOn w:val="Normal"/>
    <w:link w:val="BalloonTextChar"/>
    <w:rsid w:val="00963C35"/>
    <w:rPr>
      <w:rFonts w:ascii="Tahoma" w:hAnsi="Tahoma" w:cs="Tahoma"/>
      <w:sz w:val="16"/>
      <w:szCs w:val="16"/>
    </w:rPr>
  </w:style>
  <w:style w:type="character" w:customStyle="1" w:styleId="BalloonTextChar">
    <w:name w:val="Balloon Text Char"/>
    <w:basedOn w:val="DefaultParagraphFont"/>
    <w:link w:val="BalloonText"/>
    <w:rsid w:val="00963C35"/>
    <w:rPr>
      <w:rFonts w:ascii="Tahoma" w:eastAsia="Times New Roman" w:hAnsi="Tahoma" w:cs="Tahoma"/>
      <w:sz w:val="16"/>
      <w:szCs w:val="16"/>
      <w:lang w:val="en-GB" w:eastAsia="ar-SA"/>
    </w:rPr>
  </w:style>
  <w:style w:type="paragraph" w:customStyle="1" w:styleId="code0">
    <w:name w:val="code"/>
    <w:basedOn w:val="Code"/>
    <w:qFormat/>
    <w:rsid w:val="00963C35"/>
    <w:pPr>
      <w:spacing w:before="0" w:after="0"/>
    </w:pPr>
    <w:rPr>
      <w:color w:val="000000"/>
      <w:sz w:val="16"/>
      <w:szCs w:val="16"/>
      <w:lang w:val="en-US"/>
    </w:rPr>
  </w:style>
  <w:style w:type="paragraph" w:customStyle="1" w:styleId="TableContents">
    <w:name w:val="Table Contents"/>
    <w:basedOn w:val="Normal"/>
    <w:rsid w:val="00963C35"/>
    <w:pPr>
      <w:suppressLineNumbers/>
    </w:pPr>
  </w:style>
  <w:style w:type="paragraph" w:customStyle="1" w:styleId="TableHeading">
    <w:name w:val="Table Heading"/>
    <w:basedOn w:val="TableContents"/>
    <w:rsid w:val="00963C35"/>
    <w:pPr>
      <w:jc w:val="center"/>
    </w:pPr>
    <w:rPr>
      <w:b/>
      <w:bCs/>
    </w:rPr>
  </w:style>
  <w:style w:type="paragraph" w:customStyle="1" w:styleId="Contents10">
    <w:name w:val="Contents 10"/>
    <w:basedOn w:val="Index"/>
    <w:rsid w:val="00963C35"/>
    <w:pPr>
      <w:tabs>
        <w:tab w:val="right" w:leader="dot" w:pos="16103"/>
      </w:tabs>
      <w:ind w:left="2547"/>
    </w:pPr>
  </w:style>
  <w:style w:type="paragraph" w:customStyle="1" w:styleId="Framecontents">
    <w:name w:val="Frame contents"/>
    <w:basedOn w:val="BodyText"/>
    <w:rsid w:val="00963C35"/>
  </w:style>
  <w:style w:type="paragraph" w:customStyle="1" w:styleId="XML">
    <w:name w:val="XML"/>
    <w:basedOn w:val="Normal"/>
    <w:rsid w:val="00963C35"/>
    <w:pPr>
      <w:widowControl w:val="0"/>
      <w:spacing w:before="0" w:after="0"/>
      <w:ind w:left="720"/>
      <w:textAlignment w:val="auto"/>
    </w:pPr>
    <w:rPr>
      <w:rFonts w:ascii="Courier" w:hAnsi="Courier" w:cs="Courier New"/>
      <w:kern w:val="1"/>
      <w:sz w:val="16"/>
      <w:szCs w:val="16"/>
      <w:lang w:val="en-US"/>
    </w:rPr>
  </w:style>
  <w:style w:type="paragraph" w:styleId="BodyTextIndent">
    <w:name w:val="Body Text Indent"/>
    <w:basedOn w:val="BodyText"/>
    <w:link w:val="BodyTextIndentChar"/>
    <w:semiHidden/>
    <w:rsid w:val="00963C35"/>
    <w:pPr>
      <w:ind w:left="283"/>
    </w:pPr>
  </w:style>
  <w:style w:type="character" w:customStyle="1" w:styleId="BodyTextIndentChar">
    <w:name w:val="Body Text Indent Char"/>
    <w:basedOn w:val="DefaultParagraphFont"/>
    <w:link w:val="BodyTextIndent"/>
    <w:semiHidden/>
    <w:rsid w:val="00963C35"/>
    <w:rPr>
      <w:rFonts w:ascii="Palatino Linotype" w:eastAsia="Times New Roman" w:hAnsi="Palatino Linotype" w:cs="Times"/>
      <w:sz w:val="20"/>
      <w:szCs w:val="20"/>
      <w:lang w:val="en-GB" w:eastAsia="ar-SA"/>
    </w:rPr>
  </w:style>
  <w:style w:type="paragraph" w:customStyle="1" w:styleId="Heading10">
    <w:name w:val="Heading 10"/>
    <w:basedOn w:val="Heading"/>
    <w:next w:val="BodyText"/>
    <w:rsid w:val="00963C35"/>
    <w:pPr>
      <w:numPr>
        <w:numId w:val="2"/>
      </w:numPr>
    </w:pPr>
    <w:rPr>
      <w:b/>
      <w:bCs/>
      <w:sz w:val="21"/>
      <w:szCs w:val="21"/>
    </w:rPr>
  </w:style>
  <w:style w:type="paragraph" w:styleId="ListParagraph">
    <w:name w:val="List Paragraph"/>
    <w:basedOn w:val="Normal"/>
    <w:uiPriority w:val="34"/>
    <w:qFormat/>
    <w:rsid w:val="00963C35"/>
    <w:pPr>
      <w:ind w:left="720"/>
      <w:contextualSpacing/>
    </w:pPr>
  </w:style>
  <w:style w:type="paragraph" w:customStyle="1" w:styleId="Bullet2">
    <w:name w:val="Bullet 2"/>
    <w:autoRedefine/>
    <w:qFormat/>
    <w:rsid w:val="00963C35"/>
    <w:pPr>
      <w:numPr>
        <w:numId w:val="9"/>
      </w:numPr>
      <w:spacing w:before="60" w:after="60" w:line="240" w:lineRule="auto"/>
      <w:ind w:left="648"/>
    </w:pPr>
    <w:rPr>
      <w:rFonts w:ascii="Tahoma" w:eastAsia="Times New Roman" w:hAnsi="Tahoma" w:cs="Tahoma"/>
      <w:snapToGrid w:val="0"/>
      <w:sz w:val="20"/>
      <w:szCs w:val="20"/>
    </w:rPr>
  </w:style>
  <w:style w:type="table" w:styleId="TableGrid">
    <w:name w:val="Table Grid"/>
    <w:basedOn w:val="TableNormal"/>
    <w:rsid w:val="00963C3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SubtleEmphasis">
    <w:name w:val="Subtle Emphasis"/>
    <w:uiPriority w:val="19"/>
    <w:qFormat/>
    <w:rsid w:val="00963C35"/>
    <w:rPr>
      <w:i/>
      <w:iCs/>
      <w:color w:val="808080"/>
    </w:rPr>
  </w:style>
  <w:style w:type="character" w:styleId="FootnoteReference">
    <w:name w:val="footnote reference"/>
    <w:semiHidden/>
    <w:rsid w:val="00963C35"/>
    <w:rPr>
      <w:rFonts w:ascii="Tms Rmn" w:hAnsi="Tms Rmn"/>
      <w:position w:val="6"/>
      <w:sz w:val="18"/>
    </w:rPr>
  </w:style>
  <w:style w:type="character" w:customStyle="1" w:styleId="TabletextChar">
    <w:name w:val="Tabletext Char"/>
    <w:link w:val="Tabletext"/>
    <w:rsid w:val="00963C35"/>
    <w:rPr>
      <w:rFonts w:ascii="Tahoma" w:hAnsi="Tahoma" w:cs="Tahoma"/>
      <w:snapToGrid w:val="0"/>
      <w:szCs w:val="16"/>
    </w:rPr>
  </w:style>
  <w:style w:type="paragraph" w:customStyle="1" w:styleId="Tabletext">
    <w:name w:val="Tabletext"/>
    <w:basedOn w:val="Normal"/>
    <w:link w:val="TabletextChar"/>
    <w:autoRedefine/>
    <w:rsid w:val="00963C35"/>
    <w:pPr>
      <w:suppressAutoHyphens w:val="0"/>
      <w:overflowPunct/>
      <w:autoSpaceDE/>
      <w:spacing w:before="40" w:after="40"/>
      <w:textAlignment w:val="auto"/>
    </w:pPr>
    <w:rPr>
      <w:rFonts w:ascii="Tahoma" w:eastAsiaTheme="minorHAnsi" w:hAnsi="Tahoma" w:cs="Tahoma"/>
      <w:snapToGrid w:val="0"/>
      <w:sz w:val="22"/>
      <w:szCs w:val="16"/>
      <w:lang w:val="en-US" w:eastAsia="en-US"/>
    </w:rPr>
  </w:style>
  <w:style w:type="paragraph" w:styleId="IntenseQuote">
    <w:name w:val="Intense Quote"/>
    <w:basedOn w:val="Normal"/>
    <w:next w:val="Normal"/>
    <w:link w:val="IntenseQuoteChar"/>
    <w:uiPriority w:val="30"/>
    <w:qFormat/>
    <w:rsid w:val="00963C35"/>
    <w:pPr>
      <w:pBdr>
        <w:bottom w:val="single" w:sz="4" w:space="4" w:color="4F81BD"/>
      </w:pBdr>
      <w:suppressAutoHyphens w:val="0"/>
      <w:autoSpaceDN w:val="0"/>
      <w:adjustRightInd w:val="0"/>
      <w:spacing w:before="200" w:after="280"/>
      <w:ind w:left="936" w:right="936"/>
    </w:pPr>
    <w:rPr>
      <w:rFonts w:cs="Times New Roman"/>
      <w:b/>
      <w:bCs/>
      <w:i/>
      <w:iCs/>
      <w:color w:val="4F81BD"/>
      <w:lang w:eastAsia="en-US"/>
    </w:rPr>
  </w:style>
  <w:style w:type="character" w:customStyle="1" w:styleId="IntenseQuoteChar">
    <w:name w:val="Intense Quote Char"/>
    <w:basedOn w:val="DefaultParagraphFont"/>
    <w:link w:val="IntenseQuote"/>
    <w:uiPriority w:val="30"/>
    <w:rsid w:val="00963C35"/>
    <w:rPr>
      <w:rFonts w:ascii="Palatino Linotype" w:eastAsia="Times New Roman" w:hAnsi="Palatino Linotype" w:cs="Times New Roman"/>
      <w:b/>
      <w:bCs/>
      <w:i/>
      <w:iCs/>
      <w:color w:val="4F81BD"/>
      <w:sz w:val="20"/>
      <w:szCs w:val="20"/>
      <w:lang w:val="en-GB"/>
    </w:rPr>
  </w:style>
  <w:style w:type="paragraph" w:customStyle="1" w:styleId="Tableheader">
    <w:name w:val="Tableheader"/>
    <w:link w:val="TableheaderChar"/>
    <w:rsid w:val="00963C35"/>
    <w:pPr>
      <w:spacing w:before="40" w:after="40" w:line="240" w:lineRule="auto"/>
    </w:pPr>
    <w:rPr>
      <w:rFonts w:ascii="Tahoma" w:eastAsia="Times New Roman" w:hAnsi="Tahoma" w:cs="Tahoma"/>
      <w:b/>
      <w:snapToGrid w:val="0"/>
      <w:sz w:val="20"/>
      <w:szCs w:val="16"/>
    </w:rPr>
  </w:style>
  <w:style w:type="character" w:customStyle="1" w:styleId="TableheaderChar">
    <w:name w:val="Tableheader Char"/>
    <w:link w:val="Tableheader"/>
    <w:rsid w:val="00963C35"/>
    <w:rPr>
      <w:rFonts w:ascii="Tahoma" w:eastAsia="Times New Roman" w:hAnsi="Tahoma" w:cs="Tahoma"/>
      <w:b/>
      <w:snapToGrid w:val="0"/>
      <w:sz w:val="20"/>
      <w:szCs w:val="16"/>
    </w:rPr>
  </w:style>
  <w:style w:type="character" w:styleId="HTMLCode">
    <w:name w:val="HTML Code"/>
    <w:basedOn w:val="DefaultParagraphFont"/>
    <w:uiPriority w:val="99"/>
    <w:semiHidden/>
    <w:unhideWhenUsed/>
    <w:rsid w:val="00B01A4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49DB"/>
    <w:rPr>
      <w:sz w:val="16"/>
      <w:szCs w:val="16"/>
    </w:rPr>
  </w:style>
  <w:style w:type="paragraph" w:styleId="CommentText">
    <w:name w:val="annotation text"/>
    <w:basedOn w:val="Normal"/>
    <w:link w:val="CommentTextChar"/>
    <w:uiPriority w:val="99"/>
    <w:semiHidden/>
    <w:unhideWhenUsed/>
    <w:rsid w:val="002849DB"/>
  </w:style>
  <w:style w:type="character" w:customStyle="1" w:styleId="CommentTextChar">
    <w:name w:val="Comment Text Char"/>
    <w:basedOn w:val="DefaultParagraphFont"/>
    <w:link w:val="CommentText"/>
    <w:uiPriority w:val="99"/>
    <w:semiHidden/>
    <w:rsid w:val="002849DB"/>
    <w:rPr>
      <w:rFonts w:ascii="Palatino Linotype" w:eastAsia="Times New Roman" w:hAnsi="Palatino Linotype" w:cs="Times"/>
      <w:sz w:val="20"/>
      <w:szCs w:val="20"/>
      <w:lang w:val="en-GB" w:eastAsia="ar-SA"/>
    </w:rPr>
  </w:style>
  <w:style w:type="paragraph" w:styleId="CommentSubject">
    <w:name w:val="annotation subject"/>
    <w:basedOn w:val="CommentText"/>
    <w:next w:val="CommentText"/>
    <w:link w:val="CommentSubjectChar"/>
    <w:uiPriority w:val="99"/>
    <w:semiHidden/>
    <w:unhideWhenUsed/>
    <w:rsid w:val="002849DB"/>
    <w:rPr>
      <w:b/>
      <w:bCs/>
    </w:rPr>
  </w:style>
  <w:style w:type="character" w:customStyle="1" w:styleId="CommentSubjectChar">
    <w:name w:val="Comment Subject Char"/>
    <w:basedOn w:val="CommentTextChar"/>
    <w:link w:val="CommentSubject"/>
    <w:uiPriority w:val="99"/>
    <w:semiHidden/>
    <w:rsid w:val="002849DB"/>
    <w:rPr>
      <w:rFonts w:ascii="Palatino Linotype" w:eastAsia="Times New Roman" w:hAnsi="Palatino Linotype" w:cs="Times"/>
      <w:b/>
      <w:bCs/>
      <w:sz w:val="20"/>
      <w:szCs w:val="20"/>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lin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9F1"/>
    <w:pPr>
      <w:suppressAutoHyphens/>
      <w:overflowPunct w:val="0"/>
      <w:autoSpaceDE w:val="0"/>
      <w:spacing w:before="100" w:after="100" w:line="240" w:lineRule="auto"/>
      <w:jc w:val="both"/>
      <w:textAlignment w:val="baseline"/>
    </w:pPr>
    <w:rPr>
      <w:rFonts w:ascii="Palatino Linotype" w:eastAsia="Times New Roman" w:hAnsi="Palatino Linotype" w:cs="Times"/>
      <w:sz w:val="24"/>
      <w:szCs w:val="20"/>
      <w:lang w:val="en-GB" w:eastAsia="ar-SA"/>
    </w:rPr>
  </w:style>
  <w:style w:type="paragraph" w:styleId="Heading1">
    <w:name w:val="heading 1"/>
    <w:basedOn w:val="Normal"/>
    <w:next w:val="Normal"/>
    <w:link w:val="Heading1Char"/>
    <w:qFormat/>
    <w:rsid w:val="00963C35"/>
    <w:pPr>
      <w:keepNext/>
      <w:keepLines/>
      <w:numPr>
        <w:numId w:val="18"/>
      </w:numPr>
      <w:spacing w:before="0" w:after="280"/>
      <w:outlineLvl w:val="0"/>
    </w:pPr>
    <w:rPr>
      <w:b/>
      <w:caps/>
      <w:sz w:val="28"/>
      <w:szCs w:val="28"/>
    </w:rPr>
  </w:style>
  <w:style w:type="paragraph" w:styleId="Heading2">
    <w:name w:val="heading 2"/>
    <w:basedOn w:val="Heading1"/>
    <w:next w:val="Normal"/>
    <w:link w:val="Heading2Char"/>
    <w:qFormat/>
    <w:rsid w:val="00963C35"/>
    <w:pPr>
      <w:numPr>
        <w:ilvl w:val="1"/>
      </w:numPr>
      <w:spacing w:before="240" w:after="100"/>
      <w:outlineLvl w:val="1"/>
    </w:pPr>
    <w:rPr>
      <w:caps w:val="0"/>
      <w:sz w:val="24"/>
    </w:rPr>
  </w:style>
  <w:style w:type="paragraph" w:styleId="Heading3">
    <w:name w:val="heading 3"/>
    <w:basedOn w:val="Heading2"/>
    <w:next w:val="Normal"/>
    <w:link w:val="Heading3Char"/>
    <w:qFormat/>
    <w:rsid w:val="00963C35"/>
    <w:pPr>
      <w:numPr>
        <w:ilvl w:val="2"/>
      </w:numPr>
      <w:outlineLvl w:val="2"/>
    </w:pPr>
    <w:rPr>
      <w:sz w:val="20"/>
    </w:rPr>
  </w:style>
  <w:style w:type="paragraph" w:styleId="Heading4">
    <w:name w:val="heading 4"/>
    <w:basedOn w:val="Heading3"/>
    <w:next w:val="Normal"/>
    <w:link w:val="Heading4Char"/>
    <w:qFormat/>
    <w:rsid w:val="00963C35"/>
    <w:pPr>
      <w:numPr>
        <w:ilvl w:val="3"/>
      </w:numPr>
      <w:outlineLvl w:val="3"/>
    </w:pPr>
  </w:style>
  <w:style w:type="paragraph" w:styleId="Heading5">
    <w:name w:val="heading 5"/>
    <w:basedOn w:val="Heading4"/>
    <w:next w:val="Normal"/>
    <w:link w:val="Heading5Char"/>
    <w:qFormat/>
    <w:rsid w:val="00963C35"/>
    <w:pPr>
      <w:numPr>
        <w:ilvl w:val="4"/>
      </w:numPr>
      <w:outlineLvl w:val="4"/>
    </w:pPr>
  </w:style>
  <w:style w:type="paragraph" w:styleId="Heading6">
    <w:name w:val="heading 6"/>
    <w:basedOn w:val="Heading4"/>
    <w:next w:val="Normal"/>
    <w:link w:val="Heading6Char"/>
    <w:qFormat/>
    <w:rsid w:val="00963C35"/>
    <w:pPr>
      <w:numPr>
        <w:ilvl w:val="5"/>
      </w:numPr>
      <w:outlineLvl w:val="5"/>
    </w:pPr>
  </w:style>
  <w:style w:type="paragraph" w:styleId="Heading7">
    <w:name w:val="heading 7"/>
    <w:basedOn w:val="Heading4"/>
    <w:next w:val="Normal"/>
    <w:link w:val="Heading7Char"/>
    <w:qFormat/>
    <w:rsid w:val="00963C35"/>
    <w:pPr>
      <w:numPr>
        <w:ilvl w:val="6"/>
      </w:numPr>
      <w:outlineLvl w:val="6"/>
    </w:pPr>
  </w:style>
  <w:style w:type="paragraph" w:styleId="Heading8">
    <w:name w:val="heading 8"/>
    <w:basedOn w:val="Heading4"/>
    <w:next w:val="Normal"/>
    <w:link w:val="Heading8Char"/>
    <w:qFormat/>
    <w:rsid w:val="00963C35"/>
    <w:pPr>
      <w:numPr>
        <w:ilvl w:val="7"/>
      </w:numPr>
      <w:outlineLvl w:val="7"/>
    </w:pPr>
  </w:style>
  <w:style w:type="paragraph" w:styleId="Heading9">
    <w:name w:val="heading 9"/>
    <w:basedOn w:val="Heading4"/>
    <w:next w:val="Normal"/>
    <w:link w:val="Heading9Char"/>
    <w:qFormat/>
    <w:rsid w:val="00963C3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963C35"/>
    <w:rPr>
      <w:rFonts w:ascii="Palatino Linotype" w:eastAsia="Times New Roman" w:hAnsi="Palatino Linotype" w:cs="Times"/>
      <w:b/>
      <w:caps/>
      <w:sz w:val="28"/>
      <w:szCs w:val="28"/>
      <w:lang w:val="en-GB" w:eastAsia="ar-SA"/>
    </w:rPr>
  </w:style>
  <w:style w:type="character" w:customStyle="1" w:styleId="Heading2Char">
    <w:name w:val="Heading 2 Char"/>
    <w:basedOn w:val="DefaultParagraphFont"/>
    <w:link w:val="Heading2"/>
    <w:rsid w:val="00963C35"/>
    <w:rPr>
      <w:rFonts w:ascii="Palatino Linotype" w:eastAsia="Times New Roman" w:hAnsi="Palatino Linotype" w:cs="Times"/>
      <w:b/>
      <w:sz w:val="24"/>
      <w:szCs w:val="28"/>
      <w:lang w:val="en-GB" w:eastAsia="ar-SA"/>
    </w:rPr>
  </w:style>
  <w:style w:type="character" w:customStyle="1" w:styleId="Heading3Char">
    <w:name w:val="Heading 3 Char"/>
    <w:basedOn w:val="DefaultParagraphFont"/>
    <w:link w:val="Heading3"/>
    <w:rsid w:val="00963C35"/>
    <w:rPr>
      <w:rFonts w:ascii="Palatino Linotype" w:eastAsia="Times New Roman" w:hAnsi="Palatino Linotype" w:cs="Times"/>
      <w:b/>
      <w:sz w:val="20"/>
      <w:szCs w:val="28"/>
      <w:lang w:val="en-GB" w:eastAsia="ar-SA"/>
    </w:rPr>
  </w:style>
  <w:style w:type="character" w:customStyle="1" w:styleId="Heading4Char">
    <w:name w:val="Heading 4 Char"/>
    <w:basedOn w:val="DefaultParagraphFont"/>
    <w:link w:val="Heading4"/>
    <w:rsid w:val="00963C35"/>
    <w:rPr>
      <w:rFonts w:ascii="Palatino Linotype" w:eastAsia="Times New Roman" w:hAnsi="Palatino Linotype" w:cs="Times"/>
      <w:b/>
      <w:sz w:val="20"/>
      <w:szCs w:val="28"/>
      <w:lang w:val="en-GB" w:eastAsia="ar-SA"/>
    </w:rPr>
  </w:style>
  <w:style w:type="character" w:customStyle="1" w:styleId="Heading5Char">
    <w:name w:val="Heading 5 Char"/>
    <w:basedOn w:val="DefaultParagraphFont"/>
    <w:link w:val="Heading5"/>
    <w:rsid w:val="00963C35"/>
    <w:rPr>
      <w:rFonts w:ascii="Palatino Linotype" w:eastAsia="Times New Roman" w:hAnsi="Palatino Linotype" w:cs="Times"/>
      <w:b/>
      <w:sz w:val="20"/>
      <w:szCs w:val="28"/>
      <w:lang w:val="en-GB" w:eastAsia="ar-SA"/>
    </w:rPr>
  </w:style>
  <w:style w:type="character" w:customStyle="1" w:styleId="Heading6Char">
    <w:name w:val="Heading 6 Char"/>
    <w:basedOn w:val="DefaultParagraphFont"/>
    <w:link w:val="Heading6"/>
    <w:rsid w:val="00963C35"/>
    <w:rPr>
      <w:rFonts w:ascii="Palatino Linotype" w:eastAsia="Times New Roman" w:hAnsi="Palatino Linotype" w:cs="Times"/>
      <w:b/>
      <w:sz w:val="20"/>
      <w:szCs w:val="28"/>
      <w:lang w:val="en-GB" w:eastAsia="ar-SA"/>
    </w:rPr>
  </w:style>
  <w:style w:type="character" w:customStyle="1" w:styleId="Heading7Char">
    <w:name w:val="Heading 7 Char"/>
    <w:basedOn w:val="DefaultParagraphFont"/>
    <w:link w:val="Heading7"/>
    <w:rsid w:val="00963C35"/>
    <w:rPr>
      <w:rFonts w:ascii="Palatino Linotype" w:eastAsia="Times New Roman" w:hAnsi="Palatino Linotype" w:cs="Times"/>
      <w:b/>
      <w:sz w:val="20"/>
      <w:szCs w:val="28"/>
      <w:lang w:val="en-GB" w:eastAsia="ar-SA"/>
    </w:rPr>
  </w:style>
  <w:style w:type="character" w:customStyle="1" w:styleId="Heading8Char">
    <w:name w:val="Heading 8 Char"/>
    <w:basedOn w:val="DefaultParagraphFont"/>
    <w:link w:val="Heading8"/>
    <w:rsid w:val="00963C35"/>
    <w:rPr>
      <w:rFonts w:ascii="Palatino Linotype" w:eastAsia="Times New Roman" w:hAnsi="Palatino Linotype" w:cs="Times"/>
      <w:b/>
      <w:sz w:val="20"/>
      <w:szCs w:val="28"/>
      <w:lang w:val="en-GB" w:eastAsia="ar-SA"/>
    </w:rPr>
  </w:style>
  <w:style w:type="character" w:customStyle="1" w:styleId="Heading9Char">
    <w:name w:val="Heading 9 Char"/>
    <w:basedOn w:val="DefaultParagraphFont"/>
    <w:link w:val="Heading9"/>
    <w:rsid w:val="00963C35"/>
    <w:rPr>
      <w:rFonts w:ascii="Palatino Linotype" w:eastAsia="Times New Roman" w:hAnsi="Palatino Linotype" w:cs="Times"/>
      <w:b/>
      <w:sz w:val="20"/>
      <w:szCs w:val="28"/>
      <w:lang w:val="en-GB" w:eastAsia="ar-SA"/>
    </w:rPr>
  </w:style>
  <w:style w:type="character" w:customStyle="1" w:styleId="Absatz-Standardschriftart">
    <w:name w:val="Absatz-Standardschriftart"/>
    <w:rsid w:val="00963C35"/>
  </w:style>
  <w:style w:type="character" w:customStyle="1" w:styleId="WW-Absatz-Standardschriftart">
    <w:name w:val="WW-Absatz-Standardschriftart"/>
    <w:rsid w:val="00963C35"/>
  </w:style>
  <w:style w:type="character" w:customStyle="1" w:styleId="WW-Absatz-Standardschriftart1">
    <w:name w:val="WW-Absatz-Standardschriftart1"/>
    <w:rsid w:val="00963C35"/>
  </w:style>
  <w:style w:type="character" w:customStyle="1" w:styleId="WW-Absatz-Standardschriftart11">
    <w:name w:val="WW-Absatz-Standardschriftart11"/>
    <w:rsid w:val="00963C35"/>
  </w:style>
  <w:style w:type="character" w:customStyle="1" w:styleId="WW-Absatz-Standardschriftart111">
    <w:name w:val="WW-Absatz-Standardschriftart111"/>
    <w:rsid w:val="00963C35"/>
  </w:style>
  <w:style w:type="character" w:customStyle="1" w:styleId="WW-Absatz-Standardschriftart1111">
    <w:name w:val="WW-Absatz-Standardschriftart1111"/>
    <w:rsid w:val="00963C35"/>
  </w:style>
  <w:style w:type="character" w:customStyle="1" w:styleId="WW-Absatz-Standardschriftart11111">
    <w:name w:val="WW-Absatz-Standardschriftart11111"/>
    <w:rsid w:val="00963C35"/>
  </w:style>
  <w:style w:type="character" w:customStyle="1" w:styleId="WW-Absatz-Standardschriftart111111">
    <w:name w:val="WW-Absatz-Standardschriftart111111"/>
    <w:rsid w:val="00963C35"/>
  </w:style>
  <w:style w:type="character" w:customStyle="1" w:styleId="WW-Absatz-Standardschriftart1111111">
    <w:name w:val="WW-Absatz-Standardschriftart1111111"/>
    <w:rsid w:val="00963C35"/>
  </w:style>
  <w:style w:type="character" w:customStyle="1" w:styleId="WW-Absatz-Standardschriftart11111111">
    <w:name w:val="WW-Absatz-Standardschriftart11111111"/>
    <w:rsid w:val="00963C35"/>
  </w:style>
  <w:style w:type="character" w:customStyle="1" w:styleId="WW-Absatz-Standardschriftart111111111">
    <w:name w:val="WW-Absatz-Standardschriftart111111111"/>
    <w:rsid w:val="00963C35"/>
  </w:style>
  <w:style w:type="character" w:customStyle="1" w:styleId="WW-Absatz-Standardschriftart1111111111">
    <w:name w:val="WW-Absatz-Standardschriftart1111111111"/>
    <w:rsid w:val="00963C35"/>
  </w:style>
  <w:style w:type="character" w:customStyle="1" w:styleId="WW-Absatz-Standardschriftart11111111111">
    <w:name w:val="WW-Absatz-Standardschriftart11111111111"/>
    <w:rsid w:val="00963C35"/>
  </w:style>
  <w:style w:type="character" w:customStyle="1" w:styleId="WW-Absatz-Standardschriftart111111111111">
    <w:name w:val="WW-Absatz-Standardschriftart111111111111"/>
    <w:rsid w:val="00963C35"/>
  </w:style>
  <w:style w:type="character" w:customStyle="1" w:styleId="WW-Absatz-Standardschriftart1111111111111">
    <w:name w:val="WW-Absatz-Standardschriftart1111111111111"/>
    <w:rsid w:val="00963C35"/>
  </w:style>
  <w:style w:type="character" w:customStyle="1" w:styleId="WW-Absatz-Standardschriftart11111111111111">
    <w:name w:val="WW-Absatz-Standardschriftart11111111111111"/>
    <w:rsid w:val="00963C35"/>
  </w:style>
  <w:style w:type="character" w:customStyle="1" w:styleId="WW-Absatz-Standardschriftart111111111111111">
    <w:name w:val="WW-Absatz-Standardschriftart111111111111111"/>
    <w:rsid w:val="00963C35"/>
  </w:style>
  <w:style w:type="character" w:customStyle="1" w:styleId="WW-Absatz-Standardschriftart1111111111111111">
    <w:name w:val="WW-Absatz-Standardschriftart1111111111111111"/>
    <w:rsid w:val="00963C35"/>
  </w:style>
  <w:style w:type="character" w:customStyle="1" w:styleId="WW-Absatz-Standardschriftart11111111111111111">
    <w:name w:val="WW-Absatz-Standardschriftart11111111111111111"/>
    <w:rsid w:val="00963C35"/>
  </w:style>
  <w:style w:type="character" w:customStyle="1" w:styleId="WW-Absatz-Standardschriftart111111111111111111">
    <w:name w:val="WW-Absatz-Standardschriftart111111111111111111"/>
    <w:rsid w:val="00963C35"/>
  </w:style>
  <w:style w:type="character" w:customStyle="1" w:styleId="WW-Absatz-Standardschriftart1111111111111111111">
    <w:name w:val="WW-Absatz-Standardschriftart1111111111111111111"/>
    <w:rsid w:val="00963C35"/>
  </w:style>
  <w:style w:type="character" w:customStyle="1" w:styleId="WW-Absatz-Standardschriftart11111111111111111111">
    <w:name w:val="WW-Absatz-Standardschriftart11111111111111111111"/>
    <w:rsid w:val="00963C35"/>
  </w:style>
  <w:style w:type="character" w:customStyle="1" w:styleId="WW-Absatz-Standardschriftart111111111111111111111">
    <w:name w:val="WW-Absatz-Standardschriftart111111111111111111111"/>
    <w:rsid w:val="00963C35"/>
  </w:style>
  <w:style w:type="character" w:customStyle="1" w:styleId="WW-Absatz-Standardschriftart1111111111111111111111">
    <w:name w:val="WW-Absatz-Standardschriftart1111111111111111111111"/>
    <w:rsid w:val="00963C35"/>
  </w:style>
  <w:style w:type="character" w:customStyle="1" w:styleId="WW-Absatz-Standardschriftart11111111111111111111111">
    <w:name w:val="WW-Absatz-Standardschriftart11111111111111111111111"/>
    <w:rsid w:val="00963C35"/>
  </w:style>
  <w:style w:type="character" w:customStyle="1" w:styleId="WW-Absatz-Standardschriftart111111111111111111111111">
    <w:name w:val="WW-Absatz-Standardschriftart111111111111111111111111"/>
    <w:rsid w:val="00963C35"/>
  </w:style>
  <w:style w:type="character" w:customStyle="1" w:styleId="WW-Absatz-Standardschriftart1111111111111111111111111">
    <w:name w:val="WW-Absatz-Standardschriftart1111111111111111111111111"/>
    <w:rsid w:val="00963C35"/>
  </w:style>
  <w:style w:type="character" w:customStyle="1" w:styleId="WW-Absatz-Standardschriftart11111111111111111111111111">
    <w:name w:val="WW-Absatz-Standardschriftart11111111111111111111111111"/>
    <w:rsid w:val="00963C35"/>
  </w:style>
  <w:style w:type="character" w:customStyle="1" w:styleId="WW-Absatz-Standardschriftart111111111111111111111111111">
    <w:name w:val="WW-Absatz-Standardschriftart111111111111111111111111111"/>
    <w:rsid w:val="00963C35"/>
  </w:style>
  <w:style w:type="character" w:customStyle="1" w:styleId="WW-Absatz-Standardschriftart1111111111111111111111111111">
    <w:name w:val="WW-Absatz-Standardschriftart1111111111111111111111111111"/>
    <w:rsid w:val="00963C35"/>
  </w:style>
  <w:style w:type="character" w:customStyle="1" w:styleId="WW-Absatz-Standardschriftart11111111111111111111111111111">
    <w:name w:val="WW-Absatz-Standardschriftart11111111111111111111111111111"/>
    <w:rsid w:val="00963C35"/>
  </w:style>
  <w:style w:type="character" w:customStyle="1" w:styleId="WW-Absatz-Standardschriftart111111111111111111111111111111">
    <w:name w:val="WW-Absatz-Standardschriftart111111111111111111111111111111"/>
    <w:rsid w:val="00963C35"/>
  </w:style>
  <w:style w:type="character" w:customStyle="1" w:styleId="WW-Absatz-Standardschriftart1111111111111111111111111111111">
    <w:name w:val="WW-Absatz-Standardschriftart1111111111111111111111111111111"/>
    <w:rsid w:val="00963C35"/>
  </w:style>
  <w:style w:type="character" w:customStyle="1" w:styleId="WW-Absatz-Standardschriftart11111111111111111111111111111111">
    <w:name w:val="WW-Absatz-Standardschriftart11111111111111111111111111111111"/>
    <w:rsid w:val="00963C35"/>
  </w:style>
  <w:style w:type="character" w:customStyle="1" w:styleId="WW-Absatz-Standardschriftart111111111111111111111111111111111">
    <w:name w:val="WW-Absatz-Standardschriftart111111111111111111111111111111111"/>
    <w:rsid w:val="00963C35"/>
  </w:style>
  <w:style w:type="character" w:customStyle="1" w:styleId="WW-Absatz-Standardschriftart1111111111111111111111111111111111">
    <w:name w:val="WW-Absatz-Standardschriftart1111111111111111111111111111111111"/>
    <w:rsid w:val="00963C35"/>
  </w:style>
  <w:style w:type="character" w:customStyle="1" w:styleId="WW-Absatz-Standardschriftart11111111111111111111111111111111111">
    <w:name w:val="WW-Absatz-Standardschriftart11111111111111111111111111111111111"/>
    <w:rsid w:val="00963C35"/>
  </w:style>
  <w:style w:type="character" w:customStyle="1" w:styleId="WW-Absatz-Standardschriftart111111111111111111111111111111111111">
    <w:name w:val="WW-Absatz-Standardschriftart111111111111111111111111111111111111"/>
    <w:rsid w:val="00963C35"/>
  </w:style>
  <w:style w:type="character" w:customStyle="1" w:styleId="WW-Absatz-Standardschriftart1111111111111111111111111111111111111">
    <w:name w:val="WW-Absatz-Standardschriftart1111111111111111111111111111111111111"/>
    <w:rsid w:val="00963C35"/>
  </w:style>
  <w:style w:type="character" w:customStyle="1" w:styleId="WW-Absatz-Standardschriftart11111111111111111111111111111111111111">
    <w:name w:val="WW-Absatz-Standardschriftart11111111111111111111111111111111111111"/>
    <w:rsid w:val="00963C35"/>
  </w:style>
  <w:style w:type="character" w:customStyle="1" w:styleId="WW-Absatz-Standardschriftart111111111111111111111111111111111111111">
    <w:name w:val="WW-Absatz-Standardschriftart111111111111111111111111111111111111111"/>
    <w:rsid w:val="00963C35"/>
  </w:style>
  <w:style w:type="character" w:customStyle="1" w:styleId="WW-Absatz-Standardschriftart1111111111111111111111111111111111111111">
    <w:name w:val="WW-Absatz-Standardschriftart1111111111111111111111111111111111111111"/>
    <w:rsid w:val="00963C35"/>
  </w:style>
  <w:style w:type="character" w:customStyle="1" w:styleId="WW-Absatz-Standardschriftart11111111111111111111111111111111111111111">
    <w:name w:val="WW-Absatz-Standardschriftart11111111111111111111111111111111111111111"/>
    <w:rsid w:val="00963C35"/>
  </w:style>
  <w:style w:type="character" w:customStyle="1" w:styleId="WW-Absatz-Standardschriftart111111111111111111111111111111111111111111">
    <w:name w:val="WW-Absatz-Standardschriftart111111111111111111111111111111111111111111"/>
    <w:rsid w:val="00963C35"/>
  </w:style>
  <w:style w:type="character" w:customStyle="1" w:styleId="WW-Absatz-Standardschriftart1111111111111111111111111111111111111111111">
    <w:name w:val="WW-Absatz-Standardschriftart1111111111111111111111111111111111111111111"/>
    <w:rsid w:val="00963C35"/>
  </w:style>
  <w:style w:type="character" w:customStyle="1" w:styleId="WW-Absatz-Standardschriftart11111111111111111111111111111111111111111111">
    <w:name w:val="WW-Absatz-Standardschriftart11111111111111111111111111111111111111111111"/>
    <w:rsid w:val="00963C35"/>
  </w:style>
  <w:style w:type="character" w:customStyle="1" w:styleId="WW-Absatz-Standardschriftart111111111111111111111111111111111111111111111">
    <w:name w:val="WW-Absatz-Standardschriftart111111111111111111111111111111111111111111111"/>
    <w:rsid w:val="00963C35"/>
  </w:style>
  <w:style w:type="character" w:customStyle="1" w:styleId="WW-Absatz-Standardschriftart1111111111111111111111111111111111111111111111">
    <w:name w:val="WW-Absatz-Standardschriftart1111111111111111111111111111111111111111111111"/>
    <w:rsid w:val="00963C35"/>
  </w:style>
  <w:style w:type="character" w:customStyle="1" w:styleId="WW-Absatz-Standardschriftart11111111111111111111111111111111111111111111111">
    <w:name w:val="WW-Absatz-Standardschriftart11111111111111111111111111111111111111111111111"/>
    <w:rsid w:val="00963C35"/>
  </w:style>
  <w:style w:type="character" w:customStyle="1" w:styleId="WW-Absatz-Standardschriftart111111111111111111111111111111111111111111111111">
    <w:name w:val="WW-Absatz-Standardschriftart111111111111111111111111111111111111111111111111"/>
    <w:rsid w:val="00963C35"/>
  </w:style>
  <w:style w:type="character" w:customStyle="1" w:styleId="WW-Absatz-Standardschriftart1111111111111111111111111111111111111111111111111">
    <w:name w:val="WW-Absatz-Standardschriftart1111111111111111111111111111111111111111111111111"/>
    <w:rsid w:val="00963C35"/>
  </w:style>
  <w:style w:type="character" w:customStyle="1" w:styleId="WW-Absatz-Standardschriftart11111111111111111111111111111111111111111111111111">
    <w:name w:val="WW-Absatz-Standardschriftart11111111111111111111111111111111111111111111111111"/>
    <w:rsid w:val="00963C35"/>
  </w:style>
  <w:style w:type="character" w:customStyle="1" w:styleId="WW-Absatz-Standardschriftart111111111111111111111111111111111111111111111111111">
    <w:name w:val="WW-Absatz-Standardschriftart111111111111111111111111111111111111111111111111111"/>
    <w:rsid w:val="00963C35"/>
  </w:style>
  <w:style w:type="character" w:customStyle="1" w:styleId="WW-Absatz-Standardschriftart1111111111111111111111111111111111111111111111111111">
    <w:name w:val="WW-Absatz-Standardschriftart1111111111111111111111111111111111111111111111111111"/>
    <w:rsid w:val="00963C35"/>
  </w:style>
  <w:style w:type="character" w:styleId="LineNumber">
    <w:name w:val="line number"/>
    <w:rsid w:val="00963C35"/>
  </w:style>
  <w:style w:type="character" w:customStyle="1" w:styleId="FootnoteCharacters">
    <w:name w:val="Footnote Characters"/>
    <w:rsid w:val="00963C35"/>
    <w:rPr>
      <w:rFonts w:ascii="Tms Rmn" w:hAnsi="Tms Rmn"/>
      <w:position w:val="1"/>
      <w:sz w:val="18"/>
    </w:rPr>
  </w:style>
  <w:style w:type="character" w:customStyle="1" w:styleId="StylePanatino9pt">
    <w:name w:val="Style Panatino 9 pt"/>
    <w:rsid w:val="00963C35"/>
    <w:rPr>
      <w:rFonts w:ascii="Palatino Linotype" w:hAnsi="Palatino Linotype"/>
      <w:sz w:val="18"/>
      <w:szCs w:val="18"/>
    </w:rPr>
  </w:style>
  <w:style w:type="character" w:styleId="Hyperlink">
    <w:name w:val="Hyperlink"/>
    <w:rsid w:val="00963C35"/>
    <w:rPr>
      <w:color w:val="0000FF"/>
      <w:u w:val="single"/>
    </w:rPr>
  </w:style>
  <w:style w:type="character" w:customStyle="1" w:styleId="TechNoteHeading">
    <w:name w:val="Tech Note Heading"/>
    <w:rsid w:val="00963C35"/>
    <w:rPr>
      <w:rFonts w:ascii="Palatino Linotype" w:hAnsi="Palatino Linotype"/>
      <w:b/>
      <w:bCs/>
      <w:sz w:val="36"/>
      <w:szCs w:val="36"/>
    </w:rPr>
  </w:style>
  <w:style w:type="character" w:customStyle="1" w:styleId="TechNodeLabel">
    <w:name w:val="Tech Node Label"/>
    <w:rsid w:val="00963C35"/>
    <w:rPr>
      <w:rFonts w:ascii="Palatino Linotype" w:hAnsi="Palatino Linotype"/>
      <w:b/>
      <w:bCs/>
    </w:rPr>
  </w:style>
  <w:style w:type="character" w:customStyle="1" w:styleId="CodeChar">
    <w:name w:val="Code Char"/>
    <w:rsid w:val="00963C35"/>
    <w:rPr>
      <w:rFonts w:ascii="Courier" w:hAnsi="Courier"/>
      <w:lang w:val="en-GB"/>
    </w:rPr>
  </w:style>
  <w:style w:type="character" w:customStyle="1" w:styleId="codeChar0">
    <w:name w:val="code Char"/>
    <w:rsid w:val="00963C35"/>
    <w:rPr>
      <w:rFonts w:ascii="Courier" w:hAnsi="Courier"/>
      <w:color w:val="000000"/>
      <w:sz w:val="16"/>
      <w:szCs w:val="16"/>
      <w:lang w:val="en-GB"/>
    </w:rPr>
  </w:style>
  <w:style w:type="character" w:customStyle="1" w:styleId="NumberingSymbols">
    <w:name w:val="Numbering Symbols"/>
    <w:rsid w:val="00963C35"/>
  </w:style>
  <w:style w:type="character" w:styleId="FollowedHyperlink">
    <w:name w:val="FollowedHyperlink"/>
    <w:semiHidden/>
    <w:rsid w:val="00963C35"/>
    <w:rPr>
      <w:color w:val="800000"/>
      <w:u w:val="single"/>
    </w:rPr>
  </w:style>
  <w:style w:type="paragraph" w:customStyle="1" w:styleId="Heading">
    <w:name w:val="Heading"/>
    <w:basedOn w:val="Normal"/>
    <w:next w:val="BodyText"/>
    <w:rsid w:val="00963C35"/>
    <w:pPr>
      <w:keepNext/>
      <w:spacing w:before="240" w:after="120"/>
    </w:pPr>
    <w:rPr>
      <w:rFonts w:ascii="Arial" w:eastAsia="MS Mincho" w:hAnsi="Arial" w:cs="Tahoma"/>
      <w:sz w:val="28"/>
      <w:szCs w:val="28"/>
    </w:rPr>
  </w:style>
  <w:style w:type="paragraph" w:styleId="BodyText">
    <w:name w:val="Body Text"/>
    <w:basedOn w:val="Normal"/>
    <w:link w:val="BodyTextChar"/>
    <w:semiHidden/>
    <w:rsid w:val="00963C35"/>
    <w:pPr>
      <w:spacing w:before="0" w:after="120"/>
    </w:pPr>
  </w:style>
  <w:style w:type="character" w:customStyle="1" w:styleId="BodyTextChar">
    <w:name w:val="Body Text Char"/>
    <w:basedOn w:val="DefaultParagraphFont"/>
    <w:link w:val="BodyText"/>
    <w:semiHidden/>
    <w:rsid w:val="00963C35"/>
    <w:rPr>
      <w:rFonts w:ascii="Palatino Linotype" w:eastAsia="Times New Roman" w:hAnsi="Palatino Linotype" w:cs="Times"/>
      <w:sz w:val="20"/>
      <w:szCs w:val="20"/>
      <w:lang w:val="en-GB" w:eastAsia="ar-SA"/>
    </w:rPr>
  </w:style>
  <w:style w:type="paragraph" w:styleId="List">
    <w:name w:val="List"/>
    <w:basedOn w:val="BodyText"/>
    <w:semiHidden/>
    <w:rsid w:val="00963C35"/>
    <w:rPr>
      <w:rFonts w:cs="Tahoma"/>
    </w:rPr>
  </w:style>
  <w:style w:type="paragraph" w:styleId="Caption">
    <w:name w:val="caption"/>
    <w:basedOn w:val="Normal"/>
    <w:next w:val="Normal"/>
    <w:qFormat/>
    <w:rsid w:val="00963C35"/>
    <w:rPr>
      <w:b/>
      <w:bCs/>
    </w:rPr>
  </w:style>
  <w:style w:type="paragraph" w:customStyle="1" w:styleId="Index">
    <w:name w:val="Index"/>
    <w:basedOn w:val="Normal"/>
    <w:rsid w:val="00963C35"/>
    <w:pPr>
      <w:suppressLineNumbers/>
    </w:pPr>
    <w:rPr>
      <w:rFonts w:cs="Tahoma"/>
    </w:rPr>
  </w:style>
  <w:style w:type="paragraph" w:styleId="TOC1">
    <w:name w:val="toc 1"/>
    <w:basedOn w:val="Normal"/>
    <w:next w:val="Normal"/>
    <w:uiPriority w:val="39"/>
    <w:rsid w:val="00963C35"/>
    <w:pPr>
      <w:spacing w:before="120" w:after="120"/>
    </w:pPr>
    <w:rPr>
      <w:rFonts w:ascii="Times New Roman" w:hAnsi="Times New Roman"/>
      <w:b/>
      <w:bCs/>
      <w:caps/>
    </w:rPr>
  </w:style>
  <w:style w:type="paragraph" w:styleId="TOC2">
    <w:name w:val="toc 2"/>
    <w:basedOn w:val="TOC1"/>
    <w:next w:val="Normal"/>
    <w:uiPriority w:val="39"/>
    <w:rsid w:val="00963C35"/>
    <w:pPr>
      <w:spacing w:before="0" w:after="0"/>
      <w:ind w:left="200"/>
    </w:pPr>
    <w:rPr>
      <w:b w:val="0"/>
      <w:bCs w:val="0"/>
      <w:caps w:val="0"/>
    </w:rPr>
  </w:style>
  <w:style w:type="paragraph" w:styleId="TOC3">
    <w:name w:val="toc 3"/>
    <w:basedOn w:val="TOC2"/>
    <w:next w:val="Normal"/>
    <w:uiPriority w:val="39"/>
    <w:rsid w:val="00963C35"/>
    <w:pPr>
      <w:ind w:left="400"/>
    </w:pPr>
    <w:rPr>
      <w:i/>
      <w:iCs/>
    </w:rPr>
  </w:style>
  <w:style w:type="paragraph" w:styleId="TOC4">
    <w:name w:val="toc 4"/>
    <w:basedOn w:val="TOC3"/>
    <w:next w:val="Normal"/>
    <w:semiHidden/>
    <w:rsid w:val="00963C35"/>
    <w:pPr>
      <w:ind w:left="600"/>
    </w:pPr>
    <w:rPr>
      <w:i w:val="0"/>
      <w:iCs w:val="0"/>
      <w:sz w:val="18"/>
      <w:szCs w:val="18"/>
    </w:rPr>
  </w:style>
  <w:style w:type="paragraph" w:styleId="TOC8">
    <w:name w:val="toc 8"/>
    <w:basedOn w:val="TOC4"/>
    <w:next w:val="Normal"/>
    <w:semiHidden/>
    <w:rsid w:val="00963C35"/>
    <w:pPr>
      <w:ind w:left="1400"/>
    </w:pPr>
  </w:style>
  <w:style w:type="paragraph" w:styleId="TOC7">
    <w:name w:val="toc 7"/>
    <w:basedOn w:val="TOC4"/>
    <w:next w:val="Normal"/>
    <w:semiHidden/>
    <w:rsid w:val="00963C35"/>
    <w:pPr>
      <w:ind w:left="1200"/>
    </w:pPr>
  </w:style>
  <w:style w:type="paragraph" w:styleId="TOC6">
    <w:name w:val="toc 6"/>
    <w:basedOn w:val="TOC4"/>
    <w:next w:val="Normal"/>
    <w:semiHidden/>
    <w:rsid w:val="00963C35"/>
    <w:pPr>
      <w:ind w:left="1000"/>
    </w:pPr>
  </w:style>
  <w:style w:type="paragraph" w:styleId="TOC5">
    <w:name w:val="toc 5"/>
    <w:basedOn w:val="TOC4"/>
    <w:next w:val="Normal"/>
    <w:semiHidden/>
    <w:rsid w:val="00963C35"/>
    <w:pPr>
      <w:ind w:left="800"/>
    </w:pPr>
  </w:style>
  <w:style w:type="paragraph" w:styleId="Index7">
    <w:name w:val="index 7"/>
    <w:basedOn w:val="Normal"/>
    <w:next w:val="Normal"/>
    <w:rsid w:val="00963C35"/>
    <w:pPr>
      <w:ind w:left="1698"/>
    </w:pPr>
  </w:style>
  <w:style w:type="paragraph" w:styleId="Index6">
    <w:name w:val="index 6"/>
    <w:basedOn w:val="Normal"/>
    <w:next w:val="Normal"/>
    <w:rsid w:val="00963C35"/>
    <w:pPr>
      <w:ind w:left="1415"/>
    </w:pPr>
  </w:style>
  <w:style w:type="paragraph" w:styleId="Index5">
    <w:name w:val="index 5"/>
    <w:basedOn w:val="Normal"/>
    <w:next w:val="Normal"/>
    <w:rsid w:val="00963C35"/>
    <w:pPr>
      <w:ind w:left="1132"/>
    </w:pPr>
  </w:style>
  <w:style w:type="paragraph" w:styleId="Index4">
    <w:name w:val="index 4"/>
    <w:basedOn w:val="Normal"/>
    <w:next w:val="Normal"/>
    <w:rsid w:val="00963C35"/>
    <w:pPr>
      <w:ind w:left="849"/>
    </w:pPr>
  </w:style>
  <w:style w:type="paragraph" w:styleId="Index3">
    <w:name w:val="index 3"/>
    <w:basedOn w:val="Normal"/>
    <w:next w:val="Normal"/>
    <w:semiHidden/>
    <w:rsid w:val="00963C35"/>
    <w:pPr>
      <w:ind w:left="566"/>
    </w:pPr>
  </w:style>
  <w:style w:type="paragraph" w:styleId="Index2">
    <w:name w:val="index 2"/>
    <w:basedOn w:val="Normal"/>
    <w:next w:val="Normal"/>
    <w:semiHidden/>
    <w:rsid w:val="00963C35"/>
    <w:pPr>
      <w:ind w:left="283"/>
    </w:pPr>
  </w:style>
  <w:style w:type="paragraph" w:styleId="Index1">
    <w:name w:val="index 1"/>
    <w:basedOn w:val="Normal"/>
    <w:next w:val="Normal"/>
    <w:semiHidden/>
    <w:rsid w:val="00963C35"/>
  </w:style>
  <w:style w:type="paragraph" w:styleId="IndexHeading">
    <w:name w:val="index heading"/>
    <w:basedOn w:val="Normal"/>
    <w:next w:val="Index1"/>
    <w:semiHidden/>
    <w:rsid w:val="00963C35"/>
  </w:style>
  <w:style w:type="paragraph" w:styleId="Footer">
    <w:name w:val="footer"/>
    <w:basedOn w:val="Normal"/>
    <w:link w:val="FooterChar"/>
    <w:rsid w:val="00963C35"/>
    <w:pPr>
      <w:tabs>
        <w:tab w:val="right" w:pos="-30960"/>
        <w:tab w:val="center" w:pos="30256"/>
      </w:tabs>
      <w:spacing w:before="0" w:after="0"/>
      <w:ind w:left="-720"/>
    </w:pPr>
    <w:rPr>
      <w:sz w:val="16"/>
    </w:rPr>
  </w:style>
  <w:style w:type="character" w:customStyle="1" w:styleId="FooterChar">
    <w:name w:val="Footer Char"/>
    <w:basedOn w:val="DefaultParagraphFont"/>
    <w:link w:val="Footer"/>
    <w:rsid w:val="00963C35"/>
    <w:rPr>
      <w:rFonts w:ascii="Palatino Linotype" w:eastAsia="Times New Roman" w:hAnsi="Palatino Linotype" w:cs="Times"/>
      <w:sz w:val="16"/>
      <w:szCs w:val="20"/>
      <w:lang w:val="en-GB" w:eastAsia="ar-SA"/>
    </w:rPr>
  </w:style>
  <w:style w:type="paragraph" w:styleId="Header">
    <w:name w:val="header"/>
    <w:basedOn w:val="Normal"/>
    <w:link w:val="HeaderChar"/>
    <w:rsid w:val="00963C35"/>
    <w:pPr>
      <w:tabs>
        <w:tab w:val="right" w:pos="-30960"/>
        <w:tab w:val="center" w:pos="30256"/>
      </w:tabs>
      <w:spacing w:before="0" w:after="0"/>
      <w:ind w:left="-720"/>
    </w:pPr>
    <w:rPr>
      <w:sz w:val="16"/>
    </w:rPr>
  </w:style>
  <w:style w:type="character" w:customStyle="1" w:styleId="HeaderChar">
    <w:name w:val="Header Char"/>
    <w:basedOn w:val="DefaultParagraphFont"/>
    <w:link w:val="Header"/>
    <w:rsid w:val="00963C35"/>
    <w:rPr>
      <w:rFonts w:ascii="Palatino Linotype" w:eastAsia="Times New Roman" w:hAnsi="Palatino Linotype" w:cs="Times"/>
      <w:sz w:val="16"/>
      <w:szCs w:val="20"/>
      <w:lang w:val="en-GB" w:eastAsia="ar-SA"/>
    </w:rPr>
  </w:style>
  <w:style w:type="paragraph" w:styleId="FootnoteText">
    <w:name w:val="footnote text"/>
    <w:basedOn w:val="Normal"/>
    <w:link w:val="FootnoteTextChar"/>
    <w:semiHidden/>
    <w:rsid w:val="00963C35"/>
    <w:pPr>
      <w:spacing w:after="0"/>
    </w:pPr>
    <w:rPr>
      <w:rFonts w:ascii="Tms Rmn" w:hAnsi="Tms Rmn"/>
      <w:sz w:val="18"/>
    </w:rPr>
  </w:style>
  <w:style w:type="character" w:customStyle="1" w:styleId="FootnoteTextChar">
    <w:name w:val="Footnote Text Char"/>
    <w:basedOn w:val="DefaultParagraphFont"/>
    <w:link w:val="FootnoteText"/>
    <w:semiHidden/>
    <w:rsid w:val="00963C35"/>
    <w:rPr>
      <w:rFonts w:ascii="Tms Rmn" w:eastAsia="Times New Roman" w:hAnsi="Tms Rmn" w:cs="Times"/>
      <w:sz w:val="18"/>
      <w:szCs w:val="20"/>
      <w:lang w:val="en-GB" w:eastAsia="ar-SA"/>
    </w:rPr>
  </w:style>
  <w:style w:type="paragraph" w:styleId="NormalIndent">
    <w:name w:val="Normal Indent"/>
    <w:basedOn w:val="Normal"/>
    <w:rsid w:val="00963C35"/>
    <w:pPr>
      <w:ind w:left="720"/>
    </w:pPr>
  </w:style>
  <w:style w:type="paragraph" w:customStyle="1" w:styleId="PageNumber1">
    <w:name w:val="Page Number1"/>
    <w:basedOn w:val="Normal"/>
    <w:next w:val="Normal"/>
    <w:rsid w:val="00963C35"/>
  </w:style>
  <w:style w:type="paragraph" w:customStyle="1" w:styleId="intable">
    <w:name w:val="in table"/>
    <w:basedOn w:val="Normal"/>
    <w:rsid w:val="00963C35"/>
    <w:pPr>
      <w:keepNext/>
      <w:keepLines/>
      <w:spacing w:before="60" w:after="60"/>
    </w:pPr>
    <w:rPr>
      <w:sz w:val="18"/>
    </w:rPr>
  </w:style>
  <w:style w:type="paragraph" w:customStyle="1" w:styleId="bulletpoint">
    <w:name w:val="bullet point"/>
    <w:basedOn w:val="Normal"/>
    <w:rsid w:val="00963C35"/>
    <w:pPr>
      <w:keepNext/>
      <w:keepLines/>
      <w:spacing w:before="60" w:after="60"/>
      <w:ind w:left="1080" w:right="720" w:hanging="360"/>
    </w:pPr>
  </w:style>
  <w:style w:type="paragraph" w:customStyle="1" w:styleId="reference">
    <w:name w:val="reference"/>
    <w:basedOn w:val="Normal"/>
    <w:rsid w:val="00963C35"/>
    <w:pPr>
      <w:keepLines/>
      <w:spacing w:after="120"/>
      <w:ind w:left="540" w:hanging="540"/>
    </w:pPr>
  </w:style>
  <w:style w:type="paragraph" w:customStyle="1" w:styleId="figure">
    <w:name w:val="figure"/>
    <w:basedOn w:val="Normal"/>
    <w:next w:val="Normal"/>
    <w:rsid w:val="00963C35"/>
    <w:pPr>
      <w:keepLines/>
      <w:spacing w:before="480" w:after="480"/>
      <w:ind w:left="1260" w:right="1260"/>
      <w:jc w:val="center"/>
    </w:pPr>
  </w:style>
  <w:style w:type="paragraph" w:customStyle="1" w:styleId="graphic">
    <w:name w:val="graphic"/>
    <w:basedOn w:val="Normal"/>
    <w:next w:val="figure"/>
    <w:rsid w:val="00963C35"/>
    <w:pPr>
      <w:keepNext/>
      <w:spacing w:before="480"/>
      <w:jc w:val="center"/>
    </w:pPr>
  </w:style>
  <w:style w:type="paragraph" w:customStyle="1" w:styleId="register">
    <w:name w:val="register"/>
    <w:basedOn w:val="Normal"/>
    <w:next w:val="Normal"/>
    <w:rsid w:val="00963C35"/>
    <w:pPr>
      <w:keepNext/>
      <w:keepLines/>
      <w:pBdr>
        <w:top w:val="single" w:sz="4" w:space="0" w:color="000000"/>
        <w:left w:val="single" w:sz="4" w:space="0" w:color="000000"/>
        <w:bottom w:val="single" w:sz="4" w:space="0" w:color="000000"/>
        <w:right w:val="single" w:sz="4" w:space="0" w:color="000000"/>
      </w:pBdr>
      <w:tabs>
        <w:tab w:val="left" w:pos="11340"/>
        <w:tab w:val="center" w:pos="11780"/>
        <w:tab w:val="left" w:pos="12240"/>
        <w:tab w:val="center" w:pos="12680"/>
        <w:tab w:val="left" w:pos="13140"/>
        <w:tab w:val="center" w:pos="13580"/>
        <w:tab w:val="left" w:pos="14040"/>
        <w:tab w:val="center" w:pos="14480"/>
        <w:tab w:val="left" w:pos="14940"/>
        <w:tab w:val="center" w:pos="15380"/>
        <w:tab w:val="left" w:pos="15840"/>
        <w:tab w:val="center" w:pos="16280"/>
        <w:tab w:val="left" w:pos="16740"/>
        <w:tab w:val="center" w:pos="17180"/>
        <w:tab w:val="left" w:pos="17640"/>
        <w:tab w:val="center" w:pos="18080"/>
      </w:tabs>
      <w:spacing w:before="0" w:after="0"/>
      <w:ind w:left="180"/>
    </w:pPr>
    <w:rPr>
      <w:rFonts w:ascii="Helv" w:hAnsi="Helv"/>
      <w:sz w:val="18"/>
    </w:rPr>
  </w:style>
  <w:style w:type="paragraph" w:customStyle="1" w:styleId="BOM">
    <w:name w:val="BOM"/>
    <w:basedOn w:val="Normal"/>
    <w:rsid w:val="00963C35"/>
    <w:pPr>
      <w:spacing w:before="0" w:after="0"/>
      <w:ind w:left="-1080" w:right="-1440"/>
    </w:pPr>
    <w:rPr>
      <w:rFonts w:ascii="Courier" w:hAnsi="Courier"/>
      <w:sz w:val="18"/>
    </w:rPr>
  </w:style>
  <w:style w:type="paragraph" w:customStyle="1" w:styleId="pretable">
    <w:name w:val="pretable"/>
    <w:basedOn w:val="Normal"/>
    <w:rsid w:val="00963C35"/>
    <w:pPr>
      <w:keepNext/>
      <w:spacing w:after="360"/>
    </w:pPr>
  </w:style>
  <w:style w:type="paragraph" w:customStyle="1" w:styleId="Action">
    <w:name w:val="Action"/>
    <w:basedOn w:val="Normal"/>
    <w:next w:val="Normal"/>
    <w:rsid w:val="00963C35"/>
    <w:pPr>
      <w:ind w:right="-720"/>
      <w:jc w:val="right"/>
    </w:pPr>
    <w:rPr>
      <w:b/>
    </w:rPr>
  </w:style>
  <w:style w:type="paragraph" w:customStyle="1" w:styleId="Code">
    <w:name w:val="Code"/>
    <w:basedOn w:val="Normal"/>
    <w:rsid w:val="00963C35"/>
    <w:pPr>
      <w:ind w:left="720"/>
    </w:pPr>
    <w:rPr>
      <w:rFonts w:ascii="Courier" w:hAnsi="Courier"/>
    </w:rPr>
  </w:style>
  <w:style w:type="paragraph" w:styleId="TOC9">
    <w:name w:val="toc 9"/>
    <w:basedOn w:val="Normal"/>
    <w:next w:val="Normal"/>
    <w:semiHidden/>
    <w:rsid w:val="00963C35"/>
    <w:pPr>
      <w:spacing w:before="0" w:after="0"/>
      <w:ind w:left="1600"/>
    </w:pPr>
    <w:rPr>
      <w:rFonts w:ascii="Times New Roman" w:hAnsi="Times New Roman"/>
      <w:sz w:val="18"/>
      <w:szCs w:val="18"/>
    </w:rPr>
  </w:style>
  <w:style w:type="paragraph" w:customStyle="1" w:styleId="Appendix">
    <w:name w:val="Appendix"/>
    <w:basedOn w:val="Heading1"/>
    <w:next w:val="Normal"/>
    <w:rsid w:val="00963C35"/>
    <w:pPr>
      <w:numPr>
        <w:numId w:val="0"/>
      </w:numPr>
    </w:pPr>
  </w:style>
  <w:style w:type="paragraph" w:styleId="BalloonText">
    <w:name w:val="Balloon Text"/>
    <w:basedOn w:val="Normal"/>
    <w:link w:val="BalloonTextChar"/>
    <w:rsid w:val="00963C35"/>
    <w:rPr>
      <w:rFonts w:ascii="Tahoma" w:hAnsi="Tahoma" w:cs="Tahoma"/>
      <w:sz w:val="16"/>
      <w:szCs w:val="16"/>
    </w:rPr>
  </w:style>
  <w:style w:type="character" w:customStyle="1" w:styleId="BalloonTextChar">
    <w:name w:val="Balloon Text Char"/>
    <w:basedOn w:val="DefaultParagraphFont"/>
    <w:link w:val="BalloonText"/>
    <w:rsid w:val="00963C35"/>
    <w:rPr>
      <w:rFonts w:ascii="Tahoma" w:eastAsia="Times New Roman" w:hAnsi="Tahoma" w:cs="Tahoma"/>
      <w:sz w:val="16"/>
      <w:szCs w:val="16"/>
      <w:lang w:val="en-GB" w:eastAsia="ar-SA"/>
    </w:rPr>
  </w:style>
  <w:style w:type="paragraph" w:customStyle="1" w:styleId="code0">
    <w:name w:val="code"/>
    <w:basedOn w:val="Code"/>
    <w:qFormat/>
    <w:rsid w:val="00963C35"/>
    <w:pPr>
      <w:spacing w:before="0" w:after="0"/>
    </w:pPr>
    <w:rPr>
      <w:color w:val="000000"/>
      <w:sz w:val="16"/>
      <w:szCs w:val="16"/>
      <w:lang w:val="en-US"/>
    </w:rPr>
  </w:style>
  <w:style w:type="paragraph" w:customStyle="1" w:styleId="TableContents">
    <w:name w:val="Table Contents"/>
    <w:basedOn w:val="Normal"/>
    <w:rsid w:val="00963C35"/>
    <w:pPr>
      <w:suppressLineNumbers/>
    </w:pPr>
  </w:style>
  <w:style w:type="paragraph" w:customStyle="1" w:styleId="TableHeading">
    <w:name w:val="Table Heading"/>
    <w:basedOn w:val="TableContents"/>
    <w:rsid w:val="00963C35"/>
    <w:pPr>
      <w:jc w:val="center"/>
    </w:pPr>
    <w:rPr>
      <w:b/>
      <w:bCs/>
    </w:rPr>
  </w:style>
  <w:style w:type="paragraph" w:customStyle="1" w:styleId="Contents10">
    <w:name w:val="Contents 10"/>
    <w:basedOn w:val="Index"/>
    <w:rsid w:val="00963C35"/>
    <w:pPr>
      <w:tabs>
        <w:tab w:val="right" w:leader="dot" w:pos="16103"/>
      </w:tabs>
      <w:ind w:left="2547"/>
    </w:pPr>
  </w:style>
  <w:style w:type="paragraph" w:customStyle="1" w:styleId="Framecontents">
    <w:name w:val="Frame contents"/>
    <w:basedOn w:val="BodyText"/>
    <w:rsid w:val="00963C35"/>
  </w:style>
  <w:style w:type="paragraph" w:customStyle="1" w:styleId="XML">
    <w:name w:val="XML"/>
    <w:basedOn w:val="Normal"/>
    <w:rsid w:val="00963C35"/>
    <w:pPr>
      <w:widowControl w:val="0"/>
      <w:spacing w:before="0" w:after="0"/>
      <w:ind w:left="720"/>
      <w:textAlignment w:val="auto"/>
    </w:pPr>
    <w:rPr>
      <w:rFonts w:ascii="Courier" w:hAnsi="Courier" w:cs="Courier New"/>
      <w:kern w:val="1"/>
      <w:sz w:val="16"/>
      <w:szCs w:val="16"/>
      <w:lang w:val="en-US"/>
    </w:rPr>
  </w:style>
  <w:style w:type="paragraph" w:styleId="BodyTextIndent">
    <w:name w:val="Body Text Indent"/>
    <w:basedOn w:val="BodyText"/>
    <w:link w:val="BodyTextIndentChar"/>
    <w:semiHidden/>
    <w:rsid w:val="00963C35"/>
    <w:pPr>
      <w:ind w:left="283"/>
    </w:pPr>
  </w:style>
  <w:style w:type="character" w:customStyle="1" w:styleId="BodyTextIndentChar">
    <w:name w:val="Body Text Indent Char"/>
    <w:basedOn w:val="DefaultParagraphFont"/>
    <w:link w:val="BodyTextIndent"/>
    <w:semiHidden/>
    <w:rsid w:val="00963C35"/>
    <w:rPr>
      <w:rFonts w:ascii="Palatino Linotype" w:eastAsia="Times New Roman" w:hAnsi="Palatino Linotype" w:cs="Times"/>
      <w:sz w:val="20"/>
      <w:szCs w:val="20"/>
      <w:lang w:val="en-GB" w:eastAsia="ar-SA"/>
    </w:rPr>
  </w:style>
  <w:style w:type="paragraph" w:customStyle="1" w:styleId="Heading10">
    <w:name w:val="Heading 10"/>
    <w:basedOn w:val="Heading"/>
    <w:next w:val="BodyText"/>
    <w:rsid w:val="00963C35"/>
    <w:pPr>
      <w:numPr>
        <w:numId w:val="2"/>
      </w:numPr>
    </w:pPr>
    <w:rPr>
      <w:b/>
      <w:bCs/>
      <w:sz w:val="21"/>
      <w:szCs w:val="21"/>
    </w:rPr>
  </w:style>
  <w:style w:type="paragraph" w:styleId="ListParagraph">
    <w:name w:val="List Paragraph"/>
    <w:basedOn w:val="Normal"/>
    <w:uiPriority w:val="34"/>
    <w:qFormat/>
    <w:rsid w:val="00963C35"/>
    <w:pPr>
      <w:ind w:left="720"/>
      <w:contextualSpacing/>
    </w:pPr>
  </w:style>
  <w:style w:type="paragraph" w:customStyle="1" w:styleId="Bullet2">
    <w:name w:val="Bullet 2"/>
    <w:autoRedefine/>
    <w:qFormat/>
    <w:rsid w:val="00963C35"/>
    <w:pPr>
      <w:numPr>
        <w:numId w:val="9"/>
      </w:numPr>
      <w:spacing w:before="60" w:after="60" w:line="240" w:lineRule="auto"/>
      <w:ind w:left="648"/>
    </w:pPr>
    <w:rPr>
      <w:rFonts w:ascii="Tahoma" w:eastAsia="Times New Roman" w:hAnsi="Tahoma" w:cs="Tahoma"/>
      <w:snapToGrid w:val="0"/>
      <w:sz w:val="20"/>
      <w:szCs w:val="20"/>
    </w:rPr>
  </w:style>
  <w:style w:type="table" w:styleId="TableGrid">
    <w:name w:val="Table Grid"/>
    <w:basedOn w:val="TableNormal"/>
    <w:rsid w:val="00963C3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SubtleEmphasis">
    <w:name w:val="Subtle Emphasis"/>
    <w:uiPriority w:val="19"/>
    <w:qFormat/>
    <w:rsid w:val="00963C35"/>
    <w:rPr>
      <w:i/>
      <w:iCs/>
      <w:color w:val="808080"/>
    </w:rPr>
  </w:style>
  <w:style w:type="character" w:styleId="FootnoteReference">
    <w:name w:val="footnote reference"/>
    <w:semiHidden/>
    <w:rsid w:val="00963C35"/>
    <w:rPr>
      <w:rFonts w:ascii="Tms Rmn" w:hAnsi="Tms Rmn"/>
      <w:position w:val="6"/>
      <w:sz w:val="18"/>
    </w:rPr>
  </w:style>
  <w:style w:type="character" w:customStyle="1" w:styleId="TabletextChar">
    <w:name w:val="Tabletext Char"/>
    <w:link w:val="Tabletext"/>
    <w:rsid w:val="00963C35"/>
    <w:rPr>
      <w:rFonts w:ascii="Tahoma" w:hAnsi="Tahoma" w:cs="Tahoma"/>
      <w:snapToGrid w:val="0"/>
      <w:szCs w:val="16"/>
    </w:rPr>
  </w:style>
  <w:style w:type="paragraph" w:customStyle="1" w:styleId="Tabletext">
    <w:name w:val="Tabletext"/>
    <w:basedOn w:val="Normal"/>
    <w:link w:val="TabletextChar"/>
    <w:autoRedefine/>
    <w:rsid w:val="00963C35"/>
    <w:pPr>
      <w:suppressAutoHyphens w:val="0"/>
      <w:overflowPunct/>
      <w:autoSpaceDE/>
      <w:spacing w:before="40" w:after="40"/>
      <w:textAlignment w:val="auto"/>
    </w:pPr>
    <w:rPr>
      <w:rFonts w:ascii="Tahoma" w:eastAsiaTheme="minorHAnsi" w:hAnsi="Tahoma" w:cs="Tahoma"/>
      <w:snapToGrid w:val="0"/>
      <w:sz w:val="22"/>
      <w:szCs w:val="16"/>
      <w:lang w:val="en-US" w:eastAsia="en-US"/>
    </w:rPr>
  </w:style>
  <w:style w:type="paragraph" w:styleId="IntenseQuote">
    <w:name w:val="Intense Quote"/>
    <w:basedOn w:val="Normal"/>
    <w:next w:val="Normal"/>
    <w:link w:val="IntenseQuoteChar"/>
    <w:uiPriority w:val="30"/>
    <w:qFormat/>
    <w:rsid w:val="00963C35"/>
    <w:pPr>
      <w:pBdr>
        <w:bottom w:val="single" w:sz="4" w:space="4" w:color="4F81BD"/>
      </w:pBdr>
      <w:suppressAutoHyphens w:val="0"/>
      <w:autoSpaceDN w:val="0"/>
      <w:adjustRightInd w:val="0"/>
      <w:spacing w:before="200" w:after="280"/>
      <w:ind w:left="936" w:right="936"/>
    </w:pPr>
    <w:rPr>
      <w:rFonts w:cs="Times New Roman"/>
      <w:b/>
      <w:bCs/>
      <w:i/>
      <w:iCs/>
      <w:color w:val="4F81BD"/>
      <w:lang w:eastAsia="en-US"/>
    </w:rPr>
  </w:style>
  <w:style w:type="character" w:customStyle="1" w:styleId="IntenseQuoteChar">
    <w:name w:val="Intense Quote Char"/>
    <w:basedOn w:val="DefaultParagraphFont"/>
    <w:link w:val="IntenseQuote"/>
    <w:uiPriority w:val="30"/>
    <w:rsid w:val="00963C35"/>
    <w:rPr>
      <w:rFonts w:ascii="Palatino Linotype" w:eastAsia="Times New Roman" w:hAnsi="Palatino Linotype" w:cs="Times New Roman"/>
      <w:b/>
      <w:bCs/>
      <w:i/>
      <w:iCs/>
      <w:color w:val="4F81BD"/>
      <w:sz w:val="20"/>
      <w:szCs w:val="20"/>
      <w:lang w:val="en-GB"/>
    </w:rPr>
  </w:style>
  <w:style w:type="paragraph" w:customStyle="1" w:styleId="Tableheader">
    <w:name w:val="Tableheader"/>
    <w:link w:val="TableheaderChar"/>
    <w:rsid w:val="00963C35"/>
    <w:pPr>
      <w:spacing w:before="40" w:after="40" w:line="240" w:lineRule="auto"/>
    </w:pPr>
    <w:rPr>
      <w:rFonts w:ascii="Tahoma" w:eastAsia="Times New Roman" w:hAnsi="Tahoma" w:cs="Tahoma"/>
      <w:b/>
      <w:snapToGrid w:val="0"/>
      <w:sz w:val="20"/>
      <w:szCs w:val="16"/>
    </w:rPr>
  </w:style>
  <w:style w:type="character" w:customStyle="1" w:styleId="TableheaderChar">
    <w:name w:val="Tableheader Char"/>
    <w:link w:val="Tableheader"/>
    <w:rsid w:val="00963C35"/>
    <w:rPr>
      <w:rFonts w:ascii="Tahoma" w:eastAsia="Times New Roman" w:hAnsi="Tahoma" w:cs="Tahoma"/>
      <w:b/>
      <w:snapToGrid w:val="0"/>
      <w:sz w:val="20"/>
      <w:szCs w:val="16"/>
    </w:rPr>
  </w:style>
  <w:style w:type="character" w:styleId="HTMLCode">
    <w:name w:val="HTML Code"/>
    <w:basedOn w:val="DefaultParagraphFont"/>
    <w:uiPriority w:val="99"/>
    <w:semiHidden/>
    <w:unhideWhenUsed/>
    <w:rsid w:val="00B01A4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49DB"/>
    <w:rPr>
      <w:sz w:val="16"/>
      <w:szCs w:val="16"/>
    </w:rPr>
  </w:style>
  <w:style w:type="paragraph" w:styleId="CommentText">
    <w:name w:val="annotation text"/>
    <w:basedOn w:val="Normal"/>
    <w:link w:val="CommentTextChar"/>
    <w:uiPriority w:val="99"/>
    <w:semiHidden/>
    <w:unhideWhenUsed/>
    <w:rsid w:val="002849DB"/>
  </w:style>
  <w:style w:type="character" w:customStyle="1" w:styleId="CommentTextChar">
    <w:name w:val="Comment Text Char"/>
    <w:basedOn w:val="DefaultParagraphFont"/>
    <w:link w:val="CommentText"/>
    <w:uiPriority w:val="99"/>
    <w:semiHidden/>
    <w:rsid w:val="002849DB"/>
    <w:rPr>
      <w:rFonts w:ascii="Palatino Linotype" w:eastAsia="Times New Roman" w:hAnsi="Palatino Linotype" w:cs="Times"/>
      <w:sz w:val="20"/>
      <w:szCs w:val="20"/>
      <w:lang w:val="en-GB" w:eastAsia="ar-SA"/>
    </w:rPr>
  </w:style>
  <w:style w:type="paragraph" w:styleId="CommentSubject">
    <w:name w:val="annotation subject"/>
    <w:basedOn w:val="CommentText"/>
    <w:next w:val="CommentText"/>
    <w:link w:val="CommentSubjectChar"/>
    <w:uiPriority w:val="99"/>
    <w:semiHidden/>
    <w:unhideWhenUsed/>
    <w:rsid w:val="002849DB"/>
    <w:rPr>
      <w:b/>
      <w:bCs/>
    </w:rPr>
  </w:style>
  <w:style w:type="character" w:customStyle="1" w:styleId="CommentSubjectChar">
    <w:name w:val="Comment Subject Char"/>
    <w:basedOn w:val="CommentTextChar"/>
    <w:link w:val="CommentSubject"/>
    <w:uiPriority w:val="99"/>
    <w:semiHidden/>
    <w:rsid w:val="002849DB"/>
    <w:rPr>
      <w:rFonts w:ascii="Palatino Linotype" w:eastAsia="Times New Roman" w:hAnsi="Palatino Linotype" w:cs="Times"/>
      <w:b/>
      <w:bCs/>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344632">
      <w:bodyDiv w:val="1"/>
      <w:marLeft w:val="0"/>
      <w:marRight w:val="0"/>
      <w:marTop w:val="0"/>
      <w:marBottom w:val="0"/>
      <w:divBdr>
        <w:top w:val="none" w:sz="0" w:space="0" w:color="auto"/>
        <w:left w:val="none" w:sz="0" w:space="0" w:color="auto"/>
        <w:bottom w:val="none" w:sz="0" w:space="0" w:color="auto"/>
        <w:right w:val="none" w:sz="0" w:space="0" w:color="auto"/>
      </w:divBdr>
    </w:div>
    <w:div w:id="1162938187">
      <w:bodyDiv w:val="1"/>
      <w:marLeft w:val="0"/>
      <w:marRight w:val="0"/>
      <w:marTop w:val="0"/>
      <w:marBottom w:val="0"/>
      <w:divBdr>
        <w:top w:val="none" w:sz="0" w:space="0" w:color="auto"/>
        <w:left w:val="none" w:sz="0" w:space="0" w:color="auto"/>
        <w:bottom w:val="none" w:sz="0" w:space="0" w:color="auto"/>
        <w:right w:val="none" w:sz="0" w:space="0" w:color="auto"/>
      </w:divBdr>
    </w:div>
    <w:div w:id="1240166541">
      <w:bodyDiv w:val="1"/>
      <w:marLeft w:val="0"/>
      <w:marRight w:val="0"/>
      <w:marTop w:val="0"/>
      <w:marBottom w:val="0"/>
      <w:divBdr>
        <w:top w:val="none" w:sz="0" w:space="0" w:color="auto"/>
        <w:left w:val="none" w:sz="0" w:space="0" w:color="auto"/>
        <w:bottom w:val="none" w:sz="0" w:space="0" w:color="auto"/>
        <w:right w:val="none" w:sz="0" w:space="0" w:color="auto"/>
      </w:divBdr>
    </w:div>
    <w:div w:id="1880778925">
      <w:bodyDiv w:val="1"/>
      <w:marLeft w:val="0"/>
      <w:marRight w:val="0"/>
      <w:marTop w:val="0"/>
      <w:marBottom w:val="0"/>
      <w:divBdr>
        <w:top w:val="none" w:sz="0" w:space="0" w:color="auto"/>
        <w:left w:val="none" w:sz="0" w:space="0" w:color="auto"/>
        <w:bottom w:val="none" w:sz="0" w:space="0" w:color="auto"/>
        <w:right w:val="none" w:sz="0" w:space="0" w:color="auto"/>
      </w:divBdr>
    </w:div>
    <w:div w:id="21060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E9C93C6B31D48B3485597FA38F83F" ma:contentTypeVersion="0" ma:contentTypeDescription="Create a new document." ma:contentTypeScope="" ma:versionID="ec3c5ae0a35b08e9d363361d5bf1b728">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23954-D734-466A-A2AE-8B658904B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DF38AF-DE44-42DB-B7F2-FBCA05087C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6F250-4C9B-4770-9F61-07BF4DCE4478}">
  <ds:schemaRefs>
    <ds:schemaRef ds:uri="http://schemas.microsoft.com/sharepoint/v3/contenttype/forms"/>
  </ds:schemaRefs>
</ds:datastoreItem>
</file>

<file path=customXml/itemProps4.xml><?xml version="1.0" encoding="utf-8"?>
<ds:datastoreItem xmlns:ds="http://schemas.openxmlformats.org/officeDocument/2006/customXml" ds:itemID="{54EC718C-643F-41B5-B259-45B7543A1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Goswami</dc:creator>
  <cp:lastModifiedBy>Marco Torres</cp:lastModifiedBy>
  <cp:revision>2</cp:revision>
  <dcterms:created xsi:type="dcterms:W3CDTF">2014-08-13T15:49:00Z</dcterms:created>
  <dcterms:modified xsi:type="dcterms:W3CDTF">2014-08-13T15:49:00Z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0x0101007B8E9C93C6B31D48B3485597FA38F83F</vt:lpwstr>
  </property>
</Properties>
</file>